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4E6" w:rsidRPr="00C962B9" w:rsidRDefault="00C962B9" w:rsidP="00232F09">
      <w:pPr>
        <w:jc w:val="center"/>
        <w:rPr>
          <w:sz w:val="52"/>
          <w:szCs w:val="52"/>
        </w:rPr>
      </w:pPr>
      <w:r>
        <w:rPr>
          <w:sz w:val="52"/>
          <w:szCs w:val="52"/>
        </w:rPr>
        <w:t xml:space="preserve">Stereoscopic </w:t>
      </w:r>
      <w:r w:rsidR="00596377">
        <w:rPr>
          <w:sz w:val="52"/>
          <w:szCs w:val="52"/>
        </w:rPr>
        <w:t xml:space="preserve">Binary </w:t>
      </w:r>
      <w:r>
        <w:rPr>
          <w:sz w:val="52"/>
          <w:szCs w:val="52"/>
        </w:rPr>
        <w:t>Obstacle Detection</w:t>
      </w:r>
    </w:p>
    <w:p w:rsidR="004D5026" w:rsidRPr="00777293" w:rsidRDefault="00777293" w:rsidP="00232F09">
      <w:pPr>
        <w:jc w:val="center"/>
      </w:pPr>
      <w:r w:rsidRPr="00777293">
        <w:t>Michael Bass, Drupad Khublani, Khaled Nakhleh, Venkata Pydimarri</w:t>
      </w:r>
    </w:p>
    <w:p w:rsidR="004D5026" w:rsidRDefault="004D5026" w:rsidP="00430497">
      <w:pPr>
        <w:jc w:val="right"/>
      </w:pPr>
    </w:p>
    <w:p w:rsidR="004D5026" w:rsidRDefault="004D5026" w:rsidP="00232F09">
      <w:pPr>
        <w:sectPr w:rsidR="004D5026">
          <w:pgSz w:w="12240" w:h="15840"/>
          <w:pgMar w:top="1440" w:right="1440" w:bottom="1440" w:left="1440" w:header="720" w:footer="720" w:gutter="0"/>
          <w:cols w:space="720"/>
          <w:docGrid w:linePitch="360"/>
        </w:sectPr>
      </w:pPr>
    </w:p>
    <w:p w:rsidR="00AA5E25" w:rsidRPr="00103579" w:rsidRDefault="00AA5E25" w:rsidP="00AA5E25">
      <w:pPr>
        <w:jc w:val="center"/>
        <w:rPr>
          <w:color w:val="FF0000"/>
        </w:rPr>
      </w:pPr>
      <w:r>
        <w:rPr>
          <w:b/>
        </w:rPr>
        <w:t>Abstract</w:t>
      </w:r>
    </w:p>
    <w:p w:rsidR="00AA5E25" w:rsidRPr="00AA5E25" w:rsidRDefault="00AA5E25" w:rsidP="00AA5E25">
      <w:pPr>
        <w:jc w:val="both"/>
        <w:rPr>
          <w:rFonts w:cstheme="minorHAnsi"/>
          <w:b/>
          <w:shd w:val="clear" w:color="auto" w:fill="FFFFFF"/>
        </w:rPr>
      </w:pPr>
      <w:r w:rsidRPr="00AA5E25">
        <w:rPr>
          <w:rFonts w:cstheme="minorHAnsi"/>
          <w:b/>
          <w:shd w:val="clear" w:color="auto" w:fill="FFFFFF"/>
        </w:rPr>
        <w:t>Obstacle detection and avoidance is critical for several autonomous systems</w:t>
      </w:r>
      <w:r>
        <w:rPr>
          <w:rFonts w:cstheme="minorHAnsi"/>
          <w:b/>
          <w:shd w:val="clear" w:color="auto" w:fill="FFFFFF"/>
        </w:rPr>
        <w:t xml:space="preserve"> and will become more important with future technologies. We have investigated stereoscopic binary obstacle detection to determine if an image contains an obstacle. </w:t>
      </w:r>
      <w:r w:rsidR="000D1863">
        <w:rPr>
          <w:rFonts w:cstheme="minorHAnsi"/>
          <w:b/>
          <w:shd w:val="clear" w:color="auto" w:fill="FFFFFF"/>
        </w:rPr>
        <w:t xml:space="preserve">To do this we modified a </w:t>
      </w:r>
      <w:r w:rsidR="003F47F2">
        <w:rPr>
          <w:rFonts w:cstheme="minorHAnsi"/>
          <w:b/>
          <w:shd w:val="clear" w:color="auto" w:fill="FFFFFF"/>
        </w:rPr>
        <w:t>remote-controlled</w:t>
      </w:r>
      <w:r w:rsidR="000D1863">
        <w:rPr>
          <w:rFonts w:cstheme="minorHAnsi"/>
          <w:b/>
          <w:shd w:val="clear" w:color="auto" w:fill="FFFFFF"/>
        </w:rPr>
        <w:t xml:space="preserve"> rover to perform stereoscopic image collection. We then used a convolutional neural network (CNN) to analyze the images. Our CNN was able to achieve 99.9% accuracy on the training data, and over 90% accuracy on validation data. Ultimately our experiments proved that a CNN was capable ac</w:t>
      </w:r>
      <w:bookmarkStart w:id="0" w:name="_GoBack"/>
      <w:bookmarkEnd w:id="0"/>
      <w:r w:rsidR="000D1863">
        <w:rPr>
          <w:rFonts w:cstheme="minorHAnsi"/>
          <w:b/>
          <w:shd w:val="clear" w:color="auto" w:fill="FFFFFF"/>
        </w:rPr>
        <w:t>hieving high levels of performance after being exposed to a small subset of data that was previously unseen.</w:t>
      </w:r>
    </w:p>
    <w:p w:rsidR="00AA5E25" w:rsidRDefault="00AA5E25" w:rsidP="00AA5E25">
      <w:pPr>
        <w:jc w:val="center"/>
        <w:rPr>
          <w:rFonts w:cstheme="minorHAnsi"/>
          <w:shd w:val="clear" w:color="auto" w:fill="FFFFFF"/>
        </w:rPr>
      </w:pPr>
    </w:p>
    <w:p w:rsidR="00AA5E25" w:rsidRPr="00103579" w:rsidRDefault="00AA5E25" w:rsidP="00AA5E25">
      <w:pPr>
        <w:jc w:val="center"/>
        <w:rPr>
          <w:color w:val="FF0000"/>
        </w:rPr>
      </w:pPr>
      <w:r>
        <w:rPr>
          <w:b/>
        </w:rPr>
        <w:t xml:space="preserve">I – </w:t>
      </w:r>
      <w:r w:rsidRPr="004D5026">
        <w:rPr>
          <w:b/>
        </w:rPr>
        <w:t>Introduction</w:t>
      </w:r>
    </w:p>
    <w:p w:rsidR="00632458" w:rsidRDefault="00AA5E25" w:rsidP="00AA5E25">
      <w:pPr>
        <w:jc w:val="both"/>
        <w:rPr>
          <w:rFonts w:cstheme="minorHAnsi"/>
          <w:shd w:val="clear" w:color="auto" w:fill="FFFFFF"/>
        </w:rPr>
      </w:pPr>
      <w:r w:rsidRPr="007F2437">
        <w:rPr>
          <w:rFonts w:cstheme="minorHAnsi"/>
          <w:shd w:val="clear" w:color="auto" w:fill="FFFFFF"/>
        </w:rPr>
        <w:t>Obstacle detection and avoidance is a</w:t>
      </w:r>
      <w:r>
        <w:rPr>
          <w:rFonts w:cstheme="minorHAnsi"/>
          <w:shd w:val="clear" w:color="auto" w:fill="FFFFFF"/>
        </w:rPr>
        <w:t xml:space="preserve"> critical</w:t>
      </w:r>
      <w:r w:rsidRPr="007F2437">
        <w:rPr>
          <w:rFonts w:cstheme="minorHAnsi"/>
          <w:shd w:val="clear" w:color="auto" w:fill="FFFFFF"/>
        </w:rPr>
        <w:t xml:space="preserve"> component in </w:t>
      </w:r>
      <w:r>
        <w:rPr>
          <w:rFonts w:cstheme="minorHAnsi"/>
          <w:shd w:val="clear" w:color="auto" w:fill="FFFFFF"/>
        </w:rPr>
        <w:t>a</w:t>
      </w:r>
      <w:r w:rsidR="00430497">
        <w:rPr>
          <w:rFonts w:cstheme="minorHAnsi"/>
          <w:shd w:val="clear" w:color="auto" w:fill="FFFFFF"/>
        </w:rPr>
        <w:t xml:space="preserve">utonomous vehicles (AV), </w:t>
      </w:r>
      <w:r w:rsidR="00103579" w:rsidRPr="007F2437">
        <w:rPr>
          <w:rFonts w:cstheme="minorHAnsi"/>
          <w:shd w:val="clear" w:color="auto" w:fill="FFFFFF"/>
        </w:rPr>
        <w:t xml:space="preserve">driver assistance </w:t>
      </w:r>
      <w:r w:rsidR="00181064">
        <w:rPr>
          <w:rFonts w:cstheme="minorHAnsi"/>
          <w:shd w:val="clear" w:color="auto" w:fill="FFFFFF"/>
        </w:rPr>
        <w:t>technologies</w:t>
      </w:r>
      <w:r w:rsidR="00430497">
        <w:rPr>
          <w:rFonts w:cstheme="minorHAnsi"/>
          <w:shd w:val="clear" w:color="auto" w:fill="FFFFFF"/>
        </w:rPr>
        <w:t>, u</w:t>
      </w:r>
      <w:r w:rsidR="00103579" w:rsidRPr="007F2437">
        <w:rPr>
          <w:rFonts w:cstheme="minorHAnsi"/>
          <w:shd w:val="clear" w:color="auto" w:fill="FFFFFF"/>
        </w:rPr>
        <w:t xml:space="preserve">nmanned </w:t>
      </w:r>
      <w:r w:rsidR="00430497">
        <w:rPr>
          <w:rFonts w:cstheme="minorHAnsi"/>
          <w:shd w:val="clear" w:color="auto" w:fill="FFFFFF"/>
        </w:rPr>
        <w:t>a</w:t>
      </w:r>
      <w:r w:rsidR="00103579" w:rsidRPr="007F2437">
        <w:rPr>
          <w:rFonts w:cstheme="minorHAnsi"/>
          <w:shd w:val="clear" w:color="auto" w:fill="FFFFFF"/>
        </w:rPr>
        <w:t xml:space="preserve">erial </w:t>
      </w:r>
      <w:r w:rsidR="00430497">
        <w:rPr>
          <w:rFonts w:cstheme="minorHAnsi"/>
          <w:shd w:val="clear" w:color="auto" w:fill="FFFFFF"/>
        </w:rPr>
        <w:t>v</w:t>
      </w:r>
      <w:r w:rsidR="00103579" w:rsidRPr="007F2437">
        <w:rPr>
          <w:rFonts w:cstheme="minorHAnsi"/>
          <w:shd w:val="clear" w:color="auto" w:fill="FFFFFF"/>
        </w:rPr>
        <w:t>ehicle</w:t>
      </w:r>
      <w:r w:rsidR="00430497">
        <w:rPr>
          <w:rFonts w:cstheme="minorHAnsi"/>
          <w:shd w:val="clear" w:color="auto" w:fill="FFFFFF"/>
        </w:rPr>
        <w:t>s (UAV), and m</w:t>
      </w:r>
      <w:r w:rsidR="00103579" w:rsidRPr="007F2437">
        <w:rPr>
          <w:rFonts w:cstheme="minorHAnsi"/>
          <w:shd w:val="clear" w:color="auto" w:fill="FFFFFF"/>
        </w:rPr>
        <w:t xml:space="preserve">obile </w:t>
      </w:r>
      <w:r w:rsidR="00430497">
        <w:rPr>
          <w:rFonts w:cstheme="minorHAnsi"/>
          <w:shd w:val="clear" w:color="auto" w:fill="FFFFFF"/>
        </w:rPr>
        <w:t>r</w:t>
      </w:r>
      <w:r w:rsidR="00103579" w:rsidRPr="007F2437">
        <w:rPr>
          <w:rFonts w:cstheme="minorHAnsi"/>
          <w:shd w:val="clear" w:color="auto" w:fill="FFFFFF"/>
        </w:rPr>
        <w:t>obots</w:t>
      </w:r>
      <w:r w:rsidR="00430497">
        <w:rPr>
          <w:rFonts w:cstheme="minorHAnsi"/>
          <w:shd w:val="clear" w:color="auto" w:fill="FFFFFF"/>
        </w:rPr>
        <w:t>.</w:t>
      </w:r>
      <w:r w:rsidR="00103579" w:rsidRPr="007F2437">
        <w:rPr>
          <w:rFonts w:cstheme="minorHAnsi"/>
          <w:shd w:val="clear" w:color="auto" w:fill="FFFFFF"/>
        </w:rPr>
        <w:t xml:space="preserve"> In our project, we have assessed </w:t>
      </w:r>
      <w:r w:rsidR="00632458">
        <w:rPr>
          <w:rFonts w:cstheme="minorHAnsi"/>
          <w:shd w:val="clear" w:color="auto" w:fill="FFFFFF"/>
        </w:rPr>
        <w:t>different</w:t>
      </w:r>
      <w:r w:rsidR="00103579" w:rsidRPr="007F2437">
        <w:rPr>
          <w:rFonts w:cstheme="minorHAnsi"/>
          <w:shd w:val="clear" w:color="auto" w:fill="FFFFFF"/>
        </w:rPr>
        <w:t xml:space="preserve"> methods for obstacle detection and analyzed the </w:t>
      </w:r>
      <w:r w:rsidR="00430497">
        <w:rPr>
          <w:rFonts w:cstheme="minorHAnsi"/>
          <w:shd w:val="clear" w:color="auto" w:fill="FFFFFF"/>
        </w:rPr>
        <w:t xml:space="preserve">accuracy </w:t>
      </w:r>
      <w:r w:rsidR="00103579" w:rsidRPr="007F2437">
        <w:rPr>
          <w:rFonts w:cstheme="minorHAnsi"/>
          <w:shd w:val="clear" w:color="auto" w:fill="FFFFFF"/>
        </w:rPr>
        <w:t xml:space="preserve">of various </w:t>
      </w:r>
      <w:r w:rsidR="00430497">
        <w:rPr>
          <w:rFonts w:cstheme="minorHAnsi"/>
          <w:shd w:val="clear" w:color="auto" w:fill="FFFFFF"/>
        </w:rPr>
        <w:t>convolutional neural networks (CNN)</w:t>
      </w:r>
      <w:r w:rsidR="00103579" w:rsidRPr="007F2437">
        <w:rPr>
          <w:rFonts w:cstheme="minorHAnsi"/>
          <w:shd w:val="clear" w:color="auto" w:fill="FFFFFF"/>
        </w:rPr>
        <w:t xml:space="preserve">. </w:t>
      </w:r>
      <w:r w:rsidR="00430497">
        <w:rPr>
          <w:rFonts w:cstheme="minorHAnsi"/>
          <w:shd w:val="clear" w:color="auto" w:fill="FFFFFF"/>
        </w:rPr>
        <w:t xml:space="preserve">We have approached the problem of obstacle detection using stereoscopic (SS) imagery </w:t>
      </w:r>
      <w:r w:rsidR="00632458">
        <w:rPr>
          <w:rFonts w:cstheme="minorHAnsi"/>
          <w:shd w:val="clear" w:color="auto" w:fill="FFFFFF"/>
        </w:rPr>
        <w:t>and have performed binary classification on whether images contain an obstacle.</w:t>
      </w:r>
    </w:p>
    <w:p w:rsidR="00632458" w:rsidRDefault="00632458" w:rsidP="00232F09">
      <w:pPr>
        <w:jc w:val="both"/>
        <w:rPr>
          <w:rFonts w:cstheme="minorHAnsi"/>
          <w:shd w:val="clear" w:color="auto" w:fill="FFFFFF"/>
        </w:rPr>
      </w:pPr>
    </w:p>
    <w:p w:rsidR="00632458" w:rsidRDefault="00632458" w:rsidP="00232F09">
      <w:pPr>
        <w:jc w:val="both"/>
        <w:rPr>
          <w:rFonts w:cstheme="minorHAnsi"/>
          <w:shd w:val="clear" w:color="auto" w:fill="FFFFFF"/>
        </w:rPr>
      </w:pPr>
      <w:r>
        <w:rPr>
          <w:rFonts w:cstheme="minorHAnsi"/>
          <w:shd w:val="clear" w:color="auto" w:fill="FFFFFF"/>
        </w:rPr>
        <w:t>In addition</w:t>
      </w:r>
      <w:r w:rsidR="00E00928">
        <w:rPr>
          <w:rFonts w:cstheme="minorHAnsi"/>
          <w:shd w:val="clear" w:color="auto" w:fill="FFFFFF"/>
        </w:rPr>
        <w:t xml:space="preserve"> to analyzing data, we decided to do manual data collection. By collecting our own data, we would be able to obtain the data we desired, as well as learn about </w:t>
      </w:r>
      <w:r w:rsidR="00755910">
        <w:rPr>
          <w:rFonts w:cstheme="minorHAnsi"/>
          <w:shd w:val="clear" w:color="auto" w:fill="FFFFFF"/>
        </w:rPr>
        <w:t xml:space="preserve">the </w:t>
      </w:r>
      <w:r w:rsidR="00E00928">
        <w:rPr>
          <w:rFonts w:cstheme="minorHAnsi"/>
          <w:shd w:val="clear" w:color="auto" w:fill="FFFFFF"/>
        </w:rPr>
        <w:t xml:space="preserve">process of handling raw unfiltered data. To do this we modified </w:t>
      </w:r>
      <w:r w:rsidR="00755910">
        <w:rPr>
          <w:rFonts w:cstheme="minorHAnsi"/>
          <w:shd w:val="clear" w:color="auto" w:fill="FFFFFF"/>
        </w:rPr>
        <w:t>a remote-</w:t>
      </w:r>
      <w:r w:rsidR="00E00928">
        <w:rPr>
          <w:rFonts w:cstheme="minorHAnsi"/>
          <w:shd w:val="clear" w:color="auto" w:fill="FFFFFF"/>
        </w:rPr>
        <w:t>controlled (RC) rover to include a SS camera setup. The rover then acquired images through a Python script as it was driven in different environments and in front of various obstacle</w:t>
      </w:r>
      <w:r w:rsidR="00755910">
        <w:rPr>
          <w:rFonts w:cstheme="minorHAnsi"/>
          <w:shd w:val="clear" w:color="auto" w:fill="FFFFFF"/>
        </w:rPr>
        <w:t>s</w:t>
      </w:r>
      <w:r w:rsidR="00E00928">
        <w:rPr>
          <w:rFonts w:cstheme="minorHAnsi"/>
          <w:shd w:val="clear" w:color="auto" w:fill="FFFFFF"/>
        </w:rPr>
        <w:t xml:space="preserve">. </w:t>
      </w:r>
    </w:p>
    <w:p w:rsidR="00D958B1" w:rsidRDefault="00D958B1" w:rsidP="00232F09">
      <w:pPr>
        <w:jc w:val="both"/>
        <w:rPr>
          <w:rFonts w:cstheme="minorHAnsi"/>
          <w:shd w:val="clear" w:color="auto" w:fill="FFFFFF"/>
        </w:rPr>
      </w:pPr>
    </w:p>
    <w:p w:rsidR="00E00928" w:rsidRDefault="00E00928" w:rsidP="00232F09">
      <w:pPr>
        <w:jc w:val="both"/>
        <w:rPr>
          <w:rFonts w:cstheme="minorHAnsi"/>
          <w:shd w:val="clear" w:color="auto" w:fill="FFFFFF"/>
        </w:rPr>
      </w:pPr>
      <w:r>
        <w:rPr>
          <w:rFonts w:cstheme="minorHAnsi"/>
          <w:shd w:val="clear" w:color="auto" w:fill="FFFFFF"/>
        </w:rPr>
        <w:t xml:space="preserve">Once the data was acquired we tested multiple CNNs to perform binary obstacle detection (BOD). We tried models of varying complexity and ultimately compared the accuracy of a complex and simple model. Once we determined that our CNN was successful at BOD we tried to answer other questions and comparison. </w:t>
      </w:r>
      <w:r w:rsidR="00FE4BB5">
        <w:rPr>
          <w:rFonts w:cstheme="minorHAnsi"/>
          <w:shd w:val="clear" w:color="auto" w:fill="FFFFFF"/>
        </w:rPr>
        <w:t>First,</w:t>
      </w:r>
      <w:r>
        <w:rPr>
          <w:rFonts w:cstheme="minorHAnsi"/>
          <w:shd w:val="clear" w:color="auto" w:fill="FFFFFF"/>
        </w:rPr>
        <w:t xml:space="preserve"> we </w:t>
      </w:r>
      <w:r w:rsidR="00B4659F">
        <w:rPr>
          <w:rFonts w:cstheme="minorHAnsi"/>
          <w:shd w:val="clear" w:color="auto" w:fill="FFFFFF"/>
        </w:rPr>
        <w:t xml:space="preserve">compared our SS model to a model that used monoscopic (MS) images. After this we evaluated the CNNs ability to detect obstacles that </w:t>
      </w:r>
      <w:r w:rsidR="00755910">
        <w:rPr>
          <w:rFonts w:cstheme="minorHAnsi"/>
          <w:shd w:val="clear" w:color="auto" w:fill="FFFFFF"/>
        </w:rPr>
        <w:t>were not included in its training data</w:t>
      </w:r>
      <w:r w:rsidR="00B4659F">
        <w:rPr>
          <w:rFonts w:cstheme="minorHAnsi"/>
          <w:shd w:val="clear" w:color="auto" w:fill="FFFFFF"/>
        </w:rPr>
        <w:t xml:space="preserve">. Finally, we exposed the CNN to a very small number of previously unseen images, and then reevaluated its accuracy. </w:t>
      </w:r>
    </w:p>
    <w:p w:rsidR="00FE4BB5" w:rsidRDefault="00FE4BB5" w:rsidP="00232F09">
      <w:pPr>
        <w:jc w:val="both"/>
        <w:rPr>
          <w:rFonts w:cstheme="minorHAnsi"/>
          <w:shd w:val="clear" w:color="auto" w:fill="FFFFFF"/>
        </w:rPr>
      </w:pPr>
    </w:p>
    <w:p w:rsidR="00FE4BB5" w:rsidRDefault="00FE4BB5" w:rsidP="00232F09">
      <w:pPr>
        <w:jc w:val="both"/>
        <w:rPr>
          <w:rFonts w:cstheme="minorHAnsi"/>
          <w:shd w:val="clear" w:color="auto" w:fill="FFFFFF"/>
        </w:rPr>
      </w:pPr>
      <w:r>
        <w:rPr>
          <w:rFonts w:cstheme="minorHAnsi"/>
          <w:shd w:val="clear" w:color="auto" w:fill="FFFFFF"/>
        </w:rPr>
        <w:t>Through our evaluations we gained several insights into the performance and abilities of MS and SS models performing BOD. To our surprise MS and</w:t>
      </w:r>
      <w:r w:rsidR="00755910">
        <w:rPr>
          <w:rFonts w:cstheme="minorHAnsi"/>
          <w:shd w:val="clear" w:color="auto" w:fill="FFFFFF"/>
        </w:rPr>
        <w:t xml:space="preserve"> SS performed nearly identical</w:t>
      </w:r>
      <w:r>
        <w:rPr>
          <w:rFonts w:cstheme="minorHAnsi"/>
          <w:shd w:val="clear" w:color="auto" w:fill="FFFFFF"/>
        </w:rPr>
        <w:t xml:space="preserve"> and </w:t>
      </w:r>
      <w:r w:rsidR="00755910">
        <w:rPr>
          <w:rFonts w:cstheme="minorHAnsi"/>
          <w:shd w:val="clear" w:color="auto" w:fill="FFFFFF"/>
        </w:rPr>
        <w:t xml:space="preserve">were both </w:t>
      </w:r>
      <w:r>
        <w:rPr>
          <w:rFonts w:cstheme="minorHAnsi"/>
          <w:shd w:val="clear" w:color="auto" w:fill="FFFFFF"/>
        </w:rPr>
        <w:t xml:space="preserve">very </w:t>
      </w:r>
      <w:r w:rsidR="00755910">
        <w:rPr>
          <w:rFonts w:cstheme="minorHAnsi"/>
          <w:shd w:val="clear" w:color="auto" w:fill="FFFFFF"/>
        </w:rPr>
        <w:t>successful at detecting</w:t>
      </w:r>
      <w:r>
        <w:rPr>
          <w:rFonts w:cstheme="minorHAnsi"/>
          <w:shd w:val="clear" w:color="auto" w:fill="FFFFFF"/>
        </w:rPr>
        <w:t xml:space="preserve"> obstacles. However, when attempting to detect obstacles that were previously unseen, every model performed poorly. Lastly, we </w:t>
      </w:r>
      <w:r w:rsidR="00755910">
        <w:rPr>
          <w:rFonts w:cstheme="minorHAnsi"/>
          <w:shd w:val="clear" w:color="auto" w:fill="FFFFFF"/>
        </w:rPr>
        <w:t xml:space="preserve">exposed the model to 3 images of an obstacle that it was pervious untrained on. We </w:t>
      </w:r>
      <w:r>
        <w:rPr>
          <w:rFonts w:cstheme="minorHAnsi"/>
          <w:shd w:val="clear" w:color="auto" w:fill="FFFFFF"/>
        </w:rPr>
        <w:t xml:space="preserve">were very excited to see the models perform much better </w:t>
      </w:r>
      <w:r w:rsidR="00755910">
        <w:rPr>
          <w:rFonts w:cstheme="minorHAnsi"/>
          <w:shd w:val="clear" w:color="auto" w:fill="FFFFFF"/>
        </w:rPr>
        <w:t>after being trained on only 3 additional images</w:t>
      </w:r>
      <w:r>
        <w:rPr>
          <w:rFonts w:cstheme="minorHAnsi"/>
          <w:shd w:val="clear" w:color="auto" w:fill="FFFFFF"/>
        </w:rPr>
        <w:t xml:space="preserve">. </w:t>
      </w:r>
    </w:p>
    <w:p w:rsidR="00524766" w:rsidRDefault="00524766" w:rsidP="00232F09">
      <w:pPr>
        <w:jc w:val="both"/>
        <w:rPr>
          <w:rFonts w:cstheme="minorHAnsi"/>
          <w:shd w:val="clear" w:color="auto" w:fill="FFFFFF"/>
        </w:rPr>
      </w:pPr>
    </w:p>
    <w:p w:rsidR="00524766" w:rsidRDefault="00524766" w:rsidP="00232F09">
      <w:pPr>
        <w:jc w:val="both"/>
        <w:rPr>
          <w:rFonts w:cstheme="minorHAnsi"/>
          <w:shd w:val="clear" w:color="auto" w:fill="FFFFFF"/>
        </w:rPr>
      </w:pPr>
      <w:r>
        <w:rPr>
          <w:rFonts w:cstheme="minorHAnsi"/>
          <w:shd w:val="clear" w:color="auto" w:fill="FFFFFF"/>
        </w:rPr>
        <w:t xml:space="preserve">We think our results are promising and could lead to several future </w:t>
      </w:r>
      <w:r w:rsidR="00755910">
        <w:rPr>
          <w:rFonts w:cstheme="minorHAnsi"/>
          <w:shd w:val="clear" w:color="auto" w:fill="FFFFFF"/>
        </w:rPr>
        <w:t>studies</w:t>
      </w:r>
      <w:r>
        <w:rPr>
          <w:rFonts w:cstheme="minorHAnsi"/>
          <w:shd w:val="clear" w:color="auto" w:fill="FFFFFF"/>
        </w:rPr>
        <w:t xml:space="preserve">. </w:t>
      </w:r>
      <w:r w:rsidR="00B84F41">
        <w:rPr>
          <w:rFonts w:cstheme="minorHAnsi"/>
          <w:shd w:val="clear" w:color="auto" w:fill="FFFFFF"/>
        </w:rPr>
        <w:t>The most exciting result is the performance of a model that included a small amount of</w:t>
      </w:r>
      <w:r w:rsidR="00755910">
        <w:rPr>
          <w:rFonts w:cstheme="minorHAnsi"/>
          <w:shd w:val="clear" w:color="auto" w:fill="FFFFFF"/>
        </w:rPr>
        <w:t xml:space="preserve"> previously</w:t>
      </w:r>
      <w:r w:rsidR="00B84F41">
        <w:rPr>
          <w:rFonts w:cstheme="minorHAnsi"/>
          <w:shd w:val="clear" w:color="auto" w:fill="FFFFFF"/>
        </w:rPr>
        <w:t xml:space="preserve"> unseen data. With this result, we believe models designed for facial recognition may be able </w:t>
      </w:r>
      <w:r w:rsidR="00755910">
        <w:rPr>
          <w:rFonts w:cstheme="minorHAnsi"/>
          <w:shd w:val="clear" w:color="auto" w:fill="FFFFFF"/>
        </w:rPr>
        <w:t xml:space="preserve">to </w:t>
      </w:r>
      <w:r w:rsidR="00B84F41">
        <w:rPr>
          <w:rFonts w:cstheme="minorHAnsi"/>
          <w:shd w:val="clear" w:color="auto" w:fill="FFFFFF"/>
        </w:rPr>
        <w:t xml:space="preserve">quickly identify subject of interests after only one or two images. This could be very impactful in several technologies </w:t>
      </w:r>
      <w:r w:rsidR="00755910">
        <w:rPr>
          <w:rFonts w:cstheme="minorHAnsi"/>
          <w:shd w:val="clear" w:color="auto" w:fill="FFFFFF"/>
        </w:rPr>
        <w:t xml:space="preserve">that utilize </w:t>
      </w:r>
      <w:r w:rsidR="00B84F41">
        <w:rPr>
          <w:rFonts w:cstheme="minorHAnsi"/>
          <w:shd w:val="clear" w:color="auto" w:fill="FFFFFF"/>
        </w:rPr>
        <w:t>machine learning.</w:t>
      </w:r>
    </w:p>
    <w:p w:rsidR="00E76EB9" w:rsidRPr="00181DCA" w:rsidRDefault="00632458" w:rsidP="00632458">
      <w:pPr>
        <w:jc w:val="both"/>
        <w:rPr>
          <w:color w:val="FF0000"/>
        </w:rPr>
      </w:pPr>
      <w:r>
        <w:rPr>
          <w:rFonts w:cstheme="minorHAnsi"/>
          <w:shd w:val="clear" w:color="auto" w:fill="FFFFFF"/>
        </w:rPr>
        <w:t xml:space="preserve"> </w:t>
      </w:r>
    </w:p>
    <w:p w:rsidR="00E76EB9" w:rsidRPr="00722B82" w:rsidRDefault="00E76EB9" w:rsidP="00232F09">
      <w:pPr>
        <w:jc w:val="center"/>
        <w:rPr>
          <w:b/>
        </w:rPr>
      </w:pPr>
      <w:r>
        <w:rPr>
          <w:b/>
        </w:rPr>
        <w:t>II</w:t>
      </w:r>
      <w:r w:rsidRPr="00722B82">
        <w:rPr>
          <w:b/>
        </w:rPr>
        <w:t xml:space="preserve"> </w:t>
      </w:r>
      <w:r>
        <w:rPr>
          <w:b/>
        </w:rPr>
        <w:t>–</w:t>
      </w:r>
      <w:r w:rsidRPr="00722B82">
        <w:rPr>
          <w:b/>
        </w:rPr>
        <w:t xml:space="preserve"> </w:t>
      </w:r>
      <w:r w:rsidR="00673297">
        <w:rPr>
          <w:b/>
        </w:rPr>
        <w:t>Monoscopic v</w:t>
      </w:r>
      <w:r>
        <w:rPr>
          <w:b/>
        </w:rPr>
        <w:t>s Stereoscopic</w:t>
      </w:r>
    </w:p>
    <w:p w:rsidR="00B1458F" w:rsidRDefault="00181064" w:rsidP="00232F09">
      <w:pPr>
        <w:autoSpaceDE w:val="0"/>
        <w:autoSpaceDN w:val="0"/>
        <w:adjustRightInd w:val="0"/>
        <w:jc w:val="both"/>
        <w:rPr>
          <w:rFonts w:cstheme="minorHAnsi"/>
          <w:shd w:val="clear" w:color="auto" w:fill="FFFFFF"/>
        </w:rPr>
      </w:pPr>
      <w:r>
        <w:rPr>
          <w:rFonts w:cstheme="minorHAnsi"/>
          <w:shd w:val="clear" w:color="auto" w:fill="FFFFFF"/>
        </w:rPr>
        <w:t xml:space="preserve">Initially our </w:t>
      </w:r>
      <w:r w:rsidR="00B1458F">
        <w:rPr>
          <w:rFonts w:cstheme="minorHAnsi"/>
          <w:shd w:val="clear" w:color="auto" w:fill="FFFFFF"/>
        </w:rPr>
        <w:t xml:space="preserve">project focused on performing </w:t>
      </w:r>
      <w:r w:rsidR="00430497">
        <w:rPr>
          <w:rFonts w:cstheme="minorHAnsi"/>
          <w:shd w:val="clear" w:color="auto" w:fill="FFFFFF"/>
        </w:rPr>
        <w:t>BOD</w:t>
      </w:r>
      <w:r w:rsidR="00B1458F">
        <w:rPr>
          <w:rFonts w:cstheme="minorHAnsi"/>
          <w:shd w:val="clear" w:color="auto" w:fill="FFFFFF"/>
        </w:rPr>
        <w:t xml:space="preserve"> with SS images. However, </w:t>
      </w:r>
      <w:r>
        <w:rPr>
          <w:rFonts w:cstheme="minorHAnsi"/>
          <w:shd w:val="clear" w:color="auto" w:fill="FFFFFF"/>
        </w:rPr>
        <w:t xml:space="preserve">as we were successful in our objective we realized the need for a </w:t>
      </w:r>
      <w:r>
        <w:rPr>
          <w:rFonts w:cstheme="minorHAnsi"/>
          <w:shd w:val="clear" w:color="auto" w:fill="FFFFFF"/>
        </w:rPr>
        <w:lastRenderedPageBreak/>
        <w:t xml:space="preserve">comparison and naturally turned to MS images. This section discusses some of the differences between MS and SS images and how they are currently used. </w:t>
      </w:r>
    </w:p>
    <w:p w:rsidR="00B1458F" w:rsidRDefault="00B1458F" w:rsidP="00232F09">
      <w:pPr>
        <w:autoSpaceDE w:val="0"/>
        <w:autoSpaceDN w:val="0"/>
        <w:adjustRightInd w:val="0"/>
        <w:jc w:val="both"/>
        <w:rPr>
          <w:rFonts w:cstheme="minorHAnsi"/>
          <w:shd w:val="clear" w:color="auto" w:fill="FFFFFF"/>
        </w:rPr>
      </w:pPr>
    </w:p>
    <w:p w:rsidR="009B3405" w:rsidRDefault="00D877D6" w:rsidP="00232F09">
      <w:pPr>
        <w:autoSpaceDE w:val="0"/>
        <w:autoSpaceDN w:val="0"/>
        <w:adjustRightInd w:val="0"/>
        <w:jc w:val="both"/>
        <w:rPr>
          <w:rFonts w:cstheme="minorHAnsi"/>
          <w:shd w:val="clear" w:color="auto" w:fill="FFFFFF"/>
        </w:rPr>
      </w:pPr>
      <w:r>
        <w:rPr>
          <w:rFonts w:cstheme="minorHAnsi"/>
          <w:shd w:val="clear" w:color="auto" w:fill="FFFFFF"/>
        </w:rPr>
        <w:t>Monoscopic (MS)</w:t>
      </w:r>
      <w:r w:rsidR="00E76EB9" w:rsidRPr="007F2437">
        <w:rPr>
          <w:rFonts w:cstheme="minorHAnsi"/>
          <w:shd w:val="clear" w:color="auto" w:fill="FFFFFF"/>
        </w:rPr>
        <w:t xml:space="preserve"> and </w:t>
      </w:r>
      <w:r>
        <w:rPr>
          <w:rFonts w:cstheme="minorHAnsi"/>
          <w:shd w:val="clear" w:color="auto" w:fill="FFFFFF"/>
        </w:rPr>
        <w:t xml:space="preserve">stereoscopic (SS) imagery are different </w:t>
      </w:r>
      <w:r w:rsidR="00E76EB9" w:rsidRPr="007F2437">
        <w:rPr>
          <w:rFonts w:cstheme="minorHAnsi"/>
          <w:shd w:val="clear" w:color="auto" w:fill="FFFFFF"/>
        </w:rPr>
        <w:t>methods</w:t>
      </w:r>
      <w:r>
        <w:rPr>
          <w:rFonts w:cstheme="minorHAnsi"/>
          <w:shd w:val="clear" w:color="auto" w:fill="FFFFFF"/>
        </w:rPr>
        <w:t xml:space="preserve"> used to acquire and analyze images. MS</w:t>
      </w:r>
      <w:r w:rsidR="00E76EB9" w:rsidRPr="007F2437">
        <w:rPr>
          <w:rFonts w:cstheme="minorHAnsi"/>
          <w:shd w:val="clear" w:color="auto" w:fill="FFFFFF"/>
        </w:rPr>
        <w:t xml:space="preserve"> </w:t>
      </w:r>
      <w:r>
        <w:rPr>
          <w:rFonts w:cstheme="minorHAnsi"/>
          <w:shd w:val="clear" w:color="auto" w:fill="FFFFFF"/>
        </w:rPr>
        <w:t xml:space="preserve">imagery </w:t>
      </w:r>
      <w:r w:rsidR="00346CBC">
        <w:rPr>
          <w:rFonts w:cstheme="minorHAnsi"/>
          <w:shd w:val="clear" w:color="auto" w:fill="FFFFFF"/>
        </w:rPr>
        <w:t>uses</w:t>
      </w:r>
      <w:r>
        <w:rPr>
          <w:rFonts w:cstheme="minorHAnsi"/>
          <w:shd w:val="clear" w:color="auto" w:fill="FFFFFF"/>
        </w:rPr>
        <w:t xml:space="preserve"> a single camera, and therefore a single vantage point, while SS imagery uses multiple cameras to capture the same images from multiple viewpoints. </w:t>
      </w:r>
      <w:r w:rsidR="009B3405">
        <w:rPr>
          <w:rFonts w:cstheme="minorHAnsi"/>
          <w:shd w:val="clear" w:color="auto" w:fill="FFFFFF"/>
        </w:rPr>
        <w:t xml:space="preserve">MS images tend to require </w:t>
      </w:r>
      <w:r w:rsidR="00346CBC">
        <w:rPr>
          <w:rFonts w:cstheme="minorHAnsi"/>
          <w:shd w:val="clear" w:color="auto" w:fill="FFFFFF"/>
        </w:rPr>
        <w:t>more</w:t>
      </w:r>
      <w:r w:rsidR="009B3405">
        <w:rPr>
          <w:rFonts w:cstheme="minorHAnsi"/>
          <w:shd w:val="clear" w:color="auto" w:fill="FFFFFF"/>
        </w:rPr>
        <w:t xml:space="preserve"> processing due to having less data</w:t>
      </w:r>
      <w:r w:rsidR="00346CBC">
        <w:rPr>
          <w:rFonts w:cstheme="minorHAnsi"/>
          <w:shd w:val="clear" w:color="auto" w:fill="FFFFFF"/>
        </w:rPr>
        <w:t xml:space="preserve"> available</w:t>
      </w:r>
      <w:r w:rsidR="009B3405">
        <w:rPr>
          <w:rFonts w:cstheme="minorHAnsi"/>
          <w:shd w:val="clear" w:color="auto" w:fill="FFFFFF"/>
        </w:rPr>
        <w:t xml:space="preserve">, while SS is believed to having inherent benefits due to its resemblance </w:t>
      </w:r>
      <w:r w:rsidR="00346CBC">
        <w:rPr>
          <w:rFonts w:cstheme="minorHAnsi"/>
          <w:shd w:val="clear" w:color="auto" w:fill="FFFFFF"/>
        </w:rPr>
        <w:t xml:space="preserve">to </w:t>
      </w:r>
      <w:r w:rsidR="009B3405">
        <w:rPr>
          <w:rFonts w:cstheme="minorHAnsi"/>
          <w:shd w:val="clear" w:color="auto" w:fill="FFFFFF"/>
        </w:rPr>
        <w:t xml:space="preserve">human vision. </w:t>
      </w:r>
    </w:p>
    <w:p w:rsidR="009B3405" w:rsidRDefault="009B3405" w:rsidP="00232F09">
      <w:pPr>
        <w:autoSpaceDE w:val="0"/>
        <w:autoSpaceDN w:val="0"/>
        <w:adjustRightInd w:val="0"/>
        <w:jc w:val="both"/>
        <w:rPr>
          <w:rFonts w:cstheme="minorHAnsi"/>
          <w:shd w:val="clear" w:color="auto" w:fill="FFFFFF"/>
        </w:rPr>
      </w:pPr>
    </w:p>
    <w:p w:rsidR="00673297" w:rsidRPr="007F2437" w:rsidRDefault="00673297" w:rsidP="00673297">
      <w:pPr>
        <w:autoSpaceDE w:val="0"/>
        <w:autoSpaceDN w:val="0"/>
        <w:adjustRightInd w:val="0"/>
        <w:jc w:val="both"/>
        <w:rPr>
          <w:rFonts w:cstheme="minorHAnsi"/>
        </w:rPr>
      </w:pPr>
      <w:r w:rsidRPr="007F2437">
        <w:rPr>
          <w:rFonts w:cstheme="minorHAnsi"/>
          <w:shd w:val="clear" w:color="auto" w:fill="FFFFFF"/>
        </w:rPr>
        <w:t xml:space="preserve">Many techniques were developed to detect obstacle presence and depth estimation from a single </w:t>
      </w:r>
      <w:r>
        <w:rPr>
          <w:rFonts w:cstheme="minorHAnsi"/>
          <w:shd w:val="clear" w:color="auto" w:fill="FFFFFF"/>
        </w:rPr>
        <w:t>MS</w:t>
      </w:r>
      <w:r w:rsidRPr="007F2437">
        <w:rPr>
          <w:rFonts w:cstheme="minorHAnsi"/>
          <w:shd w:val="clear" w:color="auto" w:fill="FFFFFF"/>
        </w:rPr>
        <w:t xml:space="preserve"> image.</w:t>
      </w:r>
      <w:r w:rsidR="00262B7D">
        <w:rPr>
          <w:rFonts w:cstheme="minorHAnsi"/>
          <w:shd w:val="clear" w:color="auto" w:fill="FFFFFF"/>
        </w:rPr>
        <w:t xml:space="preserve"> </w:t>
      </w:r>
      <w:r>
        <w:rPr>
          <w:rFonts w:cstheme="minorHAnsi"/>
          <w:shd w:val="clear" w:color="auto" w:fill="FFFFFF"/>
        </w:rPr>
        <w:t xml:space="preserve">This </w:t>
      </w:r>
      <w:r w:rsidRPr="007F2437">
        <w:rPr>
          <w:rFonts w:cstheme="minorHAnsi"/>
          <w:shd w:val="clear" w:color="auto" w:fill="FFFFFF"/>
        </w:rPr>
        <w:t>is a challenging problem, since local features alone are insufficient to estimate depth at a point, and one needs to consider the global context of the image.</w:t>
      </w:r>
      <w:r w:rsidRPr="007F2437">
        <w:rPr>
          <w:rFonts w:cstheme="minorHAnsi"/>
        </w:rPr>
        <w:t xml:space="preserve"> </w:t>
      </w:r>
      <w:r w:rsidR="00262B7D" w:rsidRPr="007F2437">
        <w:rPr>
          <w:rFonts w:cstheme="minorHAnsi"/>
          <w:shd w:val="clear" w:color="auto" w:fill="FFFFFF"/>
        </w:rPr>
        <w:t>However,</w:t>
      </w:r>
      <w:r w:rsidR="00262B7D">
        <w:rPr>
          <w:rFonts w:cstheme="minorHAnsi"/>
          <w:shd w:val="clear" w:color="auto" w:fill="FFFFFF"/>
        </w:rPr>
        <w:t xml:space="preserve"> </w:t>
      </w:r>
      <w:r w:rsidRPr="007F2437">
        <w:rPr>
          <w:rFonts w:cstheme="minorHAnsi"/>
          <w:shd w:val="clear" w:color="auto" w:fill="FFFFFF"/>
        </w:rPr>
        <w:t>a discriminatively-tr</w:t>
      </w:r>
      <w:r w:rsidR="005514F2">
        <w:rPr>
          <w:rFonts w:cstheme="minorHAnsi"/>
          <w:shd w:val="clear" w:color="auto" w:fill="FFFFFF"/>
        </w:rPr>
        <w:t xml:space="preserve">ained Markov Random Field </w:t>
      </w:r>
      <w:r w:rsidRPr="007F2437">
        <w:rPr>
          <w:rFonts w:cstheme="minorHAnsi"/>
          <w:shd w:val="clear" w:color="auto" w:fill="FFFFFF"/>
        </w:rPr>
        <w:t>that incorporates multiscale local- and global-image features could be used</w:t>
      </w:r>
      <w:r w:rsidR="00262B7D">
        <w:rPr>
          <w:rFonts w:cstheme="minorHAnsi"/>
          <w:shd w:val="clear" w:color="auto" w:fill="FFFFFF"/>
        </w:rPr>
        <w:t xml:space="preserve"> [1]</w:t>
      </w:r>
      <w:r w:rsidRPr="007F2437">
        <w:rPr>
          <w:rFonts w:cstheme="minorHAnsi"/>
          <w:shd w:val="clear" w:color="auto" w:fill="FFFFFF"/>
        </w:rPr>
        <w:t>. It captures depth at individual points as well as the relation between depths at different points. But that app</w:t>
      </w:r>
      <w:r w:rsidR="00262B7D">
        <w:rPr>
          <w:rFonts w:cstheme="minorHAnsi"/>
          <w:shd w:val="clear" w:color="auto" w:fill="FFFFFF"/>
        </w:rPr>
        <w:t xml:space="preserve">roach is reasonable only for </w:t>
      </w:r>
      <w:r w:rsidRPr="007F2437">
        <w:rPr>
          <w:rFonts w:cstheme="minorHAnsi"/>
          <w:shd w:val="clear" w:color="auto" w:fill="FFFFFF"/>
        </w:rPr>
        <w:t xml:space="preserve">constrained environments. Also, every </w:t>
      </w:r>
      <w:r w:rsidR="00262B7D">
        <w:rPr>
          <w:rFonts w:cstheme="minorHAnsi"/>
          <w:shd w:val="clear" w:color="auto" w:fill="FFFFFF"/>
        </w:rPr>
        <w:t xml:space="preserve">MS </w:t>
      </w:r>
      <w:r w:rsidRPr="007F2437">
        <w:rPr>
          <w:rFonts w:cstheme="minorHAnsi"/>
          <w:shd w:val="clear" w:color="auto" w:fill="FFFFFF"/>
        </w:rPr>
        <w:t xml:space="preserve">image method </w:t>
      </w:r>
      <w:r w:rsidR="00262B7D">
        <w:rPr>
          <w:rFonts w:cstheme="minorHAnsi"/>
          <w:shd w:val="clear" w:color="auto" w:fill="FFFFFF"/>
        </w:rPr>
        <w:t xml:space="preserve">requires </w:t>
      </w:r>
      <w:r w:rsidRPr="007F2437">
        <w:rPr>
          <w:rFonts w:cstheme="minorHAnsi"/>
          <w:shd w:val="clear" w:color="auto" w:fill="FFFFFF"/>
        </w:rPr>
        <w:t xml:space="preserve">computational complexity </w:t>
      </w:r>
      <w:r w:rsidR="00262B7D">
        <w:rPr>
          <w:rFonts w:cstheme="minorHAnsi"/>
          <w:shd w:val="clear" w:color="auto" w:fill="FFFFFF"/>
        </w:rPr>
        <w:t xml:space="preserve">that </w:t>
      </w:r>
      <w:r w:rsidRPr="007F2437">
        <w:rPr>
          <w:rFonts w:cstheme="minorHAnsi"/>
          <w:shd w:val="clear" w:color="auto" w:fill="FFFFFF"/>
        </w:rPr>
        <w:t xml:space="preserve">could be avoided by using </w:t>
      </w:r>
      <w:r w:rsidR="00262B7D">
        <w:rPr>
          <w:rFonts w:cstheme="minorHAnsi"/>
          <w:shd w:val="clear" w:color="auto" w:fill="FFFFFF"/>
        </w:rPr>
        <w:t xml:space="preserve">SS </w:t>
      </w:r>
      <w:r w:rsidRPr="007F2437">
        <w:rPr>
          <w:rFonts w:cstheme="minorHAnsi"/>
          <w:shd w:val="clear" w:color="auto" w:fill="FFFFFF"/>
        </w:rPr>
        <w:t>methods.</w:t>
      </w:r>
    </w:p>
    <w:p w:rsidR="00673297" w:rsidRDefault="00673297" w:rsidP="00232F09">
      <w:pPr>
        <w:autoSpaceDE w:val="0"/>
        <w:autoSpaceDN w:val="0"/>
        <w:adjustRightInd w:val="0"/>
        <w:jc w:val="both"/>
        <w:rPr>
          <w:rFonts w:cstheme="minorHAnsi"/>
          <w:shd w:val="clear" w:color="auto" w:fill="FFFFFF"/>
        </w:rPr>
      </w:pPr>
    </w:p>
    <w:p w:rsidR="00B1458F" w:rsidRDefault="00B1458F" w:rsidP="00232F09">
      <w:pPr>
        <w:pStyle w:val="Default"/>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SS</w:t>
      </w:r>
      <w:r w:rsidR="00FA6D6C" w:rsidRPr="007F2437">
        <w:rPr>
          <w:rFonts w:asciiTheme="minorHAnsi" w:hAnsiTheme="minorHAnsi" w:cstheme="minorHAnsi"/>
          <w:sz w:val="22"/>
          <w:szCs w:val="22"/>
          <w:shd w:val="clear" w:color="auto" w:fill="FFFFFF"/>
        </w:rPr>
        <w:t xml:space="preserve"> vision is a technique from which one can extract 3D information and distance of a scene from at least two images (left and right). Conventionally, obstacle detection system</w:t>
      </w:r>
      <w:r>
        <w:rPr>
          <w:rFonts w:asciiTheme="minorHAnsi" w:hAnsiTheme="minorHAnsi" w:cstheme="minorHAnsi"/>
          <w:sz w:val="22"/>
          <w:szCs w:val="22"/>
          <w:shd w:val="clear" w:color="auto" w:fill="FFFFFF"/>
        </w:rPr>
        <w:t>s</w:t>
      </w:r>
      <w:r w:rsidR="00FA6D6C" w:rsidRPr="007F2437">
        <w:rPr>
          <w:rFonts w:asciiTheme="minorHAnsi" w:hAnsiTheme="minorHAnsi" w:cstheme="minorHAnsi"/>
          <w:sz w:val="22"/>
          <w:szCs w:val="22"/>
          <w:shd w:val="clear" w:color="auto" w:fill="FFFFFF"/>
        </w:rPr>
        <w:t xml:space="preserve"> </w:t>
      </w:r>
      <w:r w:rsidR="006E6319">
        <w:rPr>
          <w:rFonts w:asciiTheme="minorHAnsi" w:hAnsiTheme="minorHAnsi" w:cstheme="minorHAnsi"/>
          <w:sz w:val="22"/>
          <w:szCs w:val="22"/>
          <w:shd w:val="clear" w:color="auto" w:fill="FFFFFF"/>
        </w:rPr>
        <w:t>must</w:t>
      </w:r>
      <w:r w:rsidR="00FA6D6C" w:rsidRPr="007F2437">
        <w:rPr>
          <w:rFonts w:asciiTheme="minorHAnsi" w:hAnsiTheme="minorHAnsi" w:cstheme="minorHAnsi"/>
          <w:sz w:val="22"/>
          <w:szCs w:val="22"/>
          <w:shd w:val="clear" w:color="auto" w:fill="FFFFFF"/>
        </w:rPr>
        <w:t xml:space="preserve"> identify and compare the position of obstacles. For the obstacle detection using</w:t>
      </w:r>
      <w:r w:rsidR="00FA6D6C" w:rsidRPr="007F2437">
        <w:rPr>
          <w:rFonts w:asciiTheme="minorHAnsi" w:hAnsiTheme="minorHAnsi" w:cstheme="minorHAnsi"/>
          <w:sz w:val="22"/>
          <w:szCs w:val="22"/>
        </w:rPr>
        <w:t xml:space="preserve"> </w:t>
      </w:r>
      <w:r>
        <w:rPr>
          <w:rFonts w:asciiTheme="minorHAnsi" w:hAnsiTheme="minorHAnsi" w:cstheme="minorHAnsi"/>
          <w:sz w:val="22"/>
          <w:szCs w:val="22"/>
          <w:shd w:val="clear" w:color="auto" w:fill="FFFFFF"/>
        </w:rPr>
        <w:t>SS images</w:t>
      </w:r>
      <w:r w:rsidR="00FA6D6C" w:rsidRPr="007F2437">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 xml:space="preserve">there are a </w:t>
      </w:r>
      <w:r w:rsidR="00FA6D6C" w:rsidRPr="007F2437">
        <w:rPr>
          <w:rFonts w:asciiTheme="minorHAnsi" w:hAnsiTheme="minorHAnsi" w:cstheme="minorHAnsi"/>
          <w:sz w:val="22"/>
          <w:szCs w:val="22"/>
          <w:shd w:val="clear" w:color="auto" w:fill="FFFFFF"/>
        </w:rPr>
        <w:t xml:space="preserve">few </w:t>
      </w:r>
      <w:r>
        <w:rPr>
          <w:rFonts w:asciiTheme="minorHAnsi" w:hAnsiTheme="minorHAnsi" w:cstheme="minorHAnsi"/>
          <w:sz w:val="22"/>
          <w:szCs w:val="22"/>
          <w:shd w:val="clear" w:color="auto" w:fill="FFFFFF"/>
        </w:rPr>
        <w:t xml:space="preserve">crucial </w:t>
      </w:r>
      <w:r w:rsidR="00FA6D6C" w:rsidRPr="007F2437">
        <w:rPr>
          <w:rFonts w:asciiTheme="minorHAnsi" w:hAnsiTheme="minorHAnsi" w:cstheme="minorHAnsi"/>
          <w:sz w:val="22"/>
          <w:szCs w:val="22"/>
          <w:shd w:val="clear" w:color="auto" w:fill="FFFFFF"/>
        </w:rPr>
        <w:t xml:space="preserve">parameters </w:t>
      </w:r>
      <w:r>
        <w:rPr>
          <w:rFonts w:asciiTheme="minorHAnsi" w:hAnsiTheme="minorHAnsi" w:cstheme="minorHAnsi"/>
          <w:sz w:val="22"/>
          <w:szCs w:val="22"/>
          <w:shd w:val="clear" w:color="auto" w:fill="FFFFFF"/>
        </w:rPr>
        <w:t xml:space="preserve">such as </w:t>
      </w:r>
      <w:r w:rsidR="00FA6D6C" w:rsidRPr="007F2437">
        <w:rPr>
          <w:rFonts w:asciiTheme="minorHAnsi" w:hAnsiTheme="minorHAnsi" w:cstheme="minorHAnsi"/>
          <w:sz w:val="22"/>
          <w:szCs w:val="22"/>
          <w:shd w:val="clear" w:color="auto" w:fill="FFFFFF"/>
        </w:rPr>
        <w:t>size, position of obstacle, accuracy and speed of the algorithm.</w:t>
      </w:r>
      <w:r>
        <w:rPr>
          <w:rFonts w:asciiTheme="minorHAnsi" w:hAnsiTheme="minorHAnsi" w:cstheme="minorHAnsi"/>
          <w:sz w:val="22"/>
          <w:szCs w:val="22"/>
          <w:shd w:val="clear" w:color="auto" w:fill="FFFFFF"/>
        </w:rPr>
        <w:t xml:space="preserve"> SS imaging technique provide</w:t>
      </w:r>
      <w:r w:rsidR="00FA6D6C" w:rsidRPr="007F2437">
        <w:rPr>
          <w:rFonts w:asciiTheme="minorHAnsi" w:hAnsiTheme="minorHAnsi" w:cstheme="minorHAnsi"/>
          <w:sz w:val="22"/>
          <w:szCs w:val="22"/>
          <w:shd w:val="clear" w:color="auto" w:fill="FFFFFF"/>
        </w:rPr>
        <w:t xml:space="preserve"> advantages in terms of accurate position estimation as well as fast computation with low cost solution. </w:t>
      </w:r>
    </w:p>
    <w:p w:rsidR="006E6319" w:rsidRDefault="006E6319" w:rsidP="00232F09">
      <w:pPr>
        <w:pStyle w:val="Default"/>
        <w:jc w:val="both"/>
        <w:rPr>
          <w:rFonts w:asciiTheme="minorHAnsi" w:hAnsiTheme="minorHAnsi" w:cstheme="minorHAnsi"/>
          <w:sz w:val="22"/>
          <w:szCs w:val="22"/>
          <w:shd w:val="clear" w:color="auto" w:fill="FFFFFF"/>
        </w:rPr>
      </w:pPr>
    </w:p>
    <w:p w:rsidR="006E6319" w:rsidRPr="007F2437" w:rsidRDefault="006E6319" w:rsidP="00232F09">
      <w:pPr>
        <w:pStyle w:val="Default"/>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Due to these differences, we have selected MS imagery to be a strong comparison for our SS solution. Intuitively we expected SS models to </w:t>
      </w:r>
      <w:r>
        <w:rPr>
          <w:rFonts w:asciiTheme="minorHAnsi" w:hAnsiTheme="minorHAnsi" w:cstheme="minorHAnsi"/>
          <w:sz w:val="22"/>
          <w:szCs w:val="22"/>
          <w:shd w:val="clear" w:color="auto" w:fill="FFFFFF"/>
        </w:rPr>
        <w:t>perform better due to their ease of extracting depth. Although both forms proved to perform equally</w:t>
      </w:r>
      <w:r w:rsidR="00E716DE">
        <w:rPr>
          <w:rFonts w:asciiTheme="minorHAnsi" w:hAnsiTheme="minorHAnsi" w:cstheme="minorHAnsi"/>
          <w:sz w:val="22"/>
          <w:szCs w:val="22"/>
          <w:shd w:val="clear" w:color="auto" w:fill="FFFFFF"/>
        </w:rPr>
        <w:t xml:space="preserve"> well</w:t>
      </w:r>
      <w:r>
        <w:rPr>
          <w:rFonts w:asciiTheme="minorHAnsi" w:hAnsiTheme="minorHAnsi" w:cstheme="minorHAnsi"/>
          <w:sz w:val="22"/>
          <w:szCs w:val="22"/>
          <w:shd w:val="clear" w:color="auto" w:fill="FFFFFF"/>
        </w:rPr>
        <w:t xml:space="preserve">, we believe that a similar approach to </w:t>
      </w:r>
      <w:r w:rsidR="00E716DE">
        <w:rPr>
          <w:rFonts w:asciiTheme="minorHAnsi" w:hAnsiTheme="minorHAnsi" w:cstheme="minorHAnsi"/>
          <w:sz w:val="22"/>
          <w:szCs w:val="22"/>
          <w:shd w:val="clear" w:color="auto" w:fill="FFFFFF"/>
        </w:rPr>
        <w:t>estimate</w:t>
      </w:r>
      <w:r>
        <w:rPr>
          <w:rFonts w:asciiTheme="minorHAnsi" w:hAnsiTheme="minorHAnsi" w:cstheme="minorHAnsi"/>
          <w:sz w:val="22"/>
          <w:szCs w:val="22"/>
          <w:shd w:val="clear" w:color="auto" w:fill="FFFFFF"/>
        </w:rPr>
        <w:t xml:space="preserve"> depth using a CNN may favor SS models. </w:t>
      </w:r>
    </w:p>
    <w:p w:rsidR="004D5026" w:rsidRDefault="004D5026" w:rsidP="00232F09"/>
    <w:p w:rsidR="00722B82" w:rsidRPr="00722B82" w:rsidRDefault="00E76EB9" w:rsidP="00232F09">
      <w:pPr>
        <w:jc w:val="center"/>
        <w:rPr>
          <w:b/>
        </w:rPr>
      </w:pPr>
      <w:r>
        <w:rPr>
          <w:b/>
        </w:rPr>
        <w:t>I</w:t>
      </w:r>
      <w:r w:rsidR="00722B82" w:rsidRPr="00722B82">
        <w:rPr>
          <w:b/>
        </w:rPr>
        <w:t>II - Data Collection</w:t>
      </w:r>
    </w:p>
    <w:p w:rsidR="00691CB4" w:rsidRDefault="00691CB4" w:rsidP="00232F09">
      <w:pPr>
        <w:jc w:val="both"/>
        <w:rPr>
          <w:rFonts w:eastAsia="Times New Roman" w:cstheme="minorHAnsi"/>
          <w:color w:val="000000"/>
        </w:rPr>
      </w:pPr>
    </w:p>
    <w:p w:rsidR="00F15E55" w:rsidRDefault="00F15E55" w:rsidP="00232F09">
      <w:pPr>
        <w:pStyle w:val="ListParagraph"/>
        <w:numPr>
          <w:ilvl w:val="0"/>
          <w:numId w:val="25"/>
        </w:numPr>
        <w:jc w:val="both"/>
        <w:rPr>
          <w:rFonts w:eastAsia="Times New Roman" w:cstheme="minorHAnsi"/>
          <w:i/>
          <w:color w:val="000000"/>
        </w:rPr>
      </w:pPr>
      <w:r w:rsidRPr="00F15E55">
        <w:rPr>
          <w:rFonts w:eastAsia="Times New Roman" w:cstheme="minorHAnsi"/>
          <w:i/>
          <w:color w:val="000000"/>
        </w:rPr>
        <w:t>Educational Benefit</w:t>
      </w:r>
    </w:p>
    <w:p w:rsidR="007F2437" w:rsidRPr="007F2437" w:rsidRDefault="00014FA6" w:rsidP="00014FA6">
      <w:pPr>
        <w:jc w:val="both"/>
        <w:rPr>
          <w:rFonts w:eastAsia="Times New Roman" w:cstheme="minorHAnsi"/>
          <w:color w:val="FF0000"/>
        </w:rPr>
      </w:pPr>
      <w:r>
        <w:rPr>
          <w:rFonts w:eastAsia="Times New Roman" w:cstheme="minorHAnsi"/>
          <w:color w:val="000000"/>
        </w:rPr>
        <w:t xml:space="preserve">We decided to begin our project by collecting data manually. Several machine learning projects and studies start with previously collected data. However, we decided to perform manual data collection to better understand the process and some of the issues that may come up. Through this process we incurred issues such as the rover burning a fuse and the expected tablet platform being underpowered. We overcame these issues and gained valuable experiences in working with </w:t>
      </w:r>
      <w:r w:rsidR="00E716DE">
        <w:rPr>
          <w:rFonts w:eastAsia="Times New Roman" w:cstheme="minorHAnsi"/>
          <w:color w:val="000000"/>
        </w:rPr>
        <w:t xml:space="preserve">a </w:t>
      </w:r>
      <w:r>
        <w:rPr>
          <w:rFonts w:eastAsia="Times New Roman" w:cstheme="minorHAnsi"/>
          <w:color w:val="000000"/>
        </w:rPr>
        <w:t>data acquisiti</w:t>
      </w:r>
      <w:r w:rsidR="00E716DE">
        <w:rPr>
          <w:rFonts w:eastAsia="Times New Roman" w:cstheme="minorHAnsi"/>
          <w:color w:val="000000"/>
        </w:rPr>
        <w:t>on system</w:t>
      </w:r>
      <w:r>
        <w:rPr>
          <w:rFonts w:eastAsia="Times New Roman" w:cstheme="minorHAnsi"/>
          <w:color w:val="000000"/>
        </w:rPr>
        <w:t xml:space="preserve">. </w:t>
      </w:r>
    </w:p>
    <w:p w:rsidR="007F2437" w:rsidRDefault="007F2437" w:rsidP="00232F09">
      <w:pPr>
        <w:jc w:val="both"/>
        <w:rPr>
          <w:rFonts w:eastAsia="Times New Roman" w:cstheme="minorHAnsi"/>
          <w:color w:val="000000"/>
        </w:rPr>
      </w:pPr>
    </w:p>
    <w:p w:rsidR="00F15E55" w:rsidRPr="00F15E55" w:rsidRDefault="00F15E55" w:rsidP="00232F09">
      <w:pPr>
        <w:pStyle w:val="ListParagraph"/>
        <w:numPr>
          <w:ilvl w:val="0"/>
          <w:numId w:val="25"/>
        </w:numPr>
        <w:jc w:val="both"/>
        <w:rPr>
          <w:rFonts w:eastAsia="Times New Roman" w:cstheme="minorHAnsi"/>
          <w:i/>
          <w:color w:val="000000"/>
        </w:rPr>
      </w:pPr>
      <w:r w:rsidRPr="00F15E55">
        <w:rPr>
          <w:rFonts w:eastAsia="Times New Roman" w:cstheme="minorHAnsi"/>
          <w:i/>
          <w:color w:val="000000"/>
        </w:rPr>
        <w:t>Platform Construction</w:t>
      </w:r>
    </w:p>
    <w:p w:rsidR="00691CB4" w:rsidRDefault="00946EC6" w:rsidP="00746DD0">
      <w:pPr>
        <w:jc w:val="both"/>
        <w:rPr>
          <w:rFonts w:eastAsia="Times New Roman" w:cstheme="minorHAnsi"/>
          <w:color w:val="FF0000"/>
        </w:rPr>
      </w:pPr>
      <w:r>
        <w:rPr>
          <w:rFonts w:eastAsia="Times New Roman" w:cstheme="minorHAnsi"/>
          <w:color w:val="000000"/>
        </w:rPr>
        <w:t xml:space="preserve">To capture the SS </w:t>
      </w:r>
      <w:r w:rsidRPr="00D772E5">
        <w:rPr>
          <w:rFonts w:eastAsia="Times New Roman" w:cstheme="minorHAnsi"/>
          <w:color w:val="000000"/>
        </w:rPr>
        <w:t>images,</w:t>
      </w:r>
      <w:r>
        <w:rPr>
          <w:rFonts w:eastAsia="Times New Roman" w:cstheme="minorHAnsi"/>
          <w:color w:val="000000"/>
        </w:rPr>
        <w:t xml:space="preserve"> we enhanced a</w:t>
      </w:r>
      <w:r w:rsidR="00251462">
        <w:rPr>
          <w:rFonts w:eastAsia="Times New Roman" w:cstheme="minorHAnsi"/>
          <w:color w:val="000000"/>
        </w:rPr>
        <w:t>n</w:t>
      </w:r>
      <w:r>
        <w:rPr>
          <w:rFonts w:eastAsia="Times New Roman" w:cstheme="minorHAnsi"/>
          <w:color w:val="000000"/>
        </w:rPr>
        <w:t xml:space="preserve"> RC rover</w:t>
      </w:r>
      <w:r w:rsidR="00D772E5" w:rsidRPr="00D772E5">
        <w:rPr>
          <w:rFonts w:eastAsia="Times New Roman" w:cstheme="minorHAnsi"/>
          <w:color w:val="000000"/>
        </w:rPr>
        <w:t>, a</w:t>
      </w:r>
      <w:r>
        <w:rPr>
          <w:rFonts w:eastAsia="Times New Roman" w:cstheme="minorHAnsi"/>
          <w:color w:val="000000"/>
        </w:rPr>
        <w:t>nd designed a</w:t>
      </w:r>
      <w:r w:rsidR="00D772E5" w:rsidRPr="00D772E5">
        <w:rPr>
          <w:rFonts w:eastAsia="Times New Roman" w:cstheme="minorHAnsi"/>
          <w:color w:val="000000"/>
        </w:rPr>
        <w:t xml:space="preserve"> </w:t>
      </w:r>
      <w:r>
        <w:rPr>
          <w:rFonts w:eastAsia="Times New Roman" w:cstheme="minorHAnsi"/>
          <w:color w:val="000000"/>
        </w:rPr>
        <w:t xml:space="preserve">custom SS </w:t>
      </w:r>
      <w:r w:rsidR="00D772E5" w:rsidRPr="00D772E5">
        <w:rPr>
          <w:rFonts w:eastAsia="Times New Roman" w:cstheme="minorHAnsi"/>
          <w:color w:val="000000"/>
        </w:rPr>
        <w:t xml:space="preserve">image </w:t>
      </w:r>
      <w:r>
        <w:rPr>
          <w:rFonts w:eastAsia="Times New Roman" w:cstheme="minorHAnsi"/>
          <w:color w:val="000000"/>
        </w:rPr>
        <w:t xml:space="preserve">capturing </w:t>
      </w:r>
      <w:r w:rsidR="00600F8D">
        <w:rPr>
          <w:rFonts w:eastAsia="Times New Roman" w:cstheme="minorHAnsi"/>
          <w:color w:val="000000"/>
        </w:rPr>
        <w:t>system</w:t>
      </w:r>
      <w:r w:rsidR="00D772E5" w:rsidRPr="00D772E5">
        <w:rPr>
          <w:rFonts w:eastAsia="Times New Roman" w:cstheme="minorHAnsi"/>
          <w:color w:val="000000"/>
        </w:rPr>
        <w:t xml:space="preserve">. </w:t>
      </w:r>
      <w:r w:rsidR="00600F8D" w:rsidRPr="00D772E5">
        <w:rPr>
          <w:rFonts w:eastAsia="Times New Roman" w:cstheme="minorHAnsi"/>
          <w:color w:val="000000"/>
        </w:rPr>
        <w:t xml:space="preserve">The rover </w:t>
      </w:r>
      <w:r w:rsidR="00600F8D">
        <w:rPr>
          <w:rFonts w:eastAsia="Times New Roman" w:cstheme="minorHAnsi"/>
          <w:color w:val="000000"/>
        </w:rPr>
        <w:t>was modified to include two</w:t>
      </w:r>
      <w:r w:rsidR="00600F8D" w:rsidRPr="00565B50">
        <w:rPr>
          <w:rFonts w:eastAsia="Times New Roman" w:cstheme="minorHAnsi"/>
          <w:color w:val="000000"/>
        </w:rPr>
        <w:t xml:space="preserve"> </w:t>
      </w:r>
      <w:r w:rsidR="00600F8D">
        <w:rPr>
          <w:rFonts w:eastAsia="Times New Roman" w:cstheme="minorHAnsi"/>
          <w:color w:val="000000"/>
        </w:rPr>
        <w:t>1080p webcams, one</w:t>
      </w:r>
      <w:r w:rsidR="00600F8D" w:rsidRPr="00565B50">
        <w:rPr>
          <w:rFonts w:eastAsia="Times New Roman" w:cstheme="minorHAnsi"/>
          <w:color w:val="000000"/>
        </w:rPr>
        <w:t xml:space="preserve"> mount</w:t>
      </w:r>
      <w:r w:rsidR="00600F8D">
        <w:rPr>
          <w:rFonts w:eastAsia="Times New Roman" w:cstheme="minorHAnsi"/>
          <w:color w:val="000000"/>
        </w:rPr>
        <w:t xml:space="preserve">ed on the left and right sides of the rover. </w:t>
      </w:r>
      <w:r>
        <w:rPr>
          <w:rFonts w:eastAsia="Times New Roman" w:cstheme="minorHAnsi"/>
          <w:color w:val="000000"/>
        </w:rPr>
        <w:t>First, we mounted two prototyping T-rails to the left and right sides of the rover. Then we mounted two perpendicular T-rails near the front of the rover point upwards</w:t>
      </w:r>
      <w:r w:rsidR="00D772E5" w:rsidRPr="00565B50">
        <w:rPr>
          <w:rFonts w:eastAsia="Times New Roman" w:cstheme="minorHAnsi"/>
          <w:color w:val="000000"/>
        </w:rPr>
        <w:t xml:space="preserve">. </w:t>
      </w:r>
      <w:r w:rsidR="00600F8D">
        <w:rPr>
          <w:rFonts w:eastAsia="Times New Roman" w:cstheme="minorHAnsi"/>
          <w:color w:val="000000"/>
        </w:rPr>
        <w:t xml:space="preserve">We attached a PVC </w:t>
      </w:r>
      <w:r w:rsidR="004F3F5D">
        <w:rPr>
          <w:rFonts w:eastAsia="Times New Roman" w:cstheme="minorHAnsi"/>
          <w:color w:val="000000"/>
        </w:rPr>
        <w:t>pipe-based</w:t>
      </w:r>
      <w:r w:rsidR="00600F8D">
        <w:rPr>
          <w:rFonts w:eastAsia="Times New Roman" w:cstheme="minorHAnsi"/>
          <w:color w:val="000000"/>
        </w:rPr>
        <w:t xml:space="preserve"> webcam mount to the upward pointing T-rails. </w:t>
      </w:r>
      <w:r w:rsidR="00D772E5" w:rsidRPr="00565B50">
        <w:rPr>
          <w:rFonts w:eastAsia="Times New Roman" w:cstheme="minorHAnsi"/>
          <w:color w:val="000000"/>
        </w:rPr>
        <w:t xml:space="preserve">The </w:t>
      </w:r>
      <w:r>
        <w:rPr>
          <w:rFonts w:eastAsia="Times New Roman" w:cstheme="minorHAnsi"/>
          <w:color w:val="000000"/>
        </w:rPr>
        <w:t>webcams were mounted about a foot and a half off the ground</w:t>
      </w:r>
      <w:r w:rsidR="00D772E5" w:rsidRPr="00565B50">
        <w:rPr>
          <w:rFonts w:eastAsia="Times New Roman" w:cstheme="minorHAnsi"/>
          <w:color w:val="000000"/>
        </w:rPr>
        <w:t xml:space="preserve"> with each </w:t>
      </w:r>
      <w:r>
        <w:rPr>
          <w:rFonts w:eastAsia="Times New Roman" w:cstheme="minorHAnsi"/>
          <w:color w:val="000000"/>
        </w:rPr>
        <w:t xml:space="preserve">webcam </w:t>
      </w:r>
      <w:r w:rsidR="00D772E5" w:rsidRPr="00565B50">
        <w:rPr>
          <w:rFonts w:eastAsia="Times New Roman" w:cstheme="minorHAnsi"/>
          <w:color w:val="000000"/>
        </w:rPr>
        <w:t xml:space="preserve">pointed </w:t>
      </w:r>
      <w:r>
        <w:rPr>
          <w:rFonts w:eastAsia="Times New Roman" w:cstheme="minorHAnsi"/>
          <w:color w:val="000000"/>
        </w:rPr>
        <w:t>forward</w:t>
      </w:r>
      <w:r w:rsidR="00D772E5" w:rsidRPr="00565B50">
        <w:rPr>
          <w:rFonts w:eastAsia="Times New Roman" w:cstheme="minorHAnsi"/>
          <w:color w:val="000000"/>
        </w:rPr>
        <w:t xml:space="preserve">. </w:t>
      </w:r>
      <w:r w:rsidR="00600F8D">
        <w:rPr>
          <w:rFonts w:eastAsia="Times New Roman" w:cstheme="minorHAnsi"/>
          <w:color w:val="000000"/>
        </w:rPr>
        <w:t>The PVC</w:t>
      </w:r>
      <w:r>
        <w:rPr>
          <w:rFonts w:eastAsia="Times New Roman" w:cstheme="minorHAnsi"/>
          <w:color w:val="000000"/>
        </w:rPr>
        <w:t xml:space="preserve"> webcam mount was designed to rotate the camera in 3 dimensions. </w:t>
      </w:r>
      <w:r w:rsidR="008068F1">
        <w:rPr>
          <w:rFonts w:eastAsia="Times New Roman" w:cstheme="minorHAnsi"/>
          <w:color w:val="000000"/>
        </w:rPr>
        <w:t xml:space="preserve">The modified rover can be seen in Image 3.1 and 3.2. </w:t>
      </w:r>
      <w:r w:rsidR="00D772E5" w:rsidRPr="00565B50">
        <w:rPr>
          <w:rFonts w:eastAsia="Times New Roman" w:cstheme="minorHAnsi"/>
          <w:color w:val="000000"/>
        </w:rPr>
        <w:t xml:space="preserve">The rover’s main function was to support, point, and move the cameras. The mounted cameras would then capture frames of the rover’s path, with and without obstacles. </w:t>
      </w:r>
      <w:r w:rsidR="00600F8D">
        <w:rPr>
          <w:rFonts w:eastAsia="Times New Roman" w:cstheme="minorHAnsi"/>
          <w:color w:val="000000"/>
        </w:rPr>
        <w:t xml:space="preserve">Initially we planned on mounting a small </w:t>
      </w:r>
      <w:r w:rsidR="008068F1">
        <w:rPr>
          <w:rFonts w:eastAsia="Times New Roman" w:cstheme="minorHAnsi"/>
          <w:color w:val="000000"/>
        </w:rPr>
        <w:t>W</w:t>
      </w:r>
      <w:r w:rsidR="00600F8D">
        <w:rPr>
          <w:rFonts w:eastAsia="Times New Roman" w:cstheme="minorHAnsi"/>
          <w:color w:val="000000"/>
        </w:rPr>
        <w:t xml:space="preserve">indows </w:t>
      </w:r>
      <w:r w:rsidR="008068F1">
        <w:rPr>
          <w:rFonts w:eastAsia="Times New Roman" w:cstheme="minorHAnsi"/>
          <w:color w:val="000000"/>
        </w:rPr>
        <w:t xml:space="preserve">based </w:t>
      </w:r>
      <w:r w:rsidR="00600F8D">
        <w:rPr>
          <w:rFonts w:eastAsia="Times New Roman" w:cstheme="minorHAnsi"/>
          <w:color w:val="000000"/>
        </w:rPr>
        <w:t xml:space="preserve">tablet to the rover </w:t>
      </w:r>
      <w:r w:rsidR="008068F1">
        <w:rPr>
          <w:rFonts w:eastAsia="Times New Roman" w:cstheme="minorHAnsi"/>
          <w:color w:val="000000"/>
        </w:rPr>
        <w:t>capture the images</w:t>
      </w:r>
      <w:r w:rsidR="00600F8D">
        <w:rPr>
          <w:rFonts w:eastAsia="Times New Roman" w:cstheme="minorHAnsi"/>
          <w:color w:val="000000"/>
        </w:rPr>
        <w:t xml:space="preserve">. However, </w:t>
      </w:r>
      <w:r w:rsidR="00746DD0">
        <w:rPr>
          <w:rFonts w:eastAsia="Times New Roman" w:cstheme="minorHAnsi"/>
          <w:color w:val="000000"/>
        </w:rPr>
        <w:t>the tablet proved to be incapable of power</w:t>
      </w:r>
      <w:r w:rsidR="008068F1">
        <w:rPr>
          <w:rFonts w:eastAsia="Times New Roman" w:cstheme="minorHAnsi"/>
          <w:color w:val="000000"/>
        </w:rPr>
        <w:t>ing</w:t>
      </w:r>
      <w:r w:rsidR="00746DD0">
        <w:rPr>
          <w:rFonts w:eastAsia="Times New Roman" w:cstheme="minorHAnsi"/>
          <w:color w:val="000000"/>
        </w:rPr>
        <w:t xml:space="preserve"> both webcams</w:t>
      </w:r>
      <w:r w:rsidR="008068F1">
        <w:rPr>
          <w:rFonts w:eastAsia="Times New Roman" w:cstheme="minorHAnsi"/>
          <w:color w:val="000000"/>
        </w:rPr>
        <w:t>. W</w:t>
      </w:r>
      <w:r w:rsidR="00746DD0">
        <w:rPr>
          <w:rFonts w:eastAsia="Times New Roman" w:cstheme="minorHAnsi"/>
          <w:color w:val="000000"/>
        </w:rPr>
        <w:t xml:space="preserve">e resorted to connecting the webcams to a MacBook and walking behind the rover. </w:t>
      </w:r>
    </w:p>
    <w:p w:rsidR="004A750C" w:rsidRDefault="004A750C" w:rsidP="004A750C">
      <w:pPr>
        <w:jc w:val="center"/>
        <w:rPr>
          <w:rFonts w:eastAsia="Times New Roman" w:cstheme="minorHAnsi"/>
          <w:color w:val="FF0000"/>
        </w:rPr>
      </w:pPr>
      <w:r w:rsidRPr="00885F4B">
        <w:rPr>
          <w:rFonts w:asciiTheme="majorHAnsi" w:hAnsiTheme="majorHAnsi" w:cstheme="majorHAnsi"/>
          <w:noProof/>
        </w:rPr>
        <w:lastRenderedPageBreak/>
        <w:drawing>
          <wp:inline distT="0" distB="0" distL="0" distR="0" wp14:anchorId="48D5E9D6">
            <wp:extent cx="2743200" cy="242316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743200" cy="2423160"/>
                    </a:xfrm>
                    <a:prstGeom prst="rect">
                      <a:avLst/>
                    </a:prstGeom>
                    <a:ln/>
                  </pic:spPr>
                </pic:pic>
              </a:graphicData>
            </a:graphic>
          </wp:inline>
        </w:drawing>
      </w:r>
    </w:p>
    <w:p w:rsidR="004A750C" w:rsidRPr="004A750C" w:rsidRDefault="004A750C" w:rsidP="004A750C">
      <w:pPr>
        <w:jc w:val="center"/>
        <w:rPr>
          <w:rFonts w:eastAsia="Times New Roman" w:cstheme="minorHAnsi"/>
          <w:sz w:val="16"/>
          <w:szCs w:val="16"/>
        </w:rPr>
      </w:pPr>
      <w:r w:rsidRPr="004A750C">
        <w:rPr>
          <w:rFonts w:eastAsia="Times New Roman" w:cstheme="minorHAnsi"/>
          <w:sz w:val="16"/>
          <w:szCs w:val="16"/>
        </w:rPr>
        <w:t xml:space="preserve">Image </w:t>
      </w:r>
      <w:r w:rsidR="008068F1">
        <w:rPr>
          <w:rFonts w:eastAsia="Times New Roman" w:cstheme="minorHAnsi"/>
          <w:sz w:val="16"/>
          <w:szCs w:val="16"/>
        </w:rPr>
        <w:t>3.</w:t>
      </w:r>
      <w:r w:rsidRPr="004A750C">
        <w:rPr>
          <w:rFonts w:eastAsia="Times New Roman" w:cstheme="minorHAnsi"/>
          <w:sz w:val="16"/>
          <w:szCs w:val="16"/>
        </w:rPr>
        <w:t xml:space="preserve">1: </w:t>
      </w:r>
      <w:r w:rsidR="00DD483D">
        <w:rPr>
          <w:rFonts w:eastAsia="Times New Roman" w:cstheme="minorHAnsi"/>
          <w:sz w:val="16"/>
          <w:szCs w:val="16"/>
        </w:rPr>
        <w:t xml:space="preserve">Profile image of the modified RC rover. The webcams are mounted on the top left and right PVC </w:t>
      </w:r>
      <w:r w:rsidR="00734A78">
        <w:rPr>
          <w:rFonts w:eastAsia="Times New Roman" w:cstheme="minorHAnsi"/>
          <w:sz w:val="16"/>
          <w:szCs w:val="16"/>
        </w:rPr>
        <w:t>arms</w:t>
      </w:r>
      <w:r w:rsidR="00DD483D">
        <w:rPr>
          <w:rFonts w:eastAsia="Times New Roman" w:cstheme="minorHAnsi"/>
          <w:sz w:val="16"/>
          <w:szCs w:val="16"/>
        </w:rPr>
        <w:t>.</w:t>
      </w:r>
    </w:p>
    <w:p w:rsidR="004A750C" w:rsidRPr="004A750C" w:rsidRDefault="004A750C" w:rsidP="004A750C">
      <w:pPr>
        <w:jc w:val="center"/>
        <w:rPr>
          <w:rFonts w:eastAsia="Times New Roman" w:cstheme="minorHAnsi"/>
        </w:rPr>
      </w:pPr>
    </w:p>
    <w:p w:rsidR="004A750C" w:rsidRPr="004A750C" w:rsidRDefault="004A750C" w:rsidP="004A750C">
      <w:pPr>
        <w:jc w:val="center"/>
        <w:rPr>
          <w:rFonts w:eastAsia="Times New Roman" w:cstheme="minorHAnsi"/>
        </w:rPr>
      </w:pPr>
      <w:r w:rsidRPr="004A750C">
        <w:rPr>
          <w:rFonts w:asciiTheme="majorHAnsi" w:hAnsiTheme="majorHAnsi" w:cstheme="majorHAnsi"/>
          <w:noProof/>
        </w:rPr>
        <w:drawing>
          <wp:inline distT="0" distB="0" distL="0" distR="0" wp14:anchorId="548897B5">
            <wp:extent cx="2743200" cy="242316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743200" cy="2423160"/>
                    </a:xfrm>
                    <a:prstGeom prst="rect">
                      <a:avLst/>
                    </a:prstGeom>
                    <a:ln/>
                  </pic:spPr>
                </pic:pic>
              </a:graphicData>
            </a:graphic>
          </wp:inline>
        </w:drawing>
      </w:r>
    </w:p>
    <w:p w:rsidR="004A750C" w:rsidRPr="004A750C" w:rsidRDefault="004A750C" w:rsidP="004A750C">
      <w:pPr>
        <w:jc w:val="center"/>
        <w:rPr>
          <w:rFonts w:eastAsia="Times New Roman" w:cstheme="minorHAnsi"/>
          <w:sz w:val="16"/>
          <w:szCs w:val="16"/>
        </w:rPr>
      </w:pPr>
      <w:r w:rsidRPr="004A750C">
        <w:rPr>
          <w:rFonts w:eastAsia="Times New Roman" w:cstheme="minorHAnsi"/>
          <w:sz w:val="16"/>
          <w:szCs w:val="16"/>
        </w:rPr>
        <w:t xml:space="preserve">Image </w:t>
      </w:r>
      <w:r w:rsidR="008068F1">
        <w:rPr>
          <w:rFonts w:eastAsia="Times New Roman" w:cstheme="minorHAnsi"/>
          <w:sz w:val="16"/>
          <w:szCs w:val="16"/>
        </w:rPr>
        <w:t>3.</w:t>
      </w:r>
      <w:r w:rsidRPr="004A750C">
        <w:rPr>
          <w:rFonts w:eastAsia="Times New Roman" w:cstheme="minorHAnsi"/>
          <w:sz w:val="16"/>
          <w:szCs w:val="16"/>
        </w:rPr>
        <w:t>2:</w:t>
      </w:r>
      <w:r w:rsidR="00DD483D">
        <w:rPr>
          <w:rFonts w:eastAsia="Times New Roman" w:cstheme="minorHAnsi"/>
          <w:sz w:val="16"/>
          <w:szCs w:val="16"/>
        </w:rPr>
        <w:t xml:space="preserve"> Aerial view of the modified rover.</w:t>
      </w:r>
    </w:p>
    <w:p w:rsidR="00F15E55" w:rsidRPr="004A750C" w:rsidRDefault="00F15E55" w:rsidP="00232F09">
      <w:pPr>
        <w:jc w:val="both"/>
        <w:rPr>
          <w:rFonts w:eastAsia="Times New Roman" w:cstheme="minorHAnsi"/>
        </w:rPr>
      </w:pPr>
    </w:p>
    <w:p w:rsidR="00F15E55" w:rsidRPr="004A750C" w:rsidRDefault="00F15E55" w:rsidP="00232F09">
      <w:pPr>
        <w:pStyle w:val="ListParagraph"/>
        <w:numPr>
          <w:ilvl w:val="0"/>
          <w:numId w:val="25"/>
        </w:numPr>
        <w:jc w:val="both"/>
        <w:rPr>
          <w:rFonts w:eastAsia="Times New Roman" w:cstheme="minorHAnsi"/>
          <w:i/>
        </w:rPr>
      </w:pPr>
      <w:r w:rsidRPr="004A750C">
        <w:rPr>
          <w:rFonts w:eastAsia="Times New Roman" w:cstheme="minorHAnsi"/>
          <w:i/>
        </w:rPr>
        <w:t xml:space="preserve">Software </w:t>
      </w:r>
    </w:p>
    <w:p w:rsidR="004A750C" w:rsidRPr="004A750C" w:rsidRDefault="007D24E7" w:rsidP="008B45C8">
      <w:pPr>
        <w:jc w:val="both"/>
        <w:rPr>
          <w:rFonts w:cstheme="minorHAnsi"/>
        </w:rPr>
      </w:pPr>
      <w:r>
        <w:rPr>
          <w:rFonts w:cstheme="minorHAnsi"/>
        </w:rPr>
        <w:t xml:space="preserve">To capture SS </w:t>
      </w:r>
      <w:r w:rsidR="004F3F5D">
        <w:rPr>
          <w:rFonts w:cstheme="minorHAnsi"/>
        </w:rPr>
        <w:t>images,</w:t>
      </w:r>
      <w:r>
        <w:rPr>
          <w:rFonts w:cstheme="minorHAnsi"/>
        </w:rPr>
        <w:t xml:space="preserve"> we wrote </w:t>
      </w:r>
      <w:r w:rsidR="004A750C" w:rsidRPr="004A750C">
        <w:rPr>
          <w:rFonts w:cstheme="minorHAnsi"/>
        </w:rPr>
        <w:t xml:space="preserve">a Python script </w:t>
      </w:r>
      <w:r>
        <w:rPr>
          <w:rFonts w:cstheme="minorHAnsi"/>
        </w:rPr>
        <w:t xml:space="preserve">that utilized </w:t>
      </w:r>
      <w:r w:rsidR="004A750C" w:rsidRPr="007D24E7">
        <w:rPr>
          <w:rFonts w:cstheme="minorHAnsi"/>
        </w:rPr>
        <w:t>OpenCV</w:t>
      </w:r>
      <w:r w:rsidR="00734A78">
        <w:rPr>
          <w:rFonts w:cstheme="minorHAnsi"/>
        </w:rPr>
        <w:t xml:space="preserve"> </w:t>
      </w:r>
      <w:r w:rsidR="00734A78">
        <w:rPr>
          <w:rFonts w:cstheme="minorHAnsi"/>
        </w:rPr>
        <w:t>[2</w:t>
      </w:r>
      <w:r w:rsidR="00734A78" w:rsidRPr="004A750C">
        <w:rPr>
          <w:rFonts w:cstheme="minorHAnsi"/>
        </w:rPr>
        <w:t>]</w:t>
      </w:r>
      <w:r>
        <w:rPr>
          <w:rFonts w:cstheme="minorHAnsi"/>
        </w:rPr>
        <w:t xml:space="preserve">, an </w:t>
      </w:r>
      <w:r w:rsidRPr="004A750C">
        <w:rPr>
          <w:rFonts w:cstheme="minorHAnsi"/>
        </w:rPr>
        <w:t xml:space="preserve">open-source </w:t>
      </w:r>
      <w:r>
        <w:rPr>
          <w:rFonts w:cstheme="minorHAnsi"/>
        </w:rPr>
        <w:t xml:space="preserve">library </w:t>
      </w:r>
      <w:r w:rsidR="004A750C" w:rsidRPr="004A750C">
        <w:rPr>
          <w:rFonts w:cstheme="minorHAnsi"/>
        </w:rPr>
        <w:t xml:space="preserve">released under the BSD license. </w:t>
      </w:r>
      <w:r>
        <w:rPr>
          <w:rFonts w:cstheme="minorHAnsi"/>
        </w:rPr>
        <w:t>OpenCV</w:t>
      </w:r>
      <w:r w:rsidR="004A750C" w:rsidRPr="004A750C">
        <w:rPr>
          <w:rFonts w:cstheme="minorHAnsi"/>
        </w:rPr>
        <w:t xml:space="preserve"> offers C++,</w:t>
      </w:r>
      <w:r>
        <w:rPr>
          <w:rFonts w:cstheme="minorHAnsi"/>
        </w:rPr>
        <w:t xml:space="preserve"> </w:t>
      </w:r>
      <w:r w:rsidR="004A750C" w:rsidRPr="004A750C">
        <w:rPr>
          <w:rFonts w:cstheme="minorHAnsi"/>
        </w:rPr>
        <w:t>Python, and Java interfaces</w:t>
      </w:r>
      <w:r>
        <w:rPr>
          <w:rFonts w:cstheme="minorHAnsi"/>
        </w:rPr>
        <w:t xml:space="preserve">, implements over </w:t>
      </w:r>
      <w:r w:rsidRPr="004A750C">
        <w:rPr>
          <w:rFonts w:cstheme="minorHAnsi"/>
        </w:rPr>
        <w:t>2500 algorithms</w:t>
      </w:r>
      <w:r>
        <w:rPr>
          <w:rFonts w:cstheme="minorHAnsi"/>
        </w:rPr>
        <w:t>, and</w:t>
      </w:r>
      <w:r w:rsidR="004A750C" w:rsidRPr="004A750C">
        <w:rPr>
          <w:rFonts w:cstheme="minorHAnsi"/>
        </w:rPr>
        <w:t xml:space="preserve"> </w:t>
      </w:r>
      <w:r>
        <w:rPr>
          <w:rFonts w:cstheme="minorHAnsi"/>
        </w:rPr>
        <w:t xml:space="preserve">is used primarily to enable machine perception, </w:t>
      </w:r>
      <w:r w:rsidR="004A750C" w:rsidRPr="004A750C">
        <w:rPr>
          <w:rFonts w:cstheme="minorHAnsi"/>
        </w:rPr>
        <w:t>computer vision</w:t>
      </w:r>
      <w:r>
        <w:rPr>
          <w:rFonts w:cstheme="minorHAnsi"/>
        </w:rPr>
        <w:t>,</w:t>
      </w:r>
      <w:r w:rsidR="004A750C" w:rsidRPr="004A750C">
        <w:rPr>
          <w:rFonts w:cstheme="minorHAnsi"/>
        </w:rPr>
        <w:t xml:space="preserve"> and </w:t>
      </w:r>
      <w:r w:rsidR="00734A78">
        <w:rPr>
          <w:rFonts w:cstheme="minorHAnsi"/>
        </w:rPr>
        <w:t>machine learning applications</w:t>
      </w:r>
      <w:r w:rsidR="004A750C" w:rsidRPr="004A750C">
        <w:rPr>
          <w:rFonts w:cstheme="minorHAnsi"/>
        </w:rPr>
        <w:t xml:space="preserve">. </w:t>
      </w:r>
      <w:r>
        <w:rPr>
          <w:rFonts w:cstheme="minorHAnsi"/>
        </w:rPr>
        <w:t>Additionally,</w:t>
      </w:r>
      <w:r w:rsidR="004A750C" w:rsidRPr="004A750C">
        <w:rPr>
          <w:rFonts w:cstheme="minorHAnsi"/>
        </w:rPr>
        <w:t xml:space="preserve"> </w:t>
      </w:r>
      <w:r w:rsidR="004A750C" w:rsidRPr="007D24E7">
        <w:rPr>
          <w:rFonts w:cstheme="minorHAnsi"/>
        </w:rPr>
        <w:t>OpenCV</w:t>
      </w:r>
      <w:r w:rsidR="004A750C" w:rsidRPr="004A750C">
        <w:rPr>
          <w:rFonts w:cstheme="minorHAnsi"/>
          <w:i/>
        </w:rPr>
        <w:t xml:space="preserve"> </w:t>
      </w:r>
      <w:r>
        <w:rPr>
          <w:rFonts w:cstheme="minorHAnsi"/>
        </w:rPr>
        <w:t>implements o</w:t>
      </w:r>
      <w:r w:rsidR="004A750C" w:rsidRPr="004A750C">
        <w:rPr>
          <w:rFonts w:cstheme="minorHAnsi"/>
        </w:rPr>
        <w:t xml:space="preserve">bject tracking, </w:t>
      </w:r>
      <w:r>
        <w:rPr>
          <w:rFonts w:cstheme="minorHAnsi"/>
        </w:rPr>
        <w:t>facial</w:t>
      </w:r>
      <w:r w:rsidR="004A750C" w:rsidRPr="004A750C">
        <w:rPr>
          <w:rFonts w:cstheme="minorHAnsi"/>
        </w:rPr>
        <w:t xml:space="preserve"> recognition, 3D model extraction, and object identification </w:t>
      </w:r>
      <w:r>
        <w:rPr>
          <w:rFonts w:cstheme="minorHAnsi"/>
        </w:rPr>
        <w:t>algorithms</w:t>
      </w:r>
      <w:r w:rsidR="004A750C" w:rsidRPr="004A750C">
        <w:rPr>
          <w:rFonts w:cstheme="minorHAnsi"/>
        </w:rPr>
        <w:t>.</w:t>
      </w:r>
      <w:r w:rsidR="001F5400">
        <w:rPr>
          <w:rFonts w:cstheme="minorHAnsi"/>
        </w:rPr>
        <w:t xml:space="preserve"> </w:t>
      </w:r>
    </w:p>
    <w:p w:rsidR="004A750C" w:rsidRPr="004A750C" w:rsidRDefault="004A750C" w:rsidP="004A750C">
      <w:pPr>
        <w:rPr>
          <w:rFonts w:cstheme="minorHAnsi"/>
        </w:rPr>
      </w:pPr>
    </w:p>
    <w:p w:rsidR="00691CB4" w:rsidRPr="00565B50" w:rsidRDefault="00D0674A" w:rsidP="008B45C8">
      <w:pPr>
        <w:jc w:val="both"/>
        <w:rPr>
          <w:rFonts w:eastAsia="Times New Roman" w:cstheme="minorHAnsi"/>
          <w:color w:val="FF0000"/>
        </w:rPr>
      </w:pPr>
      <w:r>
        <w:rPr>
          <w:rFonts w:cstheme="minorHAnsi"/>
        </w:rPr>
        <w:t>In our</w:t>
      </w:r>
      <w:r w:rsidR="004A750C" w:rsidRPr="004A750C">
        <w:rPr>
          <w:rFonts w:cstheme="minorHAnsi"/>
        </w:rPr>
        <w:t xml:space="preserve"> project</w:t>
      </w:r>
      <w:r w:rsidR="003D3871">
        <w:rPr>
          <w:rFonts w:cstheme="minorHAnsi"/>
        </w:rPr>
        <w:t xml:space="preserve"> we used</w:t>
      </w:r>
      <w:r w:rsidR="004A750C" w:rsidRPr="004A750C">
        <w:rPr>
          <w:rFonts w:cstheme="minorHAnsi"/>
        </w:rPr>
        <w:t xml:space="preserve"> </w:t>
      </w:r>
      <w:r w:rsidR="004A750C" w:rsidRPr="003D3871">
        <w:rPr>
          <w:rFonts w:cstheme="minorHAnsi"/>
        </w:rPr>
        <w:t>OpenCV</w:t>
      </w:r>
      <w:r w:rsidR="004A750C" w:rsidRPr="004A750C">
        <w:rPr>
          <w:rFonts w:cstheme="minorHAnsi"/>
          <w:i/>
        </w:rPr>
        <w:t xml:space="preserve"> </w:t>
      </w:r>
      <w:r w:rsidR="004A750C" w:rsidRPr="004A750C">
        <w:rPr>
          <w:rFonts w:cstheme="minorHAnsi"/>
        </w:rPr>
        <w:t xml:space="preserve">to access the two webcams, capture frames, </w:t>
      </w:r>
      <w:r w:rsidR="003D3871">
        <w:rPr>
          <w:rFonts w:cstheme="minorHAnsi"/>
        </w:rPr>
        <w:t>transform the frames from RGB to grayscale</w:t>
      </w:r>
      <w:r w:rsidR="004A750C" w:rsidRPr="004A750C">
        <w:rPr>
          <w:rFonts w:cstheme="minorHAnsi"/>
        </w:rPr>
        <w:t xml:space="preserve">, and save </w:t>
      </w:r>
      <w:r w:rsidR="003D3871">
        <w:rPr>
          <w:rFonts w:cstheme="minorHAnsi"/>
        </w:rPr>
        <w:t xml:space="preserve">the images. We </w:t>
      </w:r>
      <w:r w:rsidR="003D3871">
        <w:rPr>
          <w:rFonts w:cstheme="minorHAnsi"/>
        </w:rPr>
        <w:t xml:space="preserve">did </w:t>
      </w:r>
      <w:r w:rsidR="003D3871" w:rsidRPr="004A750C">
        <w:rPr>
          <w:rFonts w:cstheme="minorHAnsi"/>
        </w:rPr>
        <w:t>no</w:t>
      </w:r>
      <w:r w:rsidR="003D3871">
        <w:rPr>
          <w:rFonts w:cstheme="minorHAnsi"/>
        </w:rPr>
        <w:t>t use any of</w:t>
      </w:r>
      <w:r w:rsidR="003D3871" w:rsidRPr="004A750C">
        <w:rPr>
          <w:rFonts w:cstheme="minorHAnsi"/>
        </w:rPr>
        <w:t xml:space="preserve"> </w:t>
      </w:r>
      <w:r w:rsidR="003D3871" w:rsidRPr="001F5400">
        <w:rPr>
          <w:rFonts w:cstheme="minorHAnsi"/>
        </w:rPr>
        <w:t>OpenCV</w:t>
      </w:r>
      <w:r w:rsidR="003D3871">
        <w:rPr>
          <w:rFonts w:cstheme="minorHAnsi"/>
        </w:rPr>
        <w:t>’s</w:t>
      </w:r>
      <w:r w:rsidR="003D3871" w:rsidRPr="004A750C">
        <w:rPr>
          <w:rFonts w:cstheme="minorHAnsi"/>
          <w:i/>
        </w:rPr>
        <w:t xml:space="preserve"> </w:t>
      </w:r>
      <w:r w:rsidR="003D3871" w:rsidRPr="004A750C">
        <w:rPr>
          <w:rFonts w:cstheme="minorHAnsi"/>
        </w:rPr>
        <w:t>algorithms</w:t>
      </w:r>
      <w:r w:rsidR="003D3871">
        <w:rPr>
          <w:rFonts w:cstheme="minorHAnsi"/>
        </w:rPr>
        <w:t xml:space="preserve"> or CUD</w:t>
      </w:r>
      <w:r w:rsidR="00031C0A">
        <w:rPr>
          <w:rFonts w:cstheme="minorHAnsi"/>
        </w:rPr>
        <w:t>A</w:t>
      </w:r>
      <w:r w:rsidR="003D3871">
        <w:rPr>
          <w:rFonts w:cstheme="minorHAnsi"/>
        </w:rPr>
        <w:t xml:space="preserve"> implementations</w:t>
      </w:r>
      <w:r w:rsidR="003D3871" w:rsidRPr="004A750C">
        <w:rPr>
          <w:rFonts w:cstheme="minorHAnsi"/>
        </w:rPr>
        <w:t>.</w:t>
      </w:r>
      <w:r w:rsidR="003D3871" w:rsidRPr="003D3871">
        <w:rPr>
          <w:rFonts w:eastAsia="Times New Roman" w:cstheme="minorHAnsi"/>
        </w:rPr>
        <w:t xml:space="preserve"> </w:t>
      </w:r>
      <w:r w:rsidR="003D3871">
        <w:rPr>
          <w:rFonts w:eastAsia="Times New Roman" w:cstheme="minorHAnsi"/>
        </w:rPr>
        <w:t>The f</w:t>
      </w:r>
      <w:r w:rsidR="003D3871" w:rsidRPr="004A750C">
        <w:rPr>
          <w:rFonts w:eastAsia="Times New Roman" w:cstheme="minorHAnsi"/>
        </w:rPr>
        <w:t xml:space="preserve">rames were stored in </w:t>
      </w:r>
      <w:r w:rsidR="003D3871" w:rsidRPr="004A750C">
        <w:rPr>
          <w:rFonts w:eastAsia="Times New Roman" w:cstheme="minorHAnsi"/>
          <w:color w:val="000000"/>
        </w:rPr>
        <w:t xml:space="preserve">separate </w:t>
      </w:r>
      <w:r w:rsidR="00031C0A">
        <w:rPr>
          <w:rFonts w:eastAsia="Times New Roman" w:cstheme="minorHAnsi"/>
          <w:color w:val="000000"/>
        </w:rPr>
        <w:t>obstacle and no obstacle folders</w:t>
      </w:r>
      <w:r w:rsidR="003D3871">
        <w:rPr>
          <w:rFonts w:eastAsia="Times New Roman" w:cstheme="minorHAnsi"/>
          <w:color w:val="000000"/>
        </w:rPr>
        <w:t xml:space="preserve">, </w:t>
      </w:r>
      <w:r w:rsidR="00031C0A">
        <w:rPr>
          <w:rFonts w:eastAsia="Times New Roman" w:cstheme="minorHAnsi"/>
          <w:color w:val="000000"/>
        </w:rPr>
        <w:t xml:space="preserve">with each of these containing </w:t>
      </w:r>
      <w:r w:rsidR="003D3871">
        <w:rPr>
          <w:rFonts w:eastAsia="Times New Roman" w:cstheme="minorHAnsi"/>
          <w:color w:val="000000"/>
        </w:rPr>
        <w:t xml:space="preserve">separate folders </w:t>
      </w:r>
      <w:r w:rsidR="003D3871" w:rsidRPr="004A750C">
        <w:rPr>
          <w:rFonts w:eastAsia="Times New Roman" w:cstheme="minorHAnsi"/>
          <w:color w:val="000000"/>
        </w:rPr>
        <w:t xml:space="preserve">for </w:t>
      </w:r>
      <w:r w:rsidR="00031C0A">
        <w:rPr>
          <w:rFonts w:eastAsia="Times New Roman" w:cstheme="minorHAnsi"/>
          <w:color w:val="000000"/>
        </w:rPr>
        <w:t>left and right images</w:t>
      </w:r>
      <w:r w:rsidR="003D3871" w:rsidRPr="004A750C">
        <w:rPr>
          <w:rFonts w:eastAsia="Times New Roman" w:cstheme="minorHAnsi"/>
          <w:color w:val="000000"/>
        </w:rPr>
        <w:t xml:space="preserve">. </w:t>
      </w:r>
      <w:r w:rsidR="003D3871">
        <w:rPr>
          <w:rFonts w:eastAsia="Times New Roman" w:cstheme="minorHAnsi"/>
          <w:color w:val="000000"/>
        </w:rPr>
        <w:t>Therefore, we used a total of f</w:t>
      </w:r>
      <w:r w:rsidR="003D3871" w:rsidRPr="004A750C">
        <w:rPr>
          <w:rFonts w:eastAsia="Times New Roman" w:cstheme="minorHAnsi"/>
          <w:color w:val="000000"/>
        </w:rPr>
        <w:t>our folders.</w:t>
      </w:r>
      <w:r w:rsidR="004A750C" w:rsidRPr="004A750C">
        <w:rPr>
          <w:rFonts w:cstheme="minorHAnsi"/>
        </w:rPr>
        <w:t xml:space="preserve"> The frame capturing process was done using </w:t>
      </w:r>
      <w:r w:rsidR="00CD7433">
        <w:rPr>
          <w:rFonts w:cstheme="minorHAnsi"/>
        </w:rPr>
        <w:t xml:space="preserve">a single </w:t>
      </w:r>
      <w:r w:rsidR="004A750C" w:rsidRPr="004A750C">
        <w:rPr>
          <w:rFonts w:cstheme="minorHAnsi"/>
        </w:rPr>
        <w:t xml:space="preserve">Python script. </w:t>
      </w:r>
      <w:r w:rsidR="00CD7433">
        <w:rPr>
          <w:rFonts w:cstheme="minorHAnsi"/>
        </w:rPr>
        <w:t>At the start of each run the Python script</w:t>
      </w:r>
      <w:r w:rsidR="004A750C" w:rsidRPr="004A750C">
        <w:rPr>
          <w:rFonts w:cstheme="minorHAnsi"/>
        </w:rPr>
        <w:t xml:space="preserve"> asked the user whethe</w:t>
      </w:r>
      <w:r w:rsidR="00CD7433">
        <w:rPr>
          <w:rFonts w:cstheme="minorHAnsi"/>
        </w:rPr>
        <w:t>r obstacles were being recorded</w:t>
      </w:r>
      <w:r w:rsidR="004A750C" w:rsidRPr="004A750C">
        <w:rPr>
          <w:rFonts w:cstheme="minorHAnsi"/>
        </w:rPr>
        <w:t xml:space="preserve"> and which run the user was performing. The script would then </w:t>
      </w:r>
      <w:r w:rsidR="00CD7433">
        <w:rPr>
          <w:rFonts w:cstheme="minorHAnsi"/>
        </w:rPr>
        <w:t>use</w:t>
      </w:r>
      <w:r w:rsidR="004A750C" w:rsidRPr="004A750C">
        <w:rPr>
          <w:rFonts w:cstheme="minorHAnsi"/>
        </w:rPr>
        <w:t xml:space="preserve"> </w:t>
      </w:r>
      <w:r w:rsidR="004A750C" w:rsidRPr="00CD7433">
        <w:rPr>
          <w:rFonts w:cstheme="minorHAnsi"/>
        </w:rPr>
        <w:t>OpenCV</w:t>
      </w:r>
      <w:r w:rsidR="004A750C" w:rsidRPr="004A750C">
        <w:rPr>
          <w:rFonts w:cstheme="minorHAnsi"/>
        </w:rPr>
        <w:t xml:space="preserve"> </w:t>
      </w:r>
      <w:r w:rsidR="00CD7433">
        <w:rPr>
          <w:rFonts w:cstheme="minorHAnsi"/>
        </w:rPr>
        <w:t>to continually capture</w:t>
      </w:r>
      <w:r w:rsidR="004A750C" w:rsidRPr="004A750C">
        <w:rPr>
          <w:rFonts w:cstheme="minorHAnsi"/>
        </w:rPr>
        <w:t xml:space="preserve"> frames from the two webcams using </w:t>
      </w:r>
      <w:r w:rsidR="00CD7433">
        <w:rPr>
          <w:rFonts w:cstheme="minorHAnsi"/>
        </w:rPr>
        <w:t xml:space="preserve">the </w:t>
      </w:r>
      <w:r w:rsidR="004A750C" w:rsidRPr="004A750C">
        <w:rPr>
          <w:rFonts w:cstheme="minorHAnsi"/>
          <w:i/>
        </w:rPr>
        <w:t>VideoCapture.read()</w:t>
      </w:r>
      <w:r w:rsidR="00CD7433">
        <w:rPr>
          <w:rFonts w:cstheme="minorHAnsi"/>
          <w:i/>
        </w:rPr>
        <w:t xml:space="preserve"> </w:t>
      </w:r>
      <w:r w:rsidR="00CD7433">
        <w:rPr>
          <w:rFonts w:cstheme="minorHAnsi"/>
        </w:rPr>
        <w:t>function</w:t>
      </w:r>
      <w:r w:rsidR="004A750C" w:rsidRPr="004A750C">
        <w:rPr>
          <w:rFonts w:cstheme="minorHAnsi"/>
        </w:rPr>
        <w:t xml:space="preserve">. The frames were </w:t>
      </w:r>
      <w:r w:rsidR="002F4ECB">
        <w:rPr>
          <w:rFonts w:cstheme="minorHAnsi"/>
        </w:rPr>
        <w:t>transformed to grayscale</w:t>
      </w:r>
      <w:r w:rsidR="00031C0A">
        <w:rPr>
          <w:rFonts w:cstheme="minorHAnsi"/>
        </w:rPr>
        <w:t xml:space="preserve"> images</w:t>
      </w:r>
      <w:r w:rsidR="004A750C" w:rsidRPr="004A750C">
        <w:rPr>
          <w:rFonts w:cstheme="minorHAnsi"/>
        </w:rPr>
        <w:t xml:space="preserve"> using the </w:t>
      </w:r>
      <w:r w:rsidR="002F4ECB">
        <w:rPr>
          <w:rFonts w:cstheme="minorHAnsi"/>
        </w:rPr>
        <w:t xml:space="preserve">OpenCV </w:t>
      </w:r>
      <w:r w:rsidR="004A750C" w:rsidRPr="004A750C">
        <w:rPr>
          <w:rFonts w:cstheme="minorHAnsi"/>
        </w:rPr>
        <w:t xml:space="preserve">function </w:t>
      </w:r>
      <w:proofErr w:type="gramStart"/>
      <w:r w:rsidR="004A750C" w:rsidRPr="004A750C">
        <w:rPr>
          <w:rFonts w:cstheme="minorHAnsi"/>
          <w:i/>
        </w:rPr>
        <w:t>cvtColor(</w:t>
      </w:r>
      <w:proofErr w:type="gramEnd"/>
      <w:r w:rsidR="004A750C" w:rsidRPr="004A750C">
        <w:rPr>
          <w:rFonts w:cstheme="minorHAnsi"/>
          <w:i/>
        </w:rPr>
        <w:t>)</w:t>
      </w:r>
      <w:r w:rsidR="004A750C" w:rsidRPr="004A750C">
        <w:rPr>
          <w:rFonts w:cstheme="minorHAnsi"/>
        </w:rPr>
        <w:t>. All frames were then saved, including frame and run numbers, into the designated folders</w:t>
      </w:r>
      <w:r w:rsidR="002F4ECB">
        <w:rPr>
          <w:rFonts w:cstheme="minorHAnsi"/>
        </w:rPr>
        <w:t xml:space="preserve"> using the</w:t>
      </w:r>
      <w:r w:rsidR="004A750C" w:rsidRPr="004A750C">
        <w:rPr>
          <w:rFonts w:cstheme="minorHAnsi"/>
        </w:rPr>
        <w:t xml:space="preserve"> </w:t>
      </w:r>
      <w:proofErr w:type="gramStart"/>
      <w:r w:rsidR="004A750C" w:rsidRPr="004A750C">
        <w:rPr>
          <w:rFonts w:cstheme="minorHAnsi"/>
          <w:i/>
        </w:rPr>
        <w:t>imwrite(</w:t>
      </w:r>
      <w:proofErr w:type="gramEnd"/>
      <w:r w:rsidR="004A750C" w:rsidRPr="004A750C">
        <w:rPr>
          <w:rFonts w:cstheme="minorHAnsi"/>
          <w:i/>
        </w:rPr>
        <w:t>)</w:t>
      </w:r>
      <w:r w:rsidR="004A750C" w:rsidRPr="004A750C">
        <w:rPr>
          <w:rFonts w:cstheme="minorHAnsi"/>
        </w:rPr>
        <w:t xml:space="preserve"> </w:t>
      </w:r>
      <w:r w:rsidR="002F4ECB">
        <w:rPr>
          <w:rFonts w:cstheme="minorHAnsi"/>
        </w:rPr>
        <w:t>function.</w:t>
      </w:r>
      <w:r w:rsidR="00E24C08">
        <w:rPr>
          <w:rFonts w:cstheme="minorHAnsi"/>
        </w:rPr>
        <w:t xml:space="preserve"> </w:t>
      </w:r>
      <w:r w:rsidR="004A750C" w:rsidRPr="004A750C">
        <w:rPr>
          <w:rFonts w:cstheme="minorHAnsi"/>
        </w:rPr>
        <w:t>Full code implementation, along with comments, can be accessed on GitHub</w:t>
      </w:r>
      <w:r w:rsidR="00031C0A">
        <w:rPr>
          <w:rFonts w:cstheme="minorHAnsi"/>
        </w:rPr>
        <w:t xml:space="preserve"> [3]</w:t>
      </w:r>
      <w:r w:rsidR="004A750C" w:rsidRPr="004A750C">
        <w:rPr>
          <w:rFonts w:cstheme="minorHAnsi"/>
        </w:rPr>
        <w:t>.</w:t>
      </w:r>
      <w:r w:rsidR="004A750C">
        <w:rPr>
          <w:rFonts w:cstheme="minorHAnsi"/>
        </w:rPr>
        <w:t xml:space="preserve"> </w:t>
      </w:r>
    </w:p>
    <w:p w:rsidR="00F15E55" w:rsidRPr="00565B50" w:rsidRDefault="00F15E55" w:rsidP="00232F09">
      <w:pPr>
        <w:rPr>
          <w:rFonts w:eastAsia="Times New Roman" w:cstheme="minorHAnsi"/>
          <w:color w:val="000000"/>
        </w:rPr>
      </w:pPr>
    </w:p>
    <w:p w:rsidR="00F15E55" w:rsidRPr="00565B50" w:rsidRDefault="00F15E55" w:rsidP="00232F09">
      <w:pPr>
        <w:pStyle w:val="ListParagraph"/>
        <w:numPr>
          <w:ilvl w:val="0"/>
          <w:numId w:val="25"/>
        </w:numPr>
        <w:rPr>
          <w:rFonts w:eastAsia="Times New Roman" w:cstheme="minorHAnsi"/>
          <w:i/>
          <w:color w:val="000000"/>
        </w:rPr>
      </w:pPr>
      <w:r w:rsidRPr="00565B50">
        <w:rPr>
          <w:rFonts w:eastAsia="Times New Roman" w:cstheme="minorHAnsi"/>
          <w:i/>
          <w:color w:val="000000"/>
        </w:rPr>
        <w:t>Using the Rover</w:t>
      </w:r>
    </w:p>
    <w:p w:rsidR="00FA6240" w:rsidRDefault="00DB46E3" w:rsidP="004C23CE">
      <w:pPr>
        <w:jc w:val="both"/>
        <w:rPr>
          <w:rFonts w:cstheme="minorHAnsi"/>
        </w:rPr>
      </w:pPr>
      <w:bookmarkStart w:id="1" w:name="_Hlk532283559"/>
      <w:r w:rsidRPr="00565B50">
        <w:rPr>
          <w:rFonts w:cstheme="minorHAnsi"/>
        </w:rPr>
        <w:t xml:space="preserve">Each </w:t>
      </w:r>
      <w:r w:rsidR="0018210D">
        <w:rPr>
          <w:rFonts w:cstheme="minorHAnsi"/>
        </w:rPr>
        <w:t xml:space="preserve">continual data capturing </w:t>
      </w:r>
      <w:r w:rsidRPr="00565B50">
        <w:rPr>
          <w:rFonts w:cstheme="minorHAnsi"/>
        </w:rPr>
        <w:t xml:space="preserve">iteration for the rover was recorded as a run. </w:t>
      </w:r>
      <w:r w:rsidR="009972DA">
        <w:rPr>
          <w:rFonts w:cstheme="minorHAnsi"/>
        </w:rPr>
        <w:t xml:space="preserve">Runs </w:t>
      </w:r>
      <w:r w:rsidRPr="00565B50">
        <w:rPr>
          <w:rFonts w:cstheme="minorHAnsi"/>
        </w:rPr>
        <w:t xml:space="preserve">were conducted in two separate locations on Texas A&amp;M’s campus; first the </w:t>
      </w:r>
      <w:r w:rsidRPr="00565B50">
        <w:rPr>
          <w:rFonts w:eastAsia="Times New Roman" w:cstheme="minorHAnsi"/>
          <w:color w:val="000000"/>
        </w:rPr>
        <w:t>Zachry Engineering Education Complex’s second floor side hallway, and second the Engineering Quad.</w:t>
      </w:r>
      <w:r w:rsidR="00476C94">
        <w:rPr>
          <w:rFonts w:eastAsia="Times New Roman" w:cstheme="minorHAnsi"/>
          <w:color w:val="000000"/>
        </w:rPr>
        <w:t xml:space="preserve"> </w:t>
      </w:r>
      <w:r w:rsidR="00476C94" w:rsidRPr="00565B50">
        <w:rPr>
          <w:rFonts w:cstheme="minorHAnsi"/>
        </w:rPr>
        <w:t>Having a combination of indoor and outdoor environments would enable a more robust model</w:t>
      </w:r>
      <w:r w:rsidR="00476C94">
        <w:rPr>
          <w:rFonts w:cstheme="minorHAnsi"/>
        </w:rPr>
        <w:t xml:space="preserve"> due </w:t>
      </w:r>
      <w:r w:rsidR="00FA6240">
        <w:rPr>
          <w:rFonts w:cstheme="minorHAnsi"/>
        </w:rPr>
        <w:t xml:space="preserve">to </w:t>
      </w:r>
      <w:r w:rsidR="00476C94" w:rsidRPr="00565B50">
        <w:rPr>
          <w:rFonts w:cstheme="minorHAnsi"/>
        </w:rPr>
        <w:t>variations in lighting conditions, surface</w:t>
      </w:r>
      <w:r w:rsidR="00476C94">
        <w:rPr>
          <w:rFonts w:cstheme="minorHAnsi"/>
        </w:rPr>
        <w:t xml:space="preserve"> </w:t>
      </w:r>
      <w:r w:rsidR="00476C94" w:rsidRPr="00565B50">
        <w:rPr>
          <w:rFonts w:cstheme="minorHAnsi"/>
        </w:rPr>
        <w:t>reflections, building structures, and projected path perception.</w:t>
      </w:r>
      <w:r w:rsidRPr="00565B50">
        <w:rPr>
          <w:rFonts w:cstheme="minorHAnsi"/>
        </w:rPr>
        <w:t xml:space="preserve"> </w:t>
      </w:r>
      <w:r w:rsidR="00FA6240" w:rsidRPr="00565B50">
        <w:rPr>
          <w:rFonts w:cstheme="minorHAnsi"/>
        </w:rPr>
        <w:t>For the indoor portion, an empty hallway was chosen withi</w:t>
      </w:r>
      <w:r w:rsidR="00FA6240">
        <w:rPr>
          <w:rFonts w:cstheme="minorHAnsi"/>
        </w:rPr>
        <w:t xml:space="preserve">n the Zachry education complex to reduce </w:t>
      </w:r>
      <w:r w:rsidR="00FA6240" w:rsidRPr="00565B50">
        <w:rPr>
          <w:rFonts w:cstheme="minorHAnsi"/>
        </w:rPr>
        <w:t>foot traffic.</w:t>
      </w:r>
      <w:r w:rsidR="00FA6240">
        <w:rPr>
          <w:rFonts w:cstheme="minorHAnsi"/>
        </w:rPr>
        <w:t xml:space="preserve"> </w:t>
      </w:r>
      <w:r w:rsidR="00FA6240" w:rsidRPr="00565B50">
        <w:rPr>
          <w:rFonts w:cstheme="minorHAnsi"/>
        </w:rPr>
        <w:t xml:space="preserve">For the outdoor portion, runs were made at the </w:t>
      </w:r>
      <w:r w:rsidR="00FA6240">
        <w:rPr>
          <w:rFonts w:cstheme="minorHAnsi"/>
        </w:rPr>
        <w:t>E</w:t>
      </w:r>
      <w:r w:rsidR="00FA6240" w:rsidRPr="00565B50">
        <w:rPr>
          <w:rFonts w:cstheme="minorHAnsi"/>
        </w:rPr>
        <w:t xml:space="preserve">ngineering </w:t>
      </w:r>
      <w:r w:rsidR="00FA6240">
        <w:rPr>
          <w:rFonts w:cstheme="minorHAnsi"/>
        </w:rPr>
        <w:t>Q</w:t>
      </w:r>
      <w:r w:rsidR="00FA6240" w:rsidRPr="00565B50">
        <w:rPr>
          <w:rFonts w:cstheme="minorHAnsi"/>
        </w:rPr>
        <w:t>uad</w:t>
      </w:r>
      <w:r w:rsidR="00FA6240">
        <w:rPr>
          <w:rFonts w:cstheme="minorHAnsi"/>
        </w:rPr>
        <w:t xml:space="preserve"> due to its proximity </w:t>
      </w:r>
      <w:r w:rsidR="00FA6240" w:rsidRPr="00565B50">
        <w:rPr>
          <w:rFonts w:cstheme="minorHAnsi"/>
        </w:rPr>
        <w:t xml:space="preserve">to </w:t>
      </w:r>
      <w:r w:rsidR="00FA6240">
        <w:rPr>
          <w:rFonts w:cstheme="minorHAnsi"/>
        </w:rPr>
        <w:t xml:space="preserve">the </w:t>
      </w:r>
      <w:r w:rsidR="00FA6240" w:rsidRPr="00565B50">
        <w:rPr>
          <w:rFonts w:cstheme="minorHAnsi"/>
        </w:rPr>
        <w:t>Wisen</w:t>
      </w:r>
      <w:r w:rsidR="00FA6240">
        <w:rPr>
          <w:rFonts w:cstheme="minorHAnsi"/>
        </w:rPr>
        <w:t>b</w:t>
      </w:r>
      <w:r w:rsidR="00FA6240" w:rsidRPr="00565B50">
        <w:rPr>
          <w:rFonts w:cstheme="minorHAnsi"/>
        </w:rPr>
        <w:t xml:space="preserve">aker building </w:t>
      </w:r>
      <w:r w:rsidR="00FA6240">
        <w:rPr>
          <w:rFonts w:cstheme="minorHAnsi"/>
        </w:rPr>
        <w:t xml:space="preserve">where the </w:t>
      </w:r>
      <w:r w:rsidR="00FA6240" w:rsidRPr="00565B50">
        <w:rPr>
          <w:rFonts w:cstheme="minorHAnsi"/>
        </w:rPr>
        <w:t xml:space="preserve">rover </w:t>
      </w:r>
      <w:r w:rsidR="00FA6240">
        <w:rPr>
          <w:rFonts w:cstheme="minorHAnsi"/>
        </w:rPr>
        <w:t xml:space="preserve">could </w:t>
      </w:r>
      <w:r w:rsidR="00FA6240" w:rsidRPr="00565B50">
        <w:rPr>
          <w:rFonts w:cstheme="minorHAnsi"/>
        </w:rPr>
        <w:t>be repaired</w:t>
      </w:r>
      <w:r w:rsidR="00FA6240">
        <w:rPr>
          <w:rFonts w:cstheme="minorHAnsi"/>
        </w:rPr>
        <w:t xml:space="preserve"> if needed</w:t>
      </w:r>
      <w:r w:rsidR="00FA6240" w:rsidRPr="00565B50">
        <w:rPr>
          <w:rFonts w:cstheme="minorHAnsi"/>
        </w:rPr>
        <w:t>.</w:t>
      </w:r>
      <w:r w:rsidR="004C23CE">
        <w:rPr>
          <w:rFonts w:cstheme="minorHAnsi"/>
        </w:rPr>
        <w:t xml:space="preserve"> The E</w:t>
      </w:r>
      <w:r w:rsidR="004C23CE" w:rsidRPr="00565B50">
        <w:rPr>
          <w:rFonts w:cstheme="minorHAnsi"/>
        </w:rPr>
        <w:t xml:space="preserve">ngineering </w:t>
      </w:r>
      <w:r w:rsidR="004C23CE">
        <w:rPr>
          <w:rFonts w:cstheme="minorHAnsi"/>
        </w:rPr>
        <w:t>Quad also offered</w:t>
      </w:r>
      <w:r w:rsidR="004C23CE" w:rsidRPr="00565B50">
        <w:rPr>
          <w:rFonts w:cstheme="minorHAnsi"/>
        </w:rPr>
        <w:t xml:space="preserve"> standard objects </w:t>
      </w:r>
      <w:r w:rsidR="004C23CE">
        <w:rPr>
          <w:rFonts w:cstheme="minorHAnsi"/>
        </w:rPr>
        <w:t xml:space="preserve">for a </w:t>
      </w:r>
      <w:r w:rsidR="004C23CE" w:rsidRPr="00565B50">
        <w:rPr>
          <w:rFonts w:cstheme="minorHAnsi"/>
        </w:rPr>
        <w:t xml:space="preserve">set as obstacles </w:t>
      </w:r>
      <w:r w:rsidR="004F3F5D" w:rsidRPr="00565B50">
        <w:rPr>
          <w:rFonts w:cstheme="minorHAnsi"/>
        </w:rPr>
        <w:t>(light</w:t>
      </w:r>
      <w:r w:rsidR="004C23CE" w:rsidRPr="00565B50">
        <w:rPr>
          <w:rFonts w:cstheme="minorHAnsi"/>
        </w:rPr>
        <w:t xml:space="preserve"> pole, fire hydrant, etc..). All runs had the same lighting and weather conditions, which means no weather abnormalities could change model training behavior. Unfortunately, the location had a large </w:t>
      </w:r>
      <w:r w:rsidR="004C23CE">
        <w:rPr>
          <w:rFonts w:cstheme="minorHAnsi"/>
        </w:rPr>
        <w:t xml:space="preserve">amount of </w:t>
      </w:r>
      <w:r w:rsidR="004C23CE" w:rsidRPr="00565B50">
        <w:rPr>
          <w:rFonts w:cstheme="minorHAnsi"/>
        </w:rPr>
        <w:t xml:space="preserve">foot traffic during the data collection session. Some runs had to be restarted </w:t>
      </w:r>
      <w:proofErr w:type="gramStart"/>
      <w:r w:rsidR="004C23CE" w:rsidRPr="00565B50">
        <w:rPr>
          <w:rFonts w:cstheme="minorHAnsi"/>
        </w:rPr>
        <w:t>in order to</w:t>
      </w:r>
      <w:proofErr w:type="gramEnd"/>
      <w:r w:rsidR="004C23CE" w:rsidRPr="00565B50">
        <w:rPr>
          <w:rFonts w:cstheme="minorHAnsi"/>
        </w:rPr>
        <w:t xml:space="preserve"> ensure clean data samples.</w:t>
      </w:r>
    </w:p>
    <w:p w:rsidR="009972DA" w:rsidRDefault="009972DA" w:rsidP="00DB46E3">
      <w:pPr>
        <w:jc w:val="both"/>
        <w:rPr>
          <w:rFonts w:cstheme="minorHAnsi"/>
        </w:rPr>
      </w:pPr>
    </w:p>
    <w:p w:rsidR="00DB46E3" w:rsidRPr="00565B50" w:rsidRDefault="00DB46E3" w:rsidP="00DB46E3">
      <w:pPr>
        <w:jc w:val="both"/>
        <w:rPr>
          <w:rFonts w:cstheme="minorHAnsi"/>
        </w:rPr>
      </w:pPr>
      <w:r w:rsidRPr="00565B50">
        <w:rPr>
          <w:rFonts w:cstheme="minorHAnsi"/>
        </w:rPr>
        <w:lastRenderedPageBreak/>
        <w:t>Runs with obstacles lasted approximately 30 seconds to complete, while no obstacle runs lasted approximately 20 seconds.</w:t>
      </w:r>
      <w:bookmarkEnd w:id="1"/>
      <w:r w:rsidR="009972DA">
        <w:rPr>
          <w:rFonts w:cstheme="minorHAnsi"/>
        </w:rPr>
        <w:t xml:space="preserve"> </w:t>
      </w:r>
      <w:r w:rsidR="00771CA6">
        <w:rPr>
          <w:rFonts w:cstheme="minorHAnsi"/>
        </w:rPr>
        <w:t xml:space="preserve">We used </w:t>
      </w:r>
      <w:r w:rsidRPr="00565B50">
        <w:rPr>
          <w:rFonts w:cstheme="minorHAnsi"/>
        </w:rPr>
        <w:t xml:space="preserve">10 objects as obstacles </w:t>
      </w:r>
      <w:r w:rsidR="00771CA6">
        <w:rPr>
          <w:rFonts w:cstheme="minorHAnsi"/>
        </w:rPr>
        <w:t>and placed them in front of the rover’s path</w:t>
      </w:r>
      <w:r w:rsidRPr="00565B50">
        <w:rPr>
          <w:rFonts w:cstheme="minorHAnsi"/>
        </w:rPr>
        <w:t>. The obstacles used v</w:t>
      </w:r>
      <w:r w:rsidR="00771CA6">
        <w:rPr>
          <w:rFonts w:cstheme="minorHAnsi"/>
        </w:rPr>
        <w:t>aried in size, length, material</w:t>
      </w:r>
      <w:r w:rsidRPr="00565B50">
        <w:rPr>
          <w:rFonts w:cstheme="minorHAnsi"/>
        </w:rPr>
        <w:t xml:space="preserve">, and reflectivity. This </w:t>
      </w:r>
      <w:r w:rsidR="00771CA6">
        <w:rPr>
          <w:rFonts w:cstheme="minorHAnsi"/>
        </w:rPr>
        <w:t>was done</w:t>
      </w:r>
      <w:r w:rsidRPr="00565B50">
        <w:rPr>
          <w:rFonts w:cstheme="minorHAnsi"/>
        </w:rPr>
        <w:t xml:space="preserve"> to ensure a wide variance in </w:t>
      </w:r>
      <w:r w:rsidR="00771CA6">
        <w:rPr>
          <w:rFonts w:cstheme="minorHAnsi"/>
        </w:rPr>
        <w:t xml:space="preserve">the </w:t>
      </w:r>
      <w:r w:rsidRPr="00565B50">
        <w:rPr>
          <w:rFonts w:cstheme="minorHAnsi"/>
        </w:rPr>
        <w:t xml:space="preserve">data collected. The following items were </w:t>
      </w:r>
      <w:r w:rsidR="00771CA6">
        <w:rPr>
          <w:rFonts w:cstheme="minorHAnsi"/>
        </w:rPr>
        <w:t xml:space="preserve">used as </w:t>
      </w:r>
      <w:r w:rsidRPr="00565B50">
        <w:rPr>
          <w:rFonts w:cstheme="minorHAnsi"/>
        </w:rPr>
        <w:t>obstacles:</w:t>
      </w:r>
    </w:p>
    <w:p w:rsidR="00DB46E3" w:rsidRPr="00565B50" w:rsidRDefault="00771CA6" w:rsidP="00DB46E3">
      <w:pPr>
        <w:numPr>
          <w:ilvl w:val="0"/>
          <w:numId w:val="40"/>
        </w:numPr>
        <w:spacing w:line="276" w:lineRule="auto"/>
        <w:rPr>
          <w:rFonts w:cstheme="minorHAnsi"/>
        </w:rPr>
      </w:pPr>
      <w:r>
        <w:rPr>
          <w:rFonts w:cstheme="minorHAnsi"/>
        </w:rPr>
        <w:t>Two metal water bottles</w:t>
      </w:r>
    </w:p>
    <w:p w:rsidR="00DB46E3" w:rsidRPr="00565B50" w:rsidRDefault="00771CA6" w:rsidP="00DB46E3">
      <w:pPr>
        <w:numPr>
          <w:ilvl w:val="0"/>
          <w:numId w:val="40"/>
        </w:numPr>
        <w:spacing w:line="276" w:lineRule="auto"/>
        <w:rPr>
          <w:rFonts w:cstheme="minorHAnsi"/>
        </w:rPr>
      </w:pPr>
      <w:r>
        <w:rPr>
          <w:rFonts w:cstheme="minorHAnsi"/>
        </w:rPr>
        <w:t>Matte black backpack</w:t>
      </w:r>
    </w:p>
    <w:p w:rsidR="00DB46E3" w:rsidRPr="00565B50" w:rsidRDefault="00DB46E3" w:rsidP="00DB46E3">
      <w:pPr>
        <w:numPr>
          <w:ilvl w:val="0"/>
          <w:numId w:val="40"/>
        </w:numPr>
        <w:spacing w:line="276" w:lineRule="auto"/>
        <w:rPr>
          <w:rFonts w:cstheme="minorHAnsi"/>
        </w:rPr>
      </w:pPr>
      <w:r w:rsidRPr="00565B50">
        <w:rPr>
          <w:rFonts w:cstheme="minorHAnsi"/>
        </w:rPr>
        <w:t>Brig</w:t>
      </w:r>
      <w:r w:rsidR="00771CA6">
        <w:rPr>
          <w:rFonts w:cstheme="minorHAnsi"/>
        </w:rPr>
        <w:t>ht yellow cotton-textured chair</w:t>
      </w:r>
    </w:p>
    <w:p w:rsidR="00DB46E3" w:rsidRPr="00565B50" w:rsidRDefault="00771CA6" w:rsidP="00DB46E3">
      <w:pPr>
        <w:numPr>
          <w:ilvl w:val="0"/>
          <w:numId w:val="40"/>
        </w:numPr>
        <w:spacing w:line="276" w:lineRule="auto"/>
        <w:rPr>
          <w:rFonts w:cstheme="minorHAnsi"/>
        </w:rPr>
      </w:pPr>
      <w:r>
        <w:rPr>
          <w:rFonts w:cstheme="minorHAnsi"/>
        </w:rPr>
        <w:t>Bright red metal fire hydrant</w:t>
      </w:r>
    </w:p>
    <w:p w:rsidR="00DB46E3" w:rsidRPr="00565B50" w:rsidRDefault="00DB46E3" w:rsidP="00DB46E3">
      <w:pPr>
        <w:numPr>
          <w:ilvl w:val="0"/>
          <w:numId w:val="40"/>
        </w:numPr>
        <w:spacing w:line="276" w:lineRule="auto"/>
        <w:rPr>
          <w:rFonts w:cstheme="minorHAnsi"/>
        </w:rPr>
      </w:pPr>
      <w:r w:rsidRPr="00565B50">
        <w:rPr>
          <w:rFonts w:cstheme="minorHAnsi"/>
        </w:rPr>
        <w:t>T</w:t>
      </w:r>
      <w:r w:rsidR="00771CA6">
        <w:rPr>
          <w:rFonts w:cstheme="minorHAnsi"/>
        </w:rPr>
        <w:t>wo reflective silver trash cans</w:t>
      </w:r>
    </w:p>
    <w:p w:rsidR="00DB46E3" w:rsidRPr="00565B50" w:rsidRDefault="00771CA6" w:rsidP="00DB46E3">
      <w:pPr>
        <w:numPr>
          <w:ilvl w:val="0"/>
          <w:numId w:val="40"/>
        </w:numPr>
        <w:spacing w:line="276" w:lineRule="auto"/>
        <w:rPr>
          <w:rFonts w:cstheme="minorHAnsi"/>
        </w:rPr>
      </w:pPr>
      <w:r>
        <w:rPr>
          <w:rFonts w:cstheme="minorHAnsi"/>
        </w:rPr>
        <w:t>Matte black light pole</w:t>
      </w:r>
    </w:p>
    <w:p w:rsidR="00DB46E3" w:rsidRPr="00565B50" w:rsidRDefault="00771CA6" w:rsidP="00DB46E3">
      <w:pPr>
        <w:numPr>
          <w:ilvl w:val="0"/>
          <w:numId w:val="40"/>
        </w:numPr>
        <w:spacing w:line="276" w:lineRule="auto"/>
        <w:rPr>
          <w:rFonts w:cstheme="minorHAnsi"/>
        </w:rPr>
      </w:pPr>
      <w:r>
        <w:rPr>
          <w:rFonts w:cstheme="minorHAnsi"/>
        </w:rPr>
        <w:t>H</w:t>
      </w:r>
      <w:r w:rsidR="00DB46E3" w:rsidRPr="00565B50">
        <w:rPr>
          <w:rFonts w:cstheme="minorHAnsi"/>
        </w:rPr>
        <w:t>uman being</w:t>
      </w:r>
    </w:p>
    <w:p w:rsidR="00DB46E3" w:rsidRPr="00565B50" w:rsidRDefault="00771CA6" w:rsidP="00DB46E3">
      <w:pPr>
        <w:numPr>
          <w:ilvl w:val="0"/>
          <w:numId w:val="40"/>
        </w:numPr>
        <w:spacing w:line="276" w:lineRule="auto"/>
        <w:rPr>
          <w:rFonts w:cstheme="minorHAnsi"/>
        </w:rPr>
      </w:pPr>
      <w:r>
        <w:rPr>
          <w:rFonts w:cstheme="minorHAnsi"/>
        </w:rPr>
        <w:t>Reflective multi-colored sign</w:t>
      </w:r>
    </w:p>
    <w:p w:rsidR="00DB46E3" w:rsidRPr="00565B50" w:rsidRDefault="00771CA6" w:rsidP="00DB46E3">
      <w:pPr>
        <w:numPr>
          <w:ilvl w:val="0"/>
          <w:numId w:val="40"/>
        </w:numPr>
        <w:spacing w:line="276" w:lineRule="auto"/>
        <w:rPr>
          <w:rFonts w:cstheme="minorHAnsi"/>
        </w:rPr>
      </w:pPr>
      <w:r>
        <w:rPr>
          <w:rFonts w:cstheme="minorHAnsi"/>
        </w:rPr>
        <w:t>T</w:t>
      </w:r>
      <w:r w:rsidR="00DB46E3" w:rsidRPr="00565B50">
        <w:rPr>
          <w:rFonts w:cstheme="minorHAnsi"/>
        </w:rPr>
        <w:t>hin bright ora</w:t>
      </w:r>
      <w:r>
        <w:rPr>
          <w:rFonts w:cstheme="minorHAnsi"/>
        </w:rPr>
        <w:t>nge road cone</w:t>
      </w:r>
    </w:p>
    <w:p w:rsidR="00DB46E3" w:rsidRPr="00565B50" w:rsidRDefault="00771CA6" w:rsidP="00DB46E3">
      <w:pPr>
        <w:numPr>
          <w:ilvl w:val="0"/>
          <w:numId w:val="40"/>
        </w:numPr>
        <w:spacing w:line="276" w:lineRule="auto"/>
        <w:rPr>
          <w:rFonts w:cstheme="minorHAnsi"/>
        </w:rPr>
      </w:pPr>
      <w:r>
        <w:rPr>
          <w:rFonts w:cstheme="minorHAnsi"/>
        </w:rPr>
        <w:t>Medium sized tree</w:t>
      </w:r>
    </w:p>
    <w:p w:rsidR="00DB46E3" w:rsidRDefault="00DB46E3" w:rsidP="00DB46E3">
      <w:pPr>
        <w:rPr>
          <w:rFonts w:cstheme="minorHAnsi"/>
        </w:rPr>
      </w:pPr>
    </w:p>
    <w:p w:rsidR="00FC65D9" w:rsidRDefault="00402AA2" w:rsidP="00476C94">
      <w:pPr>
        <w:jc w:val="both"/>
        <w:rPr>
          <w:rFonts w:cstheme="minorHAnsi"/>
        </w:rPr>
      </w:pPr>
      <w:r w:rsidRPr="00565B50">
        <w:rPr>
          <w:rFonts w:cstheme="minorHAnsi"/>
        </w:rPr>
        <w:t xml:space="preserve">Starting </w:t>
      </w:r>
      <w:r>
        <w:rPr>
          <w:rFonts w:cstheme="minorHAnsi"/>
        </w:rPr>
        <w:t xml:space="preserve">each </w:t>
      </w:r>
      <w:r w:rsidRPr="00565B50">
        <w:rPr>
          <w:rFonts w:cstheme="minorHAnsi"/>
        </w:rPr>
        <w:t xml:space="preserve">run the cameras would begin </w:t>
      </w:r>
      <w:r>
        <w:rPr>
          <w:rFonts w:cstheme="minorHAnsi"/>
        </w:rPr>
        <w:t>to continuously capture</w:t>
      </w:r>
      <w:r w:rsidRPr="00565B50">
        <w:rPr>
          <w:rFonts w:cstheme="minorHAnsi"/>
        </w:rPr>
        <w:t xml:space="preserve"> </w:t>
      </w:r>
      <w:r>
        <w:rPr>
          <w:rFonts w:cstheme="minorHAnsi"/>
        </w:rPr>
        <w:t xml:space="preserve">frames for approximately 15 meters. With this approach the rover would capture </w:t>
      </w:r>
      <w:r w:rsidRPr="00565B50">
        <w:rPr>
          <w:rFonts w:cstheme="minorHAnsi"/>
        </w:rPr>
        <w:t>obstacle</w:t>
      </w:r>
      <w:r>
        <w:rPr>
          <w:rFonts w:cstheme="minorHAnsi"/>
        </w:rPr>
        <w:t>s</w:t>
      </w:r>
      <w:r w:rsidRPr="00565B50">
        <w:rPr>
          <w:rFonts w:cstheme="minorHAnsi"/>
        </w:rPr>
        <w:t xml:space="preserve"> from </w:t>
      </w:r>
      <w:r>
        <w:rPr>
          <w:rFonts w:cstheme="minorHAnsi"/>
        </w:rPr>
        <w:t xml:space="preserve">various </w:t>
      </w:r>
      <w:r w:rsidRPr="00565B50">
        <w:rPr>
          <w:rFonts w:cstheme="minorHAnsi"/>
        </w:rPr>
        <w:t>distance</w:t>
      </w:r>
      <w:r>
        <w:rPr>
          <w:rFonts w:cstheme="minorHAnsi"/>
        </w:rPr>
        <w:t>s</w:t>
      </w:r>
      <w:r w:rsidRPr="00565B50">
        <w:rPr>
          <w:rFonts w:cstheme="minorHAnsi"/>
        </w:rPr>
        <w:t xml:space="preserve"> while the rover approached</w:t>
      </w:r>
      <w:r>
        <w:rPr>
          <w:rFonts w:cstheme="minorHAnsi"/>
        </w:rPr>
        <w:t>.</w:t>
      </w:r>
      <w:r w:rsidR="00DB46E3" w:rsidRPr="00565B50">
        <w:rPr>
          <w:rFonts w:cstheme="minorHAnsi"/>
        </w:rPr>
        <w:t xml:space="preserve"> </w:t>
      </w:r>
      <w:r>
        <w:rPr>
          <w:rFonts w:cstheme="minorHAnsi"/>
        </w:rPr>
        <w:t xml:space="preserve">Runs with obstacles </w:t>
      </w:r>
      <w:r w:rsidR="00DB46E3" w:rsidRPr="00565B50">
        <w:rPr>
          <w:rFonts w:cstheme="minorHAnsi"/>
        </w:rPr>
        <w:t xml:space="preserve">would end with </w:t>
      </w:r>
      <w:r>
        <w:rPr>
          <w:rFonts w:cstheme="minorHAnsi"/>
        </w:rPr>
        <w:t xml:space="preserve">the rover closely approaching the obstacle within 30 cm, and the cameras pointed closely towards the </w:t>
      </w:r>
      <w:r w:rsidR="00DB46E3" w:rsidRPr="00565B50">
        <w:rPr>
          <w:rFonts w:cstheme="minorHAnsi"/>
        </w:rPr>
        <w:t xml:space="preserve">object. </w:t>
      </w:r>
      <w:r>
        <w:rPr>
          <w:rFonts w:cstheme="minorHAnsi"/>
        </w:rPr>
        <w:t>Our hope is that c</w:t>
      </w:r>
      <w:r w:rsidR="00DB46E3" w:rsidRPr="00565B50">
        <w:rPr>
          <w:rFonts w:cstheme="minorHAnsi"/>
        </w:rPr>
        <w:t>apturing obstacle</w:t>
      </w:r>
      <w:r>
        <w:rPr>
          <w:rFonts w:cstheme="minorHAnsi"/>
        </w:rPr>
        <w:t>s</w:t>
      </w:r>
      <w:r w:rsidR="00DB46E3" w:rsidRPr="00565B50">
        <w:rPr>
          <w:rFonts w:cstheme="minorHAnsi"/>
        </w:rPr>
        <w:t xml:space="preserve"> from different distances </w:t>
      </w:r>
      <w:r>
        <w:rPr>
          <w:rFonts w:cstheme="minorHAnsi"/>
        </w:rPr>
        <w:t xml:space="preserve">would enable the </w:t>
      </w:r>
      <w:r w:rsidR="00DB46E3" w:rsidRPr="00565B50">
        <w:rPr>
          <w:rFonts w:cstheme="minorHAnsi"/>
        </w:rPr>
        <w:t xml:space="preserve">model </w:t>
      </w:r>
      <w:r>
        <w:rPr>
          <w:rFonts w:cstheme="minorHAnsi"/>
        </w:rPr>
        <w:t xml:space="preserve">to </w:t>
      </w:r>
      <w:r w:rsidR="00DB46E3" w:rsidRPr="00565B50">
        <w:rPr>
          <w:rFonts w:cstheme="minorHAnsi"/>
        </w:rPr>
        <w:t xml:space="preserve">learn an object’s volumetric size and location within the space it occupies. </w:t>
      </w:r>
      <w:r>
        <w:rPr>
          <w:rFonts w:cstheme="minorHAnsi"/>
        </w:rPr>
        <w:t xml:space="preserve">Runs without obstacles would be stopped after the rover had proceeded an appropriate distance. </w:t>
      </w:r>
    </w:p>
    <w:p w:rsidR="004F3F5D" w:rsidRDefault="004F3F5D" w:rsidP="00476C94">
      <w:pPr>
        <w:jc w:val="both"/>
        <w:rPr>
          <w:rFonts w:cstheme="minorHAnsi"/>
        </w:rPr>
      </w:pPr>
    </w:p>
    <w:p w:rsidR="00DB46E3" w:rsidRPr="00565B50" w:rsidRDefault="00402AA2" w:rsidP="00476C94">
      <w:pPr>
        <w:jc w:val="both"/>
        <w:rPr>
          <w:rFonts w:cstheme="minorHAnsi"/>
        </w:rPr>
      </w:pPr>
      <w:r>
        <w:rPr>
          <w:rFonts w:cstheme="minorHAnsi"/>
        </w:rPr>
        <w:t>In addition to capturing images with and without obstacles, we decided that obstacles placed far away from the rover should not yet be considered obstacles. Due to this, t</w:t>
      </w:r>
      <w:r w:rsidR="00DB46E3" w:rsidRPr="00565B50">
        <w:rPr>
          <w:rFonts w:cstheme="minorHAnsi"/>
        </w:rPr>
        <w:t xml:space="preserve">hese frames were </w:t>
      </w:r>
      <w:r w:rsidR="00476C94">
        <w:rPr>
          <w:rFonts w:cstheme="minorHAnsi"/>
        </w:rPr>
        <w:t>labeled</w:t>
      </w:r>
      <w:r>
        <w:rPr>
          <w:rFonts w:cstheme="minorHAnsi"/>
        </w:rPr>
        <w:t xml:space="preserve"> </w:t>
      </w:r>
      <w:r w:rsidR="00476C94">
        <w:rPr>
          <w:rFonts w:cstheme="minorHAnsi"/>
        </w:rPr>
        <w:t>as having no obstacles</w:t>
      </w:r>
      <w:r w:rsidR="00DB46E3" w:rsidRPr="00565B50">
        <w:rPr>
          <w:rFonts w:cstheme="minorHAnsi"/>
        </w:rPr>
        <w:t xml:space="preserve">.  </w:t>
      </w:r>
      <w:r w:rsidR="00476C94">
        <w:rPr>
          <w:rFonts w:cstheme="minorHAnsi"/>
        </w:rPr>
        <w:t>With this approach we hope</w:t>
      </w:r>
      <w:r w:rsidR="00DA62A4">
        <w:rPr>
          <w:rFonts w:cstheme="minorHAnsi"/>
        </w:rPr>
        <w:t>d</w:t>
      </w:r>
      <w:r w:rsidR="00476C94">
        <w:rPr>
          <w:rFonts w:cstheme="minorHAnsi"/>
        </w:rPr>
        <w:t xml:space="preserve"> that t</w:t>
      </w:r>
      <w:r w:rsidR="00DB46E3" w:rsidRPr="00565B50">
        <w:rPr>
          <w:rFonts w:cstheme="minorHAnsi"/>
        </w:rPr>
        <w:t xml:space="preserve">he model </w:t>
      </w:r>
      <w:r w:rsidR="00DA62A4">
        <w:rPr>
          <w:rFonts w:cstheme="minorHAnsi"/>
        </w:rPr>
        <w:t>would</w:t>
      </w:r>
      <w:r w:rsidR="00476C94">
        <w:rPr>
          <w:rFonts w:cstheme="minorHAnsi"/>
        </w:rPr>
        <w:t xml:space="preserve"> </w:t>
      </w:r>
      <w:r w:rsidR="00DB46E3" w:rsidRPr="00565B50">
        <w:rPr>
          <w:rFonts w:cstheme="minorHAnsi"/>
        </w:rPr>
        <w:t xml:space="preserve">learn not to classify far objects as obstacles, but instead </w:t>
      </w:r>
      <w:r w:rsidR="00476C94">
        <w:rPr>
          <w:rFonts w:cstheme="minorHAnsi"/>
        </w:rPr>
        <w:t xml:space="preserve">only detect an </w:t>
      </w:r>
      <w:r w:rsidR="00DA62A4">
        <w:rPr>
          <w:rFonts w:cstheme="minorHAnsi"/>
        </w:rPr>
        <w:t xml:space="preserve">obstacle </w:t>
      </w:r>
      <w:r w:rsidR="00476C94">
        <w:rPr>
          <w:rFonts w:cstheme="minorHAnsi"/>
        </w:rPr>
        <w:t xml:space="preserve">once it </w:t>
      </w:r>
      <w:r w:rsidR="00DA62A4">
        <w:rPr>
          <w:rFonts w:cstheme="minorHAnsi"/>
        </w:rPr>
        <w:t xml:space="preserve">was </w:t>
      </w:r>
      <w:r w:rsidR="00476C94">
        <w:rPr>
          <w:rFonts w:cstheme="minorHAnsi"/>
        </w:rPr>
        <w:t>within a certain distance</w:t>
      </w:r>
      <w:r w:rsidR="00DB46E3" w:rsidRPr="00565B50">
        <w:rPr>
          <w:rFonts w:cstheme="minorHAnsi"/>
        </w:rPr>
        <w:t xml:space="preserve">. </w:t>
      </w:r>
    </w:p>
    <w:p w:rsidR="00DB46E3" w:rsidRPr="00565B50" w:rsidRDefault="00DB46E3" w:rsidP="00DB46E3">
      <w:pPr>
        <w:rPr>
          <w:rFonts w:cstheme="minorHAnsi"/>
        </w:rPr>
      </w:pPr>
    </w:p>
    <w:p w:rsidR="00DB46E3" w:rsidRPr="00565B50" w:rsidRDefault="00DB46E3" w:rsidP="00DB46E3">
      <w:pPr>
        <w:jc w:val="both"/>
        <w:rPr>
          <w:rFonts w:eastAsia="Times New Roman" w:cstheme="minorHAnsi"/>
          <w:color w:val="000000"/>
        </w:rPr>
      </w:pPr>
    </w:p>
    <w:p w:rsidR="00F15E55" w:rsidRPr="00565B50" w:rsidRDefault="00F15E55" w:rsidP="00232F09">
      <w:pPr>
        <w:pStyle w:val="ListParagraph"/>
        <w:numPr>
          <w:ilvl w:val="0"/>
          <w:numId w:val="25"/>
        </w:numPr>
        <w:jc w:val="both"/>
        <w:rPr>
          <w:rFonts w:eastAsia="Times New Roman" w:cstheme="minorHAnsi"/>
          <w:i/>
          <w:color w:val="000000"/>
        </w:rPr>
      </w:pPr>
      <w:r w:rsidRPr="00565B50">
        <w:rPr>
          <w:rFonts w:eastAsia="Times New Roman" w:cstheme="minorHAnsi"/>
          <w:i/>
          <w:color w:val="000000"/>
        </w:rPr>
        <w:t>Data Collected</w:t>
      </w:r>
    </w:p>
    <w:p w:rsidR="00D772E5" w:rsidRPr="00FC65D9" w:rsidRDefault="00D772E5" w:rsidP="00232F09">
      <w:pPr>
        <w:jc w:val="both"/>
        <w:rPr>
          <w:rFonts w:cstheme="minorHAnsi"/>
        </w:rPr>
      </w:pPr>
      <w:r w:rsidRPr="00565B50">
        <w:rPr>
          <w:rFonts w:eastAsia="Times New Roman" w:cstheme="minorHAnsi"/>
          <w:color w:val="000000"/>
        </w:rPr>
        <w:t xml:space="preserve">A total of 34 runs were conducted, with </w:t>
      </w:r>
      <w:r w:rsidR="00476C94">
        <w:rPr>
          <w:rFonts w:eastAsia="Times New Roman" w:cstheme="minorHAnsi"/>
          <w:color w:val="000000"/>
        </w:rPr>
        <w:t>5,021</w:t>
      </w:r>
      <w:r w:rsidRPr="00565B50">
        <w:rPr>
          <w:rFonts w:eastAsia="Times New Roman" w:cstheme="minorHAnsi"/>
          <w:color w:val="000000"/>
        </w:rPr>
        <w:t xml:space="preserve"> images </w:t>
      </w:r>
      <w:r w:rsidR="00476C94">
        <w:rPr>
          <w:rFonts w:eastAsia="Times New Roman" w:cstheme="minorHAnsi"/>
          <w:color w:val="000000"/>
        </w:rPr>
        <w:t xml:space="preserve">pairs </w:t>
      </w:r>
      <w:r w:rsidR="008F5EFB">
        <w:rPr>
          <w:rFonts w:eastAsia="Times New Roman" w:cstheme="minorHAnsi"/>
          <w:color w:val="000000"/>
        </w:rPr>
        <w:t xml:space="preserve">being </w:t>
      </w:r>
      <w:r w:rsidRPr="00565B50">
        <w:rPr>
          <w:rFonts w:eastAsia="Times New Roman" w:cstheme="minorHAnsi"/>
          <w:color w:val="000000"/>
        </w:rPr>
        <w:t xml:space="preserve">captured and stored. </w:t>
      </w:r>
      <w:r w:rsidR="00FC65D9" w:rsidRPr="00565B50">
        <w:rPr>
          <w:rFonts w:cstheme="minorHAnsi"/>
        </w:rPr>
        <w:t xml:space="preserve">13 runs had obstacles in front of the cameras, while 22 had no obstacles. </w:t>
      </w:r>
      <w:r w:rsidR="00476C94">
        <w:rPr>
          <w:rFonts w:eastAsia="Times New Roman" w:cstheme="minorHAnsi"/>
          <w:color w:val="000000"/>
        </w:rPr>
        <w:t>1,824</w:t>
      </w:r>
      <w:r w:rsidRPr="00565B50">
        <w:rPr>
          <w:rFonts w:eastAsia="Times New Roman" w:cstheme="minorHAnsi"/>
          <w:color w:val="000000"/>
        </w:rPr>
        <w:t xml:space="preserve"> </w:t>
      </w:r>
      <w:r w:rsidR="00FC65D9">
        <w:rPr>
          <w:rFonts w:eastAsia="Times New Roman" w:cstheme="minorHAnsi"/>
          <w:color w:val="000000"/>
        </w:rPr>
        <w:t>image pairs contained obstacles</w:t>
      </w:r>
      <w:r w:rsidRPr="00565B50">
        <w:rPr>
          <w:rFonts w:eastAsia="Times New Roman" w:cstheme="minorHAnsi"/>
          <w:color w:val="000000"/>
        </w:rPr>
        <w:t xml:space="preserve">, </w:t>
      </w:r>
      <w:r w:rsidR="00FC65D9">
        <w:rPr>
          <w:rFonts w:eastAsia="Times New Roman" w:cstheme="minorHAnsi"/>
          <w:color w:val="000000"/>
        </w:rPr>
        <w:t>and 3,197</w:t>
      </w:r>
      <w:r w:rsidRPr="00565B50">
        <w:rPr>
          <w:rFonts w:eastAsia="Times New Roman" w:cstheme="minorHAnsi"/>
          <w:color w:val="000000"/>
        </w:rPr>
        <w:t xml:space="preserve"> </w:t>
      </w:r>
      <w:r w:rsidR="00FC65D9">
        <w:rPr>
          <w:rFonts w:eastAsia="Times New Roman" w:cstheme="minorHAnsi"/>
          <w:color w:val="000000"/>
        </w:rPr>
        <w:t xml:space="preserve">image pairs had </w:t>
      </w:r>
      <w:r w:rsidRPr="00565B50">
        <w:rPr>
          <w:rFonts w:eastAsia="Times New Roman" w:cstheme="minorHAnsi"/>
          <w:color w:val="000000"/>
        </w:rPr>
        <w:t xml:space="preserve">no obstacles. Table </w:t>
      </w:r>
      <w:r w:rsidR="00C50C25">
        <w:rPr>
          <w:rFonts w:eastAsia="Times New Roman" w:cstheme="minorHAnsi"/>
          <w:color w:val="000000"/>
        </w:rPr>
        <w:t>3.</w:t>
      </w:r>
      <w:r w:rsidRPr="00565B50">
        <w:rPr>
          <w:rFonts w:eastAsia="Times New Roman" w:cstheme="minorHAnsi"/>
          <w:color w:val="000000"/>
        </w:rPr>
        <w:t>1 below provides an overview of each run, along w</w:t>
      </w:r>
      <w:r w:rsidR="00810856" w:rsidRPr="00565B50">
        <w:rPr>
          <w:rFonts w:eastAsia="Times New Roman" w:cstheme="minorHAnsi"/>
          <w:color w:val="000000"/>
        </w:rPr>
        <w:t>ith the number of stored frames.</w:t>
      </w:r>
    </w:p>
    <w:p w:rsidR="00D772E5" w:rsidRPr="00565B50" w:rsidRDefault="00D772E5" w:rsidP="00232F09">
      <w:pPr>
        <w:rPr>
          <w:rFonts w:eastAsia="Times New Roman" w:cstheme="minorHAnsi"/>
          <w:color w:val="000000"/>
        </w:rPr>
      </w:pPr>
    </w:p>
    <w:p w:rsidR="00CD09A4" w:rsidRPr="00565B50" w:rsidRDefault="00CD09A4" w:rsidP="00232F09">
      <w:pPr>
        <w:jc w:val="center"/>
        <w:rPr>
          <w:rFonts w:eastAsia="Times New Roman" w:cstheme="minorHAnsi"/>
          <w:color w:val="000000"/>
          <w:u w:val="single"/>
        </w:rPr>
      </w:pPr>
      <w:r w:rsidRPr="00565B50">
        <w:rPr>
          <w:rFonts w:eastAsia="Times New Roman" w:cstheme="minorHAnsi"/>
          <w:color w:val="000000"/>
          <w:u w:val="single"/>
        </w:rPr>
        <w:t>Number of Images Captured Per Run</w:t>
      </w:r>
    </w:p>
    <w:p w:rsidR="00CD09A4" w:rsidRPr="00565B50" w:rsidRDefault="00CD09A4" w:rsidP="00232F09">
      <w:pPr>
        <w:jc w:val="center"/>
        <w:rPr>
          <w:rFonts w:eastAsia="Times New Roman" w:cstheme="minorHAnsi"/>
          <w:color w:val="000000"/>
          <w:sz w:val="16"/>
          <w:szCs w:val="16"/>
          <w:u w:val="single"/>
        </w:rPr>
      </w:pPr>
    </w:p>
    <w:tbl>
      <w:tblPr>
        <w:tblStyle w:val="TableGrid"/>
        <w:tblW w:w="0" w:type="auto"/>
        <w:jc w:val="center"/>
        <w:tblLook w:val="04A0" w:firstRow="1" w:lastRow="0" w:firstColumn="1" w:lastColumn="0" w:noHBand="0" w:noVBand="1"/>
      </w:tblPr>
      <w:tblGrid>
        <w:gridCol w:w="576"/>
        <w:gridCol w:w="576"/>
        <w:gridCol w:w="576"/>
        <w:gridCol w:w="576"/>
        <w:gridCol w:w="576"/>
        <w:gridCol w:w="576"/>
      </w:tblGrid>
      <w:tr w:rsidR="00D772E5" w:rsidRPr="00565B50" w:rsidTr="00D772E5">
        <w:trPr>
          <w:trHeight w:val="576"/>
          <w:jc w:val="center"/>
        </w:trPr>
        <w:tc>
          <w:tcPr>
            <w:tcW w:w="576" w:type="dxa"/>
            <w:vAlign w:val="center"/>
          </w:tcPr>
          <w:p w:rsidR="00D772E5" w:rsidRPr="00565B50" w:rsidRDefault="00D772E5" w:rsidP="00232F09">
            <w:pPr>
              <w:jc w:val="center"/>
              <w:rPr>
                <w:rFonts w:cstheme="minorHAnsi"/>
              </w:rPr>
            </w:pPr>
            <w:r w:rsidRPr="00565B50">
              <w:rPr>
                <w:rFonts w:cstheme="minorHAnsi"/>
              </w:rPr>
              <w:t>215</w:t>
            </w:r>
          </w:p>
        </w:tc>
        <w:tc>
          <w:tcPr>
            <w:tcW w:w="576" w:type="dxa"/>
            <w:vAlign w:val="center"/>
          </w:tcPr>
          <w:p w:rsidR="00D772E5" w:rsidRPr="00565B50" w:rsidRDefault="00D772E5" w:rsidP="00232F09">
            <w:pPr>
              <w:jc w:val="center"/>
              <w:rPr>
                <w:rFonts w:cstheme="minorHAnsi"/>
              </w:rPr>
            </w:pPr>
            <w:r w:rsidRPr="00565B50">
              <w:rPr>
                <w:rFonts w:cstheme="minorHAnsi"/>
              </w:rPr>
              <w:t>207</w:t>
            </w:r>
          </w:p>
        </w:tc>
        <w:tc>
          <w:tcPr>
            <w:tcW w:w="576" w:type="dxa"/>
            <w:vAlign w:val="center"/>
          </w:tcPr>
          <w:p w:rsidR="00D772E5" w:rsidRPr="00565B50" w:rsidRDefault="00D772E5" w:rsidP="00232F09">
            <w:pPr>
              <w:jc w:val="center"/>
              <w:rPr>
                <w:rFonts w:cstheme="minorHAnsi"/>
              </w:rPr>
            </w:pPr>
            <w:r w:rsidRPr="00565B50">
              <w:rPr>
                <w:rFonts w:cstheme="minorHAnsi"/>
              </w:rPr>
              <w:t>206</w:t>
            </w:r>
          </w:p>
        </w:tc>
        <w:tc>
          <w:tcPr>
            <w:tcW w:w="576" w:type="dxa"/>
            <w:vAlign w:val="center"/>
          </w:tcPr>
          <w:p w:rsidR="00D772E5" w:rsidRPr="00565B50" w:rsidRDefault="00D772E5" w:rsidP="00232F09">
            <w:pPr>
              <w:jc w:val="center"/>
              <w:rPr>
                <w:rFonts w:cstheme="minorHAnsi"/>
              </w:rPr>
            </w:pPr>
            <w:r w:rsidRPr="00565B50">
              <w:rPr>
                <w:rFonts w:cstheme="minorHAnsi"/>
              </w:rPr>
              <w:t>213</w:t>
            </w:r>
          </w:p>
        </w:tc>
        <w:tc>
          <w:tcPr>
            <w:tcW w:w="576" w:type="dxa"/>
            <w:vAlign w:val="center"/>
          </w:tcPr>
          <w:p w:rsidR="00D772E5" w:rsidRPr="00565B50" w:rsidRDefault="00D772E5" w:rsidP="00232F09">
            <w:pPr>
              <w:jc w:val="center"/>
              <w:rPr>
                <w:rFonts w:cstheme="minorHAnsi"/>
              </w:rPr>
            </w:pPr>
            <w:r w:rsidRPr="00565B50">
              <w:rPr>
                <w:rFonts w:cstheme="minorHAnsi"/>
              </w:rPr>
              <w:t>206</w:t>
            </w:r>
          </w:p>
        </w:tc>
        <w:tc>
          <w:tcPr>
            <w:tcW w:w="576" w:type="dxa"/>
            <w:vAlign w:val="center"/>
          </w:tcPr>
          <w:p w:rsidR="00D772E5" w:rsidRPr="00565B50" w:rsidRDefault="00D772E5" w:rsidP="00232F09">
            <w:pPr>
              <w:jc w:val="center"/>
              <w:rPr>
                <w:rFonts w:cstheme="minorHAnsi"/>
              </w:rPr>
            </w:pPr>
            <w:r w:rsidRPr="00565B50">
              <w:rPr>
                <w:rFonts w:cstheme="minorHAnsi"/>
              </w:rPr>
              <w:t>121</w:t>
            </w:r>
          </w:p>
        </w:tc>
      </w:tr>
      <w:tr w:rsidR="00D772E5" w:rsidRPr="00565B50" w:rsidTr="00D772E5">
        <w:trPr>
          <w:trHeight w:val="576"/>
          <w:jc w:val="center"/>
        </w:trPr>
        <w:tc>
          <w:tcPr>
            <w:tcW w:w="576" w:type="dxa"/>
            <w:shd w:val="clear" w:color="auto" w:fill="000000" w:themeFill="text1"/>
            <w:vAlign w:val="center"/>
          </w:tcPr>
          <w:p w:rsidR="00D772E5" w:rsidRPr="00565B50" w:rsidRDefault="00D772E5" w:rsidP="00232F09">
            <w:pPr>
              <w:jc w:val="center"/>
              <w:rPr>
                <w:rFonts w:cstheme="minorHAnsi"/>
              </w:rPr>
            </w:pPr>
            <w:r w:rsidRPr="00565B50">
              <w:rPr>
                <w:rFonts w:cstheme="minorHAnsi"/>
              </w:rPr>
              <w:t>209</w:t>
            </w:r>
          </w:p>
        </w:tc>
        <w:tc>
          <w:tcPr>
            <w:tcW w:w="576" w:type="dxa"/>
            <w:vAlign w:val="center"/>
          </w:tcPr>
          <w:p w:rsidR="00D772E5" w:rsidRPr="00565B50" w:rsidRDefault="00D772E5" w:rsidP="00232F09">
            <w:pPr>
              <w:jc w:val="center"/>
              <w:rPr>
                <w:rFonts w:cstheme="minorHAnsi"/>
              </w:rPr>
            </w:pPr>
            <w:r w:rsidRPr="00565B50">
              <w:rPr>
                <w:rFonts w:cstheme="minorHAnsi"/>
              </w:rPr>
              <w:t>10</w:t>
            </w:r>
          </w:p>
        </w:tc>
        <w:tc>
          <w:tcPr>
            <w:tcW w:w="576" w:type="dxa"/>
            <w:vAlign w:val="center"/>
          </w:tcPr>
          <w:p w:rsidR="00D772E5" w:rsidRPr="00565B50" w:rsidRDefault="00D772E5" w:rsidP="00232F09">
            <w:pPr>
              <w:jc w:val="center"/>
              <w:rPr>
                <w:rFonts w:cstheme="minorHAnsi"/>
              </w:rPr>
            </w:pPr>
            <w:r w:rsidRPr="00565B50">
              <w:rPr>
                <w:rFonts w:cstheme="minorHAnsi"/>
              </w:rPr>
              <w:t>66</w:t>
            </w:r>
          </w:p>
        </w:tc>
        <w:tc>
          <w:tcPr>
            <w:tcW w:w="576" w:type="dxa"/>
            <w:shd w:val="clear" w:color="auto" w:fill="000000" w:themeFill="text1"/>
            <w:vAlign w:val="center"/>
          </w:tcPr>
          <w:p w:rsidR="00D772E5" w:rsidRPr="00565B50" w:rsidRDefault="00D772E5" w:rsidP="00232F09">
            <w:pPr>
              <w:jc w:val="center"/>
              <w:rPr>
                <w:rFonts w:cstheme="minorHAnsi"/>
              </w:rPr>
            </w:pPr>
            <w:r w:rsidRPr="00565B50">
              <w:rPr>
                <w:rFonts w:cstheme="minorHAnsi"/>
              </w:rPr>
              <w:t>210</w:t>
            </w:r>
          </w:p>
        </w:tc>
        <w:tc>
          <w:tcPr>
            <w:tcW w:w="576" w:type="dxa"/>
            <w:vAlign w:val="center"/>
          </w:tcPr>
          <w:p w:rsidR="00D772E5" w:rsidRPr="00565B50" w:rsidRDefault="00D772E5" w:rsidP="00232F09">
            <w:pPr>
              <w:jc w:val="center"/>
              <w:rPr>
                <w:rFonts w:cstheme="minorHAnsi"/>
              </w:rPr>
            </w:pPr>
            <w:r w:rsidRPr="00565B50">
              <w:rPr>
                <w:rFonts w:cstheme="minorHAnsi"/>
              </w:rPr>
              <w:t>35</w:t>
            </w:r>
          </w:p>
        </w:tc>
        <w:tc>
          <w:tcPr>
            <w:tcW w:w="576" w:type="dxa"/>
            <w:shd w:val="clear" w:color="auto" w:fill="000000" w:themeFill="text1"/>
            <w:vAlign w:val="center"/>
          </w:tcPr>
          <w:p w:rsidR="00D772E5" w:rsidRPr="00565B50" w:rsidRDefault="00D772E5" w:rsidP="00232F09">
            <w:pPr>
              <w:jc w:val="center"/>
              <w:rPr>
                <w:rFonts w:cstheme="minorHAnsi"/>
              </w:rPr>
            </w:pPr>
            <w:r w:rsidRPr="00565B50">
              <w:rPr>
                <w:rFonts w:cstheme="minorHAnsi"/>
              </w:rPr>
              <w:t>302</w:t>
            </w:r>
          </w:p>
        </w:tc>
      </w:tr>
      <w:tr w:rsidR="00D772E5" w:rsidRPr="00565B50" w:rsidTr="00D772E5">
        <w:trPr>
          <w:trHeight w:val="576"/>
          <w:jc w:val="center"/>
        </w:trPr>
        <w:tc>
          <w:tcPr>
            <w:tcW w:w="576" w:type="dxa"/>
            <w:vAlign w:val="center"/>
          </w:tcPr>
          <w:p w:rsidR="00D772E5" w:rsidRPr="00565B50" w:rsidRDefault="00D772E5" w:rsidP="00232F09">
            <w:pPr>
              <w:jc w:val="center"/>
              <w:rPr>
                <w:rFonts w:cstheme="minorHAnsi"/>
              </w:rPr>
            </w:pPr>
            <w:r w:rsidRPr="00565B50">
              <w:rPr>
                <w:rFonts w:cstheme="minorHAnsi"/>
              </w:rPr>
              <w:t>85</w:t>
            </w:r>
          </w:p>
        </w:tc>
        <w:tc>
          <w:tcPr>
            <w:tcW w:w="576" w:type="dxa"/>
            <w:shd w:val="clear" w:color="auto" w:fill="000000" w:themeFill="text1"/>
            <w:vAlign w:val="center"/>
          </w:tcPr>
          <w:p w:rsidR="00D772E5" w:rsidRPr="00565B50" w:rsidRDefault="00D772E5" w:rsidP="00232F09">
            <w:pPr>
              <w:jc w:val="center"/>
              <w:rPr>
                <w:rFonts w:cstheme="minorHAnsi"/>
              </w:rPr>
            </w:pPr>
            <w:r w:rsidRPr="00565B50">
              <w:rPr>
                <w:rFonts w:cstheme="minorHAnsi"/>
              </w:rPr>
              <w:t>120</w:t>
            </w:r>
          </w:p>
        </w:tc>
        <w:tc>
          <w:tcPr>
            <w:tcW w:w="576" w:type="dxa"/>
            <w:vAlign w:val="center"/>
          </w:tcPr>
          <w:p w:rsidR="00D772E5" w:rsidRPr="00565B50" w:rsidRDefault="00D772E5" w:rsidP="00232F09">
            <w:pPr>
              <w:jc w:val="center"/>
              <w:rPr>
                <w:rFonts w:cstheme="minorHAnsi"/>
              </w:rPr>
            </w:pPr>
            <w:r w:rsidRPr="00565B50">
              <w:rPr>
                <w:rFonts w:cstheme="minorHAnsi"/>
              </w:rPr>
              <w:t>254</w:t>
            </w:r>
          </w:p>
        </w:tc>
        <w:tc>
          <w:tcPr>
            <w:tcW w:w="576" w:type="dxa"/>
            <w:vAlign w:val="center"/>
          </w:tcPr>
          <w:p w:rsidR="00D772E5" w:rsidRPr="00565B50" w:rsidRDefault="00D772E5" w:rsidP="00232F09">
            <w:pPr>
              <w:jc w:val="center"/>
              <w:rPr>
                <w:rFonts w:cstheme="minorHAnsi"/>
                <w:u w:val="single"/>
              </w:rPr>
            </w:pPr>
            <w:r w:rsidRPr="00565B50">
              <w:rPr>
                <w:rFonts w:cstheme="minorHAnsi"/>
                <w:u w:val="single"/>
              </w:rPr>
              <w:t>198</w:t>
            </w:r>
          </w:p>
        </w:tc>
        <w:tc>
          <w:tcPr>
            <w:tcW w:w="576" w:type="dxa"/>
            <w:vAlign w:val="center"/>
          </w:tcPr>
          <w:p w:rsidR="00D772E5" w:rsidRPr="00565B50" w:rsidRDefault="00D772E5" w:rsidP="00232F09">
            <w:pPr>
              <w:jc w:val="center"/>
              <w:rPr>
                <w:rFonts w:cstheme="minorHAnsi"/>
                <w:u w:val="single"/>
              </w:rPr>
            </w:pPr>
            <w:r w:rsidRPr="00565B50">
              <w:rPr>
                <w:rFonts w:cstheme="minorHAnsi"/>
                <w:u w:val="single"/>
              </w:rPr>
              <w:t>217</w:t>
            </w:r>
          </w:p>
        </w:tc>
        <w:tc>
          <w:tcPr>
            <w:tcW w:w="576" w:type="dxa"/>
            <w:vAlign w:val="center"/>
          </w:tcPr>
          <w:p w:rsidR="00D772E5" w:rsidRPr="00565B50" w:rsidRDefault="00D772E5" w:rsidP="00232F09">
            <w:pPr>
              <w:jc w:val="center"/>
              <w:rPr>
                <w:rFonts w:cstheme="minorHAnsi"/>
                <w:u w:val="single"/>
              </w:rPr>
            </w:pPr>
            <w:r w:rsidRPr="00565B50">
              <w:rPr>
                <w:rFonts w:cstheme="minorHAnsi"/>
                <w:u w:val="single"/>
              </w:rPr>
              <w:t>89</w:t>
            </w:r>
          </w:p>
        </w:tc>
      </w:tr>
      <w:tr w:rsidR="00D772E5" w:rsidRPr="00565B50" w:rsidTr="00D772E5">
        <w:trPr>
          <w:trHeight w:val="576"/>
          <w:jc w:val="center"/>
        </w:trPr>
        <w:tc>
          <w:tcPr>
            <w:tcW w:w="576" w:type="dxa"/>
            <w:vAlign w:val="center"/>
          </w:tcPr>
          <w:p w:rsidR="00D772E5" w:rsidRPr="00565B50" w:rsidRDefault="00D772E5" w:rsidP="00232F09">
            <w:pPr>
              <w:jc w:val="center"/>
              <w:rPr>
                <w:rFonts w:cstheme="minorHAnsi"/>
                <w:u w:val="single"/>
              </w:rPr>
            </w:pPr>
            <w:r w:rsidRPr="00565B50">
              <w:rPr>
                <w:rFonts w:cstheme="minorHAnsi"/>
                <w:u w:val="single"/>
              </w:rPr>
              <w:t>120</w:t>
            </w:r>
          </w:p>
        </w:tc>
        <w:tc>
          <w:tcPr>
            <w:tcW w:w="576" w:type="dxa"/>
            <w:vAlign w:val="center"/>
          </w:tcPr>
          <w:p w:rsidR="00D772E5" w:rsidRPr="00565B50" w:rsidRDefault="00D772E5" w:rsidP="00232F09">
            <w:pPr>
              <w:jc w:val="center"/>
              <w:rPr>
                <w:rFonts w:cstheme="minorHAnsi"/>
                <w:u w:val="single"/>
              </w:rPr>
            </w:pPr>
            <w:r w:rsidRPr="00565B50">
              <w:rPr>
                <w:rFonts w:cstheme="minorHAnsi"/>
                <w:u w:val="single"/>
              </w:rPr>
              <w:t>161</w:t>
            </w:r>
          </w:p>
        </w:tc>
        <w:tc>
          <w:tcPr>
            <w:tcW w:w="576" w:type="dxa"/>
            <w:vAlign w:val="center"/>
          </w:tcPr>
          <w:p w:rsidR="00D772E5" w:rsidRPr="00565B50" w:rsidRDefault="00D772E5" w:rsidP="00232F09">
            <w:pPr>
              <w:jc w:val="center"/>
              <w:rPr>
                <w:rFonts w:cstheme="minorHAnsi"/>
                <w:u w:val="single"/>
              </w:rPr>
            </w:pPr>
            <w:r w:rsidRPr="00565B50">
              <w:rPr>
                <w:rFonts w:cstheme="minorHAnsi"/>
                <w:u w:val="single"/>
              </w:rPr>
              <w:t>106</w:t>
            </w:r>
          </w:p>
        </w:tc>
        <w:tc>
          <w:tcPr>
            <w:tcW w:w="576" w:type="dxa"/>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152</w:t>
            </w:r>
          </w:p>
        </w:tc>
        <w:tc>
          <w:tcPr>
            <w:tcW w:w="576" w:type="dxa"/>
            <w:vAlign w:val="center"/>
          </w:tcPr>
          <w:p w:rsidR="00D772E5" w:rsidRPr="00565B50" w:rsidRDefault="00D772E5" w:rsidP="00232F09">
            <w:pPr>
              <w:jc w:val="center"/>
              <w:rPr>
                <w:rFonts w:cstheme="minorHAnsi"/>
                <w:u w:val="single"/>
              </w:rPr>
            </w:pPr>
            <w:r w:rsidRPr="00565B50">
              <w:rPr>
                <w:rFonts w:cstheme="minorHAnsi"/>
                <w:u w:val="single"/>
              </w:rPr>
              <w:t>62</w:t>
            </w:r>
          </w:p>
        </w:tc>
        <w:tc>
          <w:tcPr>
            <w:tcW w:w="576" w:type="dxa"/>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154</w:t>
            </w:r>
          </w:p>
        </w:tc>
      </w:tr>
      <w:tr w:rsidR="00D772E5" w:rsidRPr="00565B50" w:rsidTr="00D772E5">
        <w:trPr>
          <w:trHeight w:val="576"/>
          <w:jc w:val="center"/>
        </w:trPr>
        <w:tc>
          <w:tcPr>
            <w:tcW w:w="576" w:type="dxa"/>
            <w:tcBorders>
              <w:bottom w:val="single" w:sz="4" w:space="0" w:color="auto"/>
            </w:tcBorders>
            <w:vAlign w:val="center"/>
          </w:tcPr>
          <w:p w:rsidR="00D772E5" w:rsidRPr="00565B50" w:rsidRDefault="00D772E5" w:rsidP="00232F09">
            <w:pPr>
              <w:jc w:val="center"/>
              <w:rPr>
                <w:rFonts w:cstheme="minorHAnsi"/>
                <w:u w:val="single"/>
              </w:rPr>
            </w:pPr>
            <w:r w:rsidRPr="00565B50">
              <w:rPr>
                <w:rFonts w:cstheme="minorHAnsi"/>
                <w:u w:val="single"/>
              </w:rPr>
              <w:t>225</w:t>
            </w:r>
          </w:p>
        </w:tc>
        <w:tc>
          <w:tcPr>
            <w:tcW w:w="576" w:type="dxa"/>
            <w:tcBorders>
              <w:bottom w:val="nil"/>
            </w:tcBorders>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94</w:t>
            </w:r>
          </w:p>
        </w:tc>
        <w:tc>
          <w:tcPr>
            <w:tcW w:w="576" w:type="dxa"/>
            <w:tcBorders>
              <w:bottom w:val="nil"/>
            </w:tcBorders>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112</w:t>
            </w:r>
          </w:p>
        </w:tc>
        <w:tc>
          <w:tcPr>
            <w:tcW w:w="576" w:type="dxa"/>
            <w:vAlign w:val="center"/>
          </w:tcPr>
          <w:p w:rsidR="00D772E5" w:rsidRPr="00565B50" w:rsidRDefault="00D772E5" w:rsidP="00232F09">
            <w:pPr>
              <w:jc w:val="center"/>
              <w:rPr>
                <w:rFonts w:cstheme="minorHAnsi"/>
                <w:u w:val="single"/>
              </w:rPr>
            </w:pPr>
            <w:r w:rsidRPr="00565B50">
              <w:rPr>
                <w:rFonts w:cstheme="minorHAnsi"/>
                <w:u w:val="single"/>
              </w:rPr>
              <w:t>239</w:t>
            </w:r>
          </w:p>
        </w:tc>
        <w:tc>
          <w:tcPr>
            <w:tcW w:w="576" w:type="dxa"/>
            <w:tcBorders>
              <w:bottom w:val="single" w:sz="4" w:space="0" w:color="auto"/>
            </w:tcBorders>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115</w:t>
            </w:r>
          </w:p>
        </w:tc>
        <w:tc>
          <w:tcPr>
            <w:tcW w:w="576" w:type="dxa"/>
            <w:tcBorders>
              <w:bottom w:val="single" w:sz="4" w:space="0" w:color="auto"/>
            </w:tcBorders>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101</w:t>
            </w:r>
          </w:p>
        </w:tc>
      </w:tr>
      <w:tr w:rsidR="00D772E5" w:rsidRPr="00565B50" w:rsidTr="00D772E5">
        <w:trPr>
          <w:trHeight w:val="576"/>
          <w:jc w:val="center"/>
        </w:trPr>
        <w:tc>
          <w:tcPr>
            <w:tcW w:w="57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80</w:t>
            </w:r>
          </w:p>
        </w:tc>
        <w:tc>
          <w:tcPr>
            <w:tcW w:w="576" w:type="dxa"/>
            <w:tcBorders>
              <w:top w:val="nil"/>
              <w:left w:val="single" w:sz="4" w:space="0" w:color="auto"/>
              <w:bottom w:val="single" w:sz="4" w:space="0" w:color="auto"/>
              <w:right w:val="nil"/>
            </w:tcBorders>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94</w:t>
            </w:r>
          </w:p>
        </w:tc>
        <w:tc>
          <w:tcPr>
            <w:tcW w:w="576" w:type="dxa"/>
            <w:tcBorders>
              <w:top w:val="nil"/>
              <w:left w:val="nil"/>
              <w:bottom w:val="single" w:sz="4" w:space="0" w:color="auto"/>
              <w:right w:val="nil"/>
            </w:tcBorders>
            <w:shd w:val="clear" w:color="auto" w:fill="000000" w:themeFill="text1"/>
            <w:vAlign w:val="center"/>
          </w:tcPr>
          <w:p w:rsidR="00D772E5" w:rsidRPr="00565B50" w:rsidRDefault="00D772E5" w:rsidP="00232F09">
            <w:pPr>
              <w:jc w:val="center"/>
              <w:rPr>
                <w:rFonts w:cstheme="minorHAnsi"/>
                <w:u w:val="single"/>
              </w:rPr>
            </w:pPr>
            <w:r w:rsidRPr="00565B50">
              <w:rPr>
                <w:rFonts w:cstheme="minorHAnsi"/>
                <w:u w:val="single"/>
              </w:rPr>
              <w:t>81</w:t>
            </w:r>
          </w:p>
        </w:tc>
        <w:tc>
          <w:tcPr>
            <w:tcW w:w="576" w:type="dxa"/>
            <w:tcBorders>
              <w:left w:val="nil"/>
              <w:right w:val="single" w:sz="4" w:space="0" w:color="auto"/>
            </w:tcBorders>
            <w:vAlign w:val="center"/>
          </w:tcPr>
          <w:p w:rsidR="00D772E5" w:rsidRPr="00565B50" w:rsidRDefault="00D772E5" w:rsidP="00232F09">
            <w:pPr>
              <w:jc w:val="center"/>
              <w:rPr>
                <w:rFonts w:cstheme="minorHAnsi"/>
                <w:u w:val="single"/>
              </w:rPr>
            </w:pPr>
            <w:r w:rsidRPr="00565B50">
              <w:rPr>
                <w:rFonts w:cstheme="minorHAnsi"/>
                <w:u w:val="single"/>
              </w:rPr>
              <w:t>160</w:t>
            </w:r>
          </w:p>
        </w:tc>
        <w:tc>
          <w:tcPr>
            <w:tcW w:w="576" w:type="dxa"/>
            <w:tcBorders>
              <w:top w:val="single" w:sz="4" w:space="0" w:color="auto"/>
              <w:left w:val="single" w:sz="4" w:space="0" w:color="auto"/>
              <w:bottom w:val="nil"/>
              <w:right w:val="nil"/>
            </w:tcBorders>
            <w:vAlign w:val="center"/>
          </w:tcPr>
          <w:p w:rsidR="00D772E5" w:rsidRPr="00565B50" w:rsidRDefault="00D772E5" w:rsidP="00232F09">
            <w:pPr>
              <w:jc w:val="center"/>
              <w:rPr>
                <w:rFonts w:cstheme="minorHAnsi"/>
              </w:rPr>
            </w:pPr>
          </w:p>
        </w:tc>
        <w:tc>
          <w:tcPr>
            <w:tcW w:w="576" w:type="dxa"/>
            <w:tcBorders>
              <w:top w:val="single" w:sz="4" w:space="0" w:color="auto"/>
              <w:left w:val="nil"/>
              <w:bottom w:val="nil"/>
              <w:right w:val="nil"/>
            </w:tcBorders>
            <w:vAlign w:val="center"/>
          </w:tcPr>
          <w:p w:rsidR="00D772E5" w:rsidRPr="00565B50" w:rsidRDefault="00D772E5" w:rsidP="00232F09">
            <w:pPr>
              <w:jc w:val="center"/>
              <w:rPr>
                <w:rFonts w:cstheme="minorHAnsi"/>
              </w:rPr>
            </w:pPr>
          </w:p>
        </w:tc>
      </w:tr>
    </w:tbl>
    <w:p w:rsidR="00722B82" w:rsidRPr="00565B50" w:rsidRDefault="00CF5E0F" w:rsidP="00232F09">
      <w:pPr>
        <w:jc w:val="center"/>
        <w:rPr>
          <w:rFonts w:cstheme="minorHAnsi"/>
          <w:sz w:val="16"/>
          <w:szCs w:val="16"/>
        </w:rPr>
      </w:pPr>
      <w:r w:rsidRPr="00565B50">
        <w:rPr>
          <w:rFonts w:cstheme="minorHAnsi"/>
          <w:sz w:val="16"/>
          <w:szCs w:val="16"/>
        </w:rPr>
        <w:t>Table</w:t>
      </w:r>
      <w:r w:rsidR="00D772E5" w:rsidRPr="00565B50">
        <w:rPr>
          <w:rFonts w:cstheme="minorHAnsi"/>
          <w:sz w:val="16"/>
          <w:szCs w:val="16"/>
        </w:rPr>
        <w:t xml:space="preserve"> </w:t>
      </w:r>
      <w:r w:rsidR="007165AF">
        <w:rPr>
          <w:rFonts w:cstheme="minorHAnsi"/>
          <w:sz w:val="16"/>
          <w:szCs w:val="16"/>
        </w:rPr>
        <w:t>3.</w:t>
      </w:r>
      <w:r w:rsidR="00D772E5" w:rsidRPr="00565B50">
        <w:rPr>
          <w:rFonts w:cstheme="minorHAnsi"/>
          <w:sz w:val="16"/>
          <w:szCs w:val="16"/>
        </w:rPr>
        <w:t>1. Depicting the number of photos ca</w:t>
      </w:r>
      <w:r w:rsidRPr="00565B50">
        <w:rPr>
          <w:rFonts w:cstheme="minorHAnsi"/>
          <w:sz w:val="16"/>
          <w:szCs w:val="16"/>
        </w:rPr>
        <w:t>ptured per run. Runs with a white background did not have an obstacle, while runs with black background did. Non-underlined runs were done in Zachry, while underlined runs were performed in the Engineering Quad.</w:t>
      </w:r>
    </w:p>
    <w:p w:rsidR="00810856" w:rsidRDefault="00810856" w:rsidP="00232F09">
      <w:pPr>
        <w:rPr>
          <w:rFonts w:cstheme="minorHAnsi"/>
        </w:rPr>
      </w:pPr>
    </w:p>
    <w:p w:rsidR="00337B68" w:rsidRDefault="00133D0A" w:rsidP="00337B68">
      <w:pPr>
        <w:jc w:val="both"/>
        <w:rPr>
          <w:rFonts w:cstheme="minorHAnsi"/>
        </w:rPr>
      </w:pPr>
      <w:r>
        <w:rPr>
          <w:rFonts w:cstheme="minorHAnsi"/>
        </w:rPr>
        <w:t xml:space="preserve">Images </w:t>
      </w:r>
      <w:r w:rsidR="007165AF">
        <w:rPr>
          <w:rFonts w:cstheme="minorHAnsi"/>
        </w:rPr>
        <w:t>3.</w:t>
      </w:r>
      <w:r>
        <w:rPr>
          <w:rFonts w:cstheme="minorHAnsi"/>
        </w:rPr>
        <w:t xml:space="preserve">3 and </w:t>
      </w:r>
      <w:r w:rsidR="007165AF">
        <w:rPr>
          <w:rFonts w:cstheme="minorHAnsi"/>
        </w:rPr>
        <w:t>3.</w:t>
      </w:r>
      <w:r>
        <w:rPr>
          <w:rFonts w:cstheme="minorHAnsi"/>
        </w:rPr>
        <w:t>4</w:t>
      </w:r>
      <w:r w:rsidRPr="00565B50">
        <w:rPr>
          <w:rFonts w:cstheme="minorHAnsi"/>
        </w:rPr>
        <w:t xml:space="preserve"> below</w:t>
      </w:r>
      <w:r w:rsidR="00337B68">
        <w:rPr>
          <w:rFonts w:cstheme="minorHAnsi"/>
        </w:rPr>
        <w:t xml:space="preserve"> were taken during runs inside Zachary. In these images no obstacle has been placed in front of the rover. Images </w:t>
      </w:r>
      <w:r w:rsidR="007165AF">
        <w:rPr>
          <w:rFonts w:cstheme="minorHAnsi"/>
        </w:rPr>
        <w:t>3.</w:t>
      </w:r>
      <w:r w:rsidR="00337B68">
        <w:rPr>
          <w:rFonts w:cstheme="minorHAnsi"/>
        </w:rPr>
        <w:t xml:space="preserve">5 and </w:t>
      </w:r>
      <w:r w:rsidR="007165AF">
        <w:rPr>
          <w:rFonts w:cstheme="minorHAnsi"/>
        </w:rPr>
        <w:t>3.</w:t>
      </w:r>
      <w:r w:rsidR="00337B68">
        <w:rPr>
          <w:rFonts w:cstheme="minorHAnsi"/>
        </w:rPr>
        <w:t>6 were taken outside in the Engineering Quad. During this run a backup placed on a chair was used as the obstacle. The images show</w:t>
      </w:r>
      <w:r w:rsidR="007165AF">
        <w:rPr>
          <w:rFonts w:cstheme="minorHAnsi"/>
        </w:rPr>
        <w:t>n</w:t>
      </w:r>
      <w:r w:rsidR="00337B68">
        <w:rPr>
          <w:rFonts w:cstheme="minorHAnsi"/>
        </w:rPr>
        <w:t xml:space="preserve"> were taken very close to the obstacle.</w:t>
      </w:r>
    </w:p>
    <w:p w:rsidR="00654A4C" w:rsidRDefault="00654A4C" w:rsidP="00337B68">
      <w:pPr>
        <w:jc w:val="both"/>
        <w:rPr>
          <w:rFonts w:cstheme="minorHAnsi"/>
        </w:rPr>
      </w:pPr>
    </w:p>
    <w:p w:rsidR="00654A4C" w:rsidRPr="00565B50" w:rsidRDefault="00654A4C" w:rsidP="00654A4C">
      <w:pPr>
        <w:jc w:val="center"/>
        <w:rPr>
          <w:rFonts w:cstheme="minorHAnsi"/>
          <w:b/>
        </w:rPr>
      </w:pPr>
      <w:r w:rsidRPr="00565B50">
        <w:rPr>
          <w:rFonts w:cstheme="minorHAnsi"/>
          <w:b/>
        </w:rPr>
        <w:t>IV – Machine Learning</w:t>
      </w:r>
    </w:p>
    <w:p w:rsidR="00654A4C" w:rsidRPr="00565B50" w:rsidRDefault="00654A4C" w:rsidP="00654A4C">
      <w:pPr>
        <w:pStyle w:val="Default"/>
        <w:jc w:val="both"/>
        <w:rPr>
          <w:rFonts w:asciiTheme="minorHAnsi" w:hAnsiTheme="minorHAnsi" w:cstheme="minorHAnsi"/>
          <w:sz w:val="22"/>
          <w:szCs w:val="22"/>
          <w:shd w:val="clear" w:color="auto" w:fill="FFFFFF"/>
        </w:rPr>
      </w:pPr>
    </w:p>
    <w:p w:rsidR="00654A4C" w:rsidRPr="00565B50" w:rsidRDefault="00654A4C" w:rsidP="00654A4C">
      <w:pPr>
        <w:pStyle w:val="ListParagraph"/>
        <w:numPr>
          <w:ilvl w:val="0"/>
          <w:numId w:val="26"/>
        </w:numPr>
        <w:jc w:val="both"/>
        <w:rPr>
          <w:rFonts w:eastAsia="Times New Roman" w:cstheme="minorHAnsi"/>
          <w:i/>
          <w:color w:val="000000"/>
        </w:rPr>
      </w:pPr>
      <w:r w:rsidRPr="00565B50">
        <w:rPr>
          <w:rFonts w:eastAsia="Times New Roman" w:cstheme="minorHAnsi"/>
          <w:i/>
          <w:color w:val="000000"/>
        </w:rPr>
        <w:t>Machine Learning Applicability</w:t>
      </w:r>
    </w:p>
    <w:p w:rsidR="00654A4C" w:rsidRPr="004264B0" w:rsidRDefault="00654A4C" w:rsidP="00654A4C">
      <w:pPr>
        <w:autoSpaceDE w:val="0"/>
        <w:autoSpaceDN w:val="0"/>
        <w:adjustRightInd w:val="0"/>
        <w:jc w:val="both"/>
        <w:rPr>
          <w:rFonts w:cstheme="minorHAnsi"/>
          <w:color w:val="000000"/>
          <w:shd w:val="clear" w:color="auto" w:fill="FFFFFF"/>
        </w:rPr>
      </w:pPr>
      <w:r>
        <w:rPr>
          <w:rFonts w:cstheme="minorHAnsi"/>
          <w:color w:val="000000"/>
          <w:shd w:val="clear" w:color="auto" w:fill="FFFFFF"/>
        </w:rPr>
        <w:t>A general approach to object</w:t>
      </w:r>
      <w:r w:rsidRPr="00565B50">
        <w:rPr>
          <w:rFonts w:cstheme="minorHAnsi"/>
          <w:color w:val="000000"/>
          <w:shd w:val="clear" w:color="auto" w:fill="FFFFFF"/>
        </w:rPr>
        <w:t xml:space="preserve"> </w:t>
      </w:r>
      <w:r>
        <w:rPr>
          <w:rFonts w:cstheme="minorHAnsi"/>
          <w:color w:val="000000"/>
          <w:shd w:val="clear" w:color="auto" w:fill="FFFFFF"/>
        </w:rPr>
        <w:t xml:space="preserve">detection is </w:t>
      </w:r>
      <w:r w:rsidRPr="00565B50">
        <w:rPr>
          <w:rFonts w:cstheme="minorHAnsi"/>
          <w:color w:val="000000"/>
          <w:shd w:val="clear" w:color="auto" w:fill="FFFFFF"/>
        </w:rPr>
        <w:t xml:space="preserve">to locate and separate the obstacle from the background. </w:t>
      </w:r>
      <w:r>
        <w:rPr>
          <w:rFonts w:cstheme="minorHAnsi"/>
          <w:color w:val="000000"/>
          <w:shd w:val="clear" w:color="auto" w:fill="FFFFFF"/>
        </w:rPr>
        <w:t>O</w:t>
      </w:r>
      <w:r w:rsidRPr="00565B50">
        <w:rPr>
          <w:rFonts w:cstheme="minorHAnsi"/>
          <w:color w:val="000000"/>
          <w:shd w:val="clear" w:color="auto" w:fill="FFFFFF"/>
        </w:rPr>
        <w:t xml:space="preserve">n a broad-scale this </w:t>
      </w:r>
      <w:r>
        <w:rPr>
          <w:rFonts w:cstheme="minorHAnsi"/>
          <w:color w:val="000000"/>
          <w:shd w:val="clear" w:color="auto" w:fill="FFFFFF"/>
        </w:rPr>
        <w:t>is addressed by c</w:t>
      </w:r>
      <w:r w:rsidRPr="00565B50">
        <w:rPr>
          <w:rFonts w:cstheme="minorHAnsi"/>
          <w:color w:val="000000"/>
          <w:shd w:val="clear" w:color="auto" w:fill="FFFFFF"/>
        </w:rPr>
        <w:t xml:space="preserve">omputer </w:t>
      </w:r>
      <w:r>
        <w:rPr>
          <w:rFonts w:cstheme="minorHAnsi"/>
          <w:color w:val="000000"/>
          <w:shd w:val="clear" w:color="auto" w:fill="FFFFFF"/>
        </w:rPr>
        <w:t>v</w:t>
      </w:r>
      <w:r w:rsidRPr="00565B50">
        <w:rPr>
          <w:rFonts w:cstheme="minorHAnsi"/>
          <w:color w:val="000000"/>
          <w:shd w:val="clear" w:color="auto" w:fill="FFFFFF"/>
        </w:rPr>
        <w:t>ision.</w:t>
      </w:r>
      <w:r>
        <w:rPr>
          <w:rFonts w:cstheme="minorHAnsi"/>
          <w:color w:val="000000"/>
          <w:shd w:val="clear" w:color="auto" w:fill="FFFFFF"/>
        </w:rPr>
        <w:t xml:space="preserve"> Lately, image analysis has been addressed by machine learning approaches based on CNNs. Therefore, we used these approaches to address BOD.</w:t>
      </w:r>
    </w:p>
    <w:p w:rsidR="00654A4C" w:rsidRPr="00565B50" w:rsidRDefault="00654A4C" w:rsidP="00337B68">
      <w:pPr>
        <w:jc w:val="both"/>
        <w:rPr>
          <w:rFonts w:cstheme="minorHAnsi"/>
        </w:rPr>
      </w:pPr>
    </w:p>
    <w:p w:rsidR="00133D0A" w:rsidRPr="00565B50" w:rsidRDefault="00133D0A" w:rsidP="00133D0A">
      <w:pPr>
        <w:jc w:val="center"/>
        <w:rPr>
          <w:rFonts w:cstheme="minorHAnsi"/>
        </w:rPr>
      </w:pPr>
      <w:r w:rsidRPr="00565B50">
        <w:rPr>
          <w:rFonts w:cstheme="minorHAnsi"/>
          <w:noProof/>
        </w:rPr>
        <w:lastRenderedPageBreak/>
        <w:drawing>
          <wp:inline distT="0" distB="0" distL="0" distR="0" wp14:anchorId="28E03032" wp14:editId="3BA5ADA1">
            <wp:extent cx="2743200" cy="1371600"/>
            <wp:effectExtent l="19050" t="19050" r="19050" b="1905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743200" cy="1371600"/>
                    </a:xfrm>
                    <a:prstGeom prst="rect">
                      <a:avLst/>
                    </a:prstGeom>
                    <a:ln w="12700">
                      <a:solidFill>
                        <a:srgbClr val="666666"/>
                      </a:solidFill>
                      <a:prstDash val="solid"/>
                    </a:ln>
                  </pic:spPr>
                </pic:pic>
              </a:graphicData>
            </a:graphic>
          </wp:inline>
        </w:drawing>
      </w:r>
    </w:p>
    <w:p w:rsidR="00133D0A" w:rsidRPr="00565B50" w:rsidRDefault="00133D0A" w:rsidP="00133D0A">
      <w:pPr>
        <w:jc w:val="center"/>
        <w:rPr>
          <w:rFonts w:cstheme="minorHAnsi"/>
          <w:sz w:val="16"/>
          <w:szCs w:val="16"/>
        </w:rPr>
      </w:pPr>
      <w:r>
        <w:rPr>
          <w:rFonts w:cstheme="minorHAnsi"/>
          <w:sz w:val="16"/>
          <w:szCs w:val="16"/>
        </w:rPr>
        <w:t>Image 3</w:t>
      </w:r>
      <w:r w:rsidR="007165AF">
        <w:rPr>
          <w:rFonts w:cstheme="minorHAnsi"/>
          <w:sz w:val="16"/>
          <w:szCs w:val="16"/>
        </w:rPr>
        <w:t>.3</w:t>
      </w:r>
      <w:r w:rsidRPr="00565B50">
        <w:rPr>
          <w:rFonts w:cstheme="minorHAnsi"/>
          <w:sz w:val="16"/>
          <w:szCs w:val="16"/>
        </w:rPr>
        <w:t xml:space="preserve">: </w:t>
      </w:r>
      <w:r>
        <w:rPr>
          <w:rFonts w:cstheme="minorHAnsi"/>
          <w:sz w:val="16"/>
          <w:szCs w:val="16"/>
        </w:rPr>
        <w:t>Image taken from the left camera while driving the rover down the hallway in Zachry. There is no obstacle in the image.</w:t>
      </w:r>
    </w:p>
    <w:p w:rsidR="00133D0A" w:rsidRPr="00565B50" w:rsidRDefault="00133D0A" w:rsidP="00133D0A">
      <w:pPr>
        <w:jc w:val="center"/>
        <w:rPr>
          <w:rFonts w:cstheme="minorHAnsi"/>
        </w:rPr>
      </w:pPr>
    </w:p>
    <w:p w:rsidR="00133D0A" w:rsidRPr="00565B50" w:rsidRDefault="00133D0A" w:rsidP="00133D0A">
      <w:pPr>
        <w:jc w:val="center"/>
        <w:rPr>
          <w:rFonts w:cstheme="minorHAnsi"/>
        </w:rPr>
      </w:pPr>
      <w:r w:rsidRPr="00565B50">
        <w:rPr>
          <w:rFonts w:cstheme="minorHAnsi"/>
          <w:noProof/>
        </w:rPr>
        <w:drawing>
          <wp:inline distT="0" distB="0" distL="0" distR="0" wp14:anchorId="5E02CD8E" wp14:editId="2C94B926">
            <wp:extent cx="2743200" cy="1371600"/>
            <wp:effectExtent l="19050" t="19050" r="19050" b="1905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2743200" cy="1371600"/>
                    </a:xfrm>
                    <a:prstGeom prst="rect">
                      <a:avLst/>
                    </a:prstGeom>
                    <a:ln w="12700">
                      <a:solidFill>
                        <a:srgbClr val="666666"/>
                      </a:solidFill>
                      <a:prstDash val="solid"/>
                    </a:ln>
                  </pic:spPr>
                </pic:pic>
              </a:graphicData>
            </a:graphic>
          </wp:inline>
        </w:drawing>
      </w:r>
    </w:p>
    <w:p w:rsidR="00133D0A" w:rsidRPr="00565B50" w:rsidRDefault="00133D0A" w:rsidP="00133D0A">
      <w:pPr>
        <w:jc w:val="center"/>
        <w:rPr>
          <w:rFonts w:cstheme="minorHAnsi"/>
          <w:sz w:val="16"/>
          <w:szCs w:val="16"/>
        </w:rPr>
      </w:pPr>
      <w:r>
        <w:rPr>
          <w:rFonts w:cstheme="minorHAnsi"/>
          <w:sz w:val="16"/>
          <w:szCs w:val="16"/>
        </w:rPr>
        <w:t xml:space="preserve">Image </w:t>
      </w:r>
      <w:r w:rsidR="007165AF">
        <w:rPr>
          <w:rFonts w:cstheme="minorHAnsi"/>
          <w:sz w:val="16"/>
          <w:szCs w:val="16"/>
        </w:rPr>
        <w:t>3.</w:t>
      </w:r>
      <w:r>
        <w:rPr>
          <w:rFonts w:cstheme="minorHAnsi"/>
          <w:sz w:val="16"/>
          <w:szCs w:val="16"/>
        </w:rPr>
        <w:t>4</w:t>
      </w:r>
      <w:r w:rsidRPr="00565B50">
        <w:rPr>
          <w:rFonts w:cstheme="minorHAnsi"/>
          <w:sz w:val="16"/>
          <w:szCs w:val="16"/>
        </w:rPr>
        <w:t>:</w:t>
      </w:r>
      <w:r>
        <w:rPr>
          <w:rFonts w:cstheme="minorHAnsi"/>
          <w:sz w:val="16"/>
          <w:szCs w:val="16"/>
        </w:rPr>
        <w:t xml:space="preserve"> Image taken from the right camera at the same moment as Image </w:t>
      </w:r>
      <w:r w:rsidR="00A23A61">
        <w:rPr>
          <w:rFonts w:cstheme="minorHAnsi"/>
          <w:sz w:val="16"/>
          <w:szCs w:val="16"/>
        </w:rPr>
        <w:t>3.</w:t>
      </w:r>
      <w:r>
        <w:rPr>
          <w:rFonts w:cstheme="minorHAnsi"/>
          <w:sz w:val="16"/>
          <w:szCs w:val="16"/>
        </w:rPr>
        <w:t>3.</w:t>
      </w:r>
    </w:p>
    <w:p w:rsidR="00133D0A" w:rsidRPr="00565B50" w:rsidRDefault="00133D0A" w:rsidP="00133D0A">
      <w:pPr>
        <w:jc w:val="center"/>
        <w:rPr>
          <w:rFonts w:cstheme="minorHAnsi"/>
        </w:rPr>
      </w:pPr>
    </w:p>
    <w:p w:rsidR="00133D0A" w:rsidRPr="00565B50" w:rsidRDefault="00133D0A" w:rsidP="00133D0A">
      <w:pPr>
        <w:jc w:val="center"/>
        <w:rPr>
          <w:rFonts w:cstheme="minorHAnsi"/>
        </w:rPr>
      </w:pPr>
      <w:r w:rsidRPr="00565B50">
        <w:rPr>
          <w:rFonts w:cstheme="minorHAnsi"/>
          <w:noProof/>
        </w:rPr>
        <w:drawing>
          <wp:inline distT="0" distB="0" distL="0" distR="0" wp14:anchorId="608FA43F" wp14:editId="019CDCA2">
            <wp:extent cx="2743200" cy="1371600"/>
            <wp:effectExtent l="19050" t="19050" r="19050" b="1905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2743200" cy="1371600"/>
                    </a:xfrm>
                    <a:prstGeom prst="rect">
                      <a:avLst/>
                    </a:prstGeom>
                    <a:ln w="12700">
                      <a:solidFill>
                        <a:srgbClr val="666666"/>
                      </a:solidFill>
                      <a:prstDash val="solid"/>
                    </a:ln>
                  </pic:spPr>
                </pic:pic>
              </a:graphicData>
            </a:graphic>
          </wp:inline>
        </w:drawing>
      </w:r>
    </w:p>
    <w:p w:rsidR="00133D0A" w:rsidRPr="00565B50" w:rsidRDefault="00133D0A" w:rsidP="00133D0A">
      <w:pPr>
        <w:jc w:val="center"/>
        <w:rPr>
          <w:rFonts w:cstheme="minorHAnsi"/>
          <w:sz w:val="16"/>
          <w:szCs w:val="16"/>
        </w:rPr>
      </w:pPr>
      <w:r w:rsidRPr="00565B50">
        <w:rPr>
          <w:rFonts w:cstheme="minorHAnsi"/>
          <w:sz w:val="16"/>
          <w:szCs w:val="16"/>
        </w:rPr>
        <w:t xml:space="preserve">Image </w:t>
      </w:r>
      <w:r w:rsidR="007165AF">
        <w:rPr>
          <w:rFonts w:cstheme="minorHAnsi"/>
          <w:sz w:val="16"/>
          <w:szCs w:val="16"/>
        </w:rPr>
        <w:t>3.</w:t>
      </w:r>
      <w:r>
        <w:rPr>
          <w:rFonts w:cstheme="minorHAnsi"/>
          <w:sz w:val="16"/>
          <w:szCs w:val="16"/>
        </w:rPr>
        <w:t>5</w:t>
      </w:r>
      <w:r w:rsidRPr="00565B50">
        <w:rPr>
          <w:rFonts w:cstheme="minorHAnsi"/>
          <w:sz w:val="16"/>
          <w:szCs w:val="16"/>
        </w:rPr>
        <w:t>:</w:t>
      </w:r>
      <w:r w:rsidRPr="006C4413">
        <w:rPr>
          <w:rFonts w:cstheme="minorHAnsi"/>
          <w:sz w:val="16"/>
          <w:szCs w:val="16"/>
        </w:rPr>
        <w:t xml:space="preserve"> </w:t>
      </w:r>
      <w:r>
        <w:rPr>
          <w:rFonts w:cstheme="minorHAnsi"/>
          <w:sz w:val="16"/>
          <w:szCs w:val="16"/>
        </w:rPr>
        <w:t>Image taken from the left camera while driving the rover in the Engineering Quad. The obstacle is the black backpack placed on the chair. The rover was close to the obstacle when the image was taken.</w:t>
      </w:r>
    </w:p>
    <w:p w:rsidR="00133D0A" w:rsidRPr="00565B50" w:rsidRDefault="00133D0A" w:rsidP="00133D0A">
      <w:pPr>
        <w:jc w:val="center"/>
        <w:rPr>
          <w:rFonts w:cstheme="minorHAnsi"/>
        </w:rPr>
      </w:pPr>
    </w:p>
    <w:p w:rsidR="00133D0A" w:rsidRPr="00565B50" w:rsidRDefault="00133D0A" w:rsidP="00133D0A">
      <w:pPr>
        <w:jc w:val="center"/>
        <w:rPr>
          <w:rFonts w:cstheme="minorHAnsi"/>
        </w:rPr>
      </w:pPr>
      <w:r w:rsidRPr="00565B50">
        <w:rPr>
          <w:rFonts w:cstheme="minorHAnsi"/>
          <w:noProof/>
        </w:rPr>
        <w:drawing>
          <wp:inline distT="0" distB="0" distL="0" distR="0" wp14:anchorId="79C8DADC" wp14:editId="298129FA">
            <wp:extent cx="2743200" cy="1371600"/>
            <wp:effectExtent l="19050" t="19050" r="19050" b="1905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2743200" cy="1371600"/>
                    </a:xfrm>
                    <a:prstGeom prst="rect">
                      <a:avLst/>
                    </a:prstGeom>
                    <a:ln w="12700">
                      <a:solidFill>
                        <a:srgbClr val="666666"/>
                      </a:solidFill>
                      <a:prstDash val="solid"/>
                    </a:ln>
                  </pic:spPr>
                </pic:pic>
              </a:graphicData>
            </a:graphic>
          </wp:inline>
        </w:drawing>
      </w:r>
    </w:p>
    <w:p w:rsidR="00133D0A" w:rsidRPr="00565B50" w:rsidRDefault="00133D0A" w:rsidP="00133D0A">
      <w:pPr>
        <w:jc w:val="center"/>
        <w:rPr>
          <w:rFonts w:cstheme="minorHAnsi"/>
          <w:sz w:val="16"/>
          <w:szCs w:val="16"/>
        </w:rPr>
      </w:pPr>
      <w:r w:rsidRPr="00565B50">
        <w:rPr>
          <w:rFonts w:cstheme="minorHAnsi"/>
          <w:sz w:val="16"/>
          <w:szCs w:val="16"/>
        </w:rPr>
        <w:t xml:space="preserve">Image </w:t>
      </w:r>
      <w:r w:rsidR="007165AF">
        <w:rPr>
          <w:rFonts w:cstheme="minorHAnsi"/>
          <w:sz w:val="16"/>
          <w:szCs w:val="16"/>
        </w:rPr>
        <w:t>3.</w:t>
      </w:r>
      <w:r>
        <w:rPr>
          <w:rFonts w:cstheme="minorHAnsi"/>
          <w:sz w:val="16"/>
          <w:szCs w:val="16"/>
        </w:rPr>
        <w:t>6</w:t>
      </w:r>
      <w:r w:rsidRPr="00565B50">
        <w:rPr>
          <w:rFonts w:cstheme="minorHAnsi"/>
          <w:sz w:val="16"/>
          <w:szCs w:val="16"/>
        </w:rPr>
        <w:t>:</w:t>
      </w:r>
      <w:r>
        <w:rPr>
          <w:rFonts w:cstheme="minorHAnsi"/>
          <w:sz w:val="16"/>
          <w:szCs w:val="16"/>
        </w:rPr>
        <w:t xml:space="preserve"> Image taken from the right camera at the same moment as Image </w:t>
      </w:r>
      <w:r w:rsidR="00A23A61">
        <w:rPr>
          <w:rFonts w:cstheme="minorHAnsi"/>
          <w:sz w:val="16"/>
          <w:szCs w:val="16"/>
        </w:rPr>
        <w:t>3.</w:t>
      </w:r>
      <w:r>
        <w:rPr>
          <w:rFonts w:cstheme="minorHAnsi"/>
          <w:sz w:val="16"/>
          <w:szCs w:val="16"/>
        </w:rPr>
        <w:t>5.</w:t>
      </w:r>
    </w:p>
    <w:p w:rsidR="00476C94" w:rsidRDefault="00476C94" w:rsidP="00232F09">
      <w:pPr>
        <w:rPr>
          <w:rFonts w:cstheme="minorHAnsi"/>
        </w:rPr>
      </w:pPr>
    </w:p>
    <w:p w:rsidR="009C737B" w:rsidRDefault="009C737B" w:rsidP="00232F09">
      <w:pPr>
        <w:jc w:val="both"/>
        <w:rPr>
          <w:rFonts w:eastAsia="Times New Roman" w:cstheme="minorHAnsi"/>
          <w:i/>
          <w:color w:val="000000"/>
        </w:rPr>
      </w:pPr>
    </w:p>
    <w:p w:rsidR="00D958B1" w:rsidRDefault="00D958B1" w:rsidP="00232F09">
      <w:pPr>
        <w:jc w:val="both"/>
        <w:rPr>
          <w:rFonts w:eastAsia="Times New Roman" w:cstheme="minorHAnsi"/>
          <w:i/>
          <w:color w:val="000000"/>
        </w:rPr>
      </w:pPr>
    </w:p>
    <w:p w:rsidR="00654A4C" w:rsidRDefault="00654A4C" w:rsidP="00232F09">
      <w:pPr>
        <w:jc w:val="both"/>
        <w:rPr>
          <w:rFonts w:eastAsia="Times New Roman" w:cstheme="minorHAnsi"/>
          <w:i/>
          <w:color w:val="000000"/>
        </w:rPr>
      </w:pPr>
    </w:p>
    <w:p w:rsidR="009C737B" w:rsidRPr="00840CA1" w:rsidRDefault="009C737B" w:rsidP="00232F09">
      <w:pPr>
        <w:pStyle w:val="ListParagraph"/>
        <w:numPr>
          <w:ilvl w:val="0"/>
          <w:numId w:val="26"/>
        </w:numPr>
        <w:jc w:val="both"/>
        <w:rPr>
          <w:rFonts w:eastAsia="Times New Roman" w:cstheme="minorHAnsi"/>
          <w:i/>
          <w:color w:val="000000"/>
        </w:rPr>
      </w:pPr>
      <w:r w:rsidRPr="004264B0">
        <w:rPr>
          <w:rFonts w:cstheme="minorHAnsi"/>
          <w:i/>
          <w:shd w:val="clear" w:color="auto" w:fill="FFFFFF"/>
        </w:rPr>
        <w:t>Models and Approaches Studied</w:t>
      </w:r>
    </w:p>
    <w:p w:rsidR="00840CA1" w:rsidRPr="00CC1153" w:rsidRDefault="00840CA1" w:rsidP="00CC1153">
      <w:pPr>
        <w:ind w:firstLine="720"/>
        <w:jc w:val="both"/>
        <w:rPr>
          <w:rFonts w:eastAsia="Times New Roman" w:cstheme="minorHAnsi"/>
          <w:i/>
          <w:color w:val="000000"/>
        </w:rPr>
      </w:pPr>
      <w:r w:rsidRPr="00CC1153">
        <w:rPr>
          <w:rFonts w:eastAsia="Times New Roman" w:cstheme="minorHAnsi"/>
          <w:i/>
          <w:color w:val="000000"/>
        </w:rPr>
        <w:t xml:space="preserve">i. </w:t>
      </w:r>
      <w:r w:rsidR="00CC1153">
        <w:rPr>
          <w:rFonts w:eastAsia="Times New Roman" w:cstheme="minorHAnsi"/>
          <w:i/>
          <w:color w:val="000000"/>
        </w:rPr>
        <w:t>Computer Vision</w:t>
      </w:r>
      <w:r w:rsidRPr="00CC1153">
        <w:rPr>
          <w:rFonts w:eastAsia="Times New Roman" w:cstheme="minorHAnsi"/>
          <w:i/>
          <w:color w:val="000000"/>
        </w:rPr>
        <w:t xml:space="preserve"> </w:t>
      </w:r>
    </w:p>
    <w:p w:rsidR="00840CA1" w:rsidRPr="004264B0" w:rsidRDefault="00840CA1" w:rsidP="00840CA1">
      <w:pPr>
        <w:pStyle w:val="NormalWeb"/>
        <w:shd w:val="clear" w:color="auto" w:fill="FFFFFF"/>
        <w:spacing w:before="0" w:beforeAutospacing="0" w:after="0" w:afterAutospacing="0"/>
        <w:jc w:val="both"/>
        <w:rPr>
          <w:rFonts w:asciiTheme="minorHAnsi" w:hAnsiTheme="minorHAnsi" w:cstheme="minorHAnsi"/>
          <w:color w:val="000000"/>
          <w:sz w:val="22"/>
          <w:szCs w:val="22"/>
          <w:shd w:val="clear" w:color="auto" w:fill="FFFFFF"/>
        </w:rPr>
      </w:pPr>
      <w:r w:rsidRPr="00840CA1">
        <w:rPr>
          <w:rFonts w:asciiTheme="minorHAnsi" w:hAnsiTheme="minorHAnsi" w:cstheme="minorHAnsi"/>
          <w:color w:val="000000"/>
          <w:sz w:val="22"/>
          <w:szCs w:val="22"/>
          <w:shd w:val="clear" w:color="auto" w:fill="FFFFFF"/>
        </w:rPr>
        <w:t xml:space="preserve">Computer vision is a branch of artificial intelligence, </w:t>
      </w:r>
      <w:r w:rsidR="00B400B6">
        <w:rPr>
          <w:rFonts w:asciiTheme="minorHAnsi" w:hAnsiTheme="minorHAnsi" w:cstheme="minorHAnsi"/>
          <w:color w:val="000000"/>
          <w:sz w:val="22"/>
          <w:szCs w:val="22"/>
          <w:shd w:val="clear" w:color="auto" w:fill="FFFFFF"/>
        </w:rPr>
        <w:t>where computer algorithms</w:t>
      </w:r>
      <w:r w:rsidRPr="00840CA1">
        <w:rPr>
          <w:rFonts w:asciiTheme="minorHAnsi" w:hAnsiTheme="minorHAnsi" w:cstheme="minorHAnsi"/>
          <w:color w:val="000000"/>
          <w:sz w:val="22"/>
          <w:szCs w:val="22"/>
          <w:shd w:val="clear" w:color="auto" w:fill="FFFFFF"/>
        </w:rPr>
        <w:t xml:space="preserve"> </w:t>
      </w:r>
      <w:r w:rsidR="00B400B6">
        <w:rPr>
          <w:rFonts w:asciiTheme="minorHAnsi" w:hAnsiTheme="minorHAnsi" w:cstheme="minorHAnsi"/>
          <w:color w:val="000000"/>
          <w:sz w:val="22"/>
          <w:szCs w:val="22"/>
          <w:shd w:val="clear" w:color="auto" w:fill="FFFFFF"/>
        </w:rPr>
        <w:t>are designed to mimic</w:t>
      </w:r>
      <w:r w:rsidRPr="00840CA1">
        <w:rPr>
          <w:rFonts w:asciiTheme="minorHAnsi" w:hAnsiTheme="minorHAnsi" w:cstheme="minorHAnsi"/>
          <w:color w:val="000000"/>
          <w:sz w:val="22"/>
          <w:szCs w:val="22"/>
          <w:shd w:val="clear" w:color="auto" w:fill="FFFFFF"/>
        </w:rPr>
        <w:t xml:space="preserve"> human visual perception</w:t>
      </w:r>
      <w:r w:rsidRPr="004264B0">
        <w:rPr>
          <w:rFonts w:asciiTheme="minorHAnsi" w:hAnsiTheme="minorHAnsi" w:cstheme="minorHAnsi"/>
          <w:color w:val="000000"/>
          <w:sz w:val="22"/>
          <w:szCs w:val="22"/>
          <w:shd w:val="clear" w:color="auto" w:fill="FFFFFF"/>
        </w:rPr>
        <w:t xml:space="preserve">. Traditional computer vision algorithms </w:t>
      </w:r>
      <w:r w:rsidR="00B400B6">
        <w:rPr>
          <w:rFonts w:asciiTheme="minorHAnsi" w:hAnsiTheme="minorHAnsi" w:cstheme="minorHAnsi"/>
          <w:color w:val="000000"/>
          <w:sz w:val="22"/>
          <w:szCs w:val="22"/>
          <w:shd w:val="clear" w:color="auto" w:fill="FFFFFF"/>
        </w:rPr>
        <w:t>use physical or geometrically-</w:t>
      </w:r>
      <w:r w:rsidRPr="004264B0">
        <w:rPr>
          <w:rFonts w:asciiTheme="minorHAnsi" w:hAnsiTheme="minorHAnsi" w:cstheme="minorHAnsi"/>
          <w:color w:val="000000"/>
          <w:sz w:val="22"/>
          <w:szCs w:val="22"/>
          <w:shd w:val="clear" w:color="auto" w:fill="FFFFFF"/>
        </w:rPr>
        <w:t xml:space="preserve">based techniques which </w:t>
      </w:r>
      <w:r w:rsidR="00B400B6">
        <w:rPr>
          <w:rFonts w:asciiTheme="minorHAnsi" w:hAnsiTheme="minorHAnsi" w:cstheme="minorHAnsi"/>
          <w:color w:val="000000"/>
          <w:sz w:val="22"/>
          <w:szCs w:val="22"/>
          <w:shd w:val="clear" w:color="auto" w:fill="FFFFFF"/>
        </w:rPr>
        <w:t xml:space="preserve">analyze </w:t>
      </w:r>
      <w:r w:rsidRPr="004264B0">
        <w:rPr>
          <w:rFonts w:asciiTheme="minorHAnsi" w:hAnsiTheme="minorHAnsi" w:cstheme="minorHAnsi"/>
          <w:color w:val="000000"/>
          <w:sz w:val="22"/>
          <w:szCs w:val="22"/>
          <w:shd w:val="clear" w:color="auto" w:fill="FFFFFF"/>
        </w:rPr>
        <w:t>the details of images based on specific features</w:t>
      </w:r>
      <w:r w:rsidR="00B400B6">
        <w:rPr>
          <w:rFonts w:asciiTheme="minorHAnsi" w:hAnsiTheme="minorHAnsi" w:cstheme="minorHAnsi"/>
          <w:color w:val="000000"/>
          <w:sz w:val="22"/>
          <w:szCs w:val="22"/>
          <w:shd w:val="clear" w:color="auto" w:fill="FFFFFF"/>
        </w:rPr>
        <w:t xml:space="preserve"> such as </w:t>
      </w:r>
      <w:r w:rsidRPr="004264B0">
        <w:rPr>
          <w:rFonts w:asciiTheme="minorHAnsi" w:hAnsiTheme="minorHAnsi" w:cstheme="minorHAnsi"/>
          <w:color w:val="000000"/>
          <w:sz w:val="22"/>
          <w:szCs w:val="22"/>
          <w:shd w:val="clear" w:color="auto" w:fill="FFFFFF"/>
        </w:rPr>
        <w:t>nodes or edges. SIFT</w:t>
      </w:r>
      <w:r w:rsidR="00B400B6">
        <w:rPr>
          <w:rFonts w:asciiTheme="minorHAnsi" w:hAnsiTheme="minorHAnsi" w:cstheme="minorHAnsi"/>
          <w:color w:val="000000"/>
          <w:sz w:val="22"/>
          <w:szCs w:val="22"/>
          <w:shd w:val="clear" w:color="auto" w:fill="FFFFFF"/>
        </w:rPr>
        <w:t xml:space="preserve"> </w:t>
      </w:r>
      <w:r w:rsidRPr="004264B0">
        <w:rPr>
          <w:rFonts w:asciiTheme="minorHAnsi" w:hAnsiTheme="minorHAnsi" w:cstheme="minorHAnsi"/>
          <w:color w:val="000000"/>
          <w:sz w:val="22"/>
          <w:szCs w:val="22"/>
          <w:shd w:val="clear" w:color="auto" w:fill="FFFFFF"/>
        </w:rPr>
        <w:t>or SURF</w:t>
      </w:r>
      <w:r w:rsidR="001A4824">
        <w:rPr>
          <w:rFonts w:asciiTheme="minorHAnsi" w:hAnsiTheme="minorHAnsi" w:cstheme="minorHAnsi"/>
          <w:color w:val="000000"/>
          <w:sz w:val="22"/>
          <w:szCs w:val="22"/>
          <w:shd w:val="clear" w:color="auto" w:fill="FFFFFF"/>
        </w:rPr>
        <w:t xml:space="preserve"> [4]</w:t>
      </w:r>
      <w:r w:rsidRPr="004264B0">
        <w:rPr>
          <w:rFonts w:asciiTheme="minorHAnsi" w:hAnsiTheme="minorHAnsi" w:cstheme="minorHAnsi"/>
          <w:color w:val="000000"/>
          <w:sz w:val="22"/>
          <w:szCs w:val="22"/>
          <w:shd w:val="clear" w:color="auto" w:fill="FFFFFF"/>
        </w:rPr>
        <w:t xml:space="preserve"> </w:t>
      </w:r>
      <w:r w:rsidR="00B400B6">
        <w:rPr>
          <w:rFonts w:asciiTheme="minorHAnsi" w:hAnsiTheme="minorHAnsi" w:cstheme="minorHAnsi"/>
          <w:color w:val="000000"/>
          <w:sz w:val="22"/>
          <w:szCs w:val="22"/>
          <w:shd w:val="clear" w:color="auto" w:fill="FFFFFF"/>
        </w:rPr>
        <w:t xml:space="preserve">algorithms combined with support vector machines are used to solve many </w:t>
      </w:r>
      <w:r w:rsidRPr="004264B0">
        <w:rPr>
          <w:rFonts w:asciiTheme="minorHAnsi" w:hAnsiTheme="minorHAnsi" w:cstheme="minorHAnsi"/>
          <w:color w:val="000000"/>
          <w:sz w:val="22"/>
          <w:szCs w:val="22"/>
          <w:shd w:val="clear" w:color="auto" w:fill="FFFFFF"/>
        </w:rPr>
        <w:t xml:space="preserve">computer vision </w:t>
      </w:r>
      <w:r w:rsidR="00B400B6">
        <w:rPr>
          <w:rFonts w:asciiTheme="minorHAnsi" w:hAnsiTheme="minorHAnsi" w:cstheme="minorHAnsi"/>
          <w:color w:val="000000"/>
          <w:sz w:val="22"/>
          <w:szCs w:val="22"/>
          <w:shd w:val="clear" w:color="auto" w:fill="FFFFFF"/>
        </w:rPr>
        <w:t>problems such as facial</w:t>
      </w:r>
      <w:r w:rsidRPr="004264B0">
        <w:rPr>
          <w:rFonts w:asciiTheme="minorHAnsi" w:hAnsiTheme="minorHAnsi" w:cstheme="minorHAnsi"/>
          <w:color w:val="000000"/>
          <w:sz w:val="22"/>
          <w:szCs w:val="22"/>
          <w:shd w:val="clear" w:color="auto" w:fill="FFFFFF"/>
        </w:rPr>
        <w:t xml:space="preserve"> recognition and object detection. However, for this project, computer vision </w:t>
      </w:r>
      <w:r w:rsidR="00BE18E0">
        <w:rPr>
          <w:rFonts w:asciiTheme="minorHAnsi" w:hAnsiTheme="minorHAnsi" w:cstheme="minorHAnsi"/>
          <w:color w:val="000000"/>
          <w:sz w:val="22"/>
          <w:szCs w:val="22"/>
          <w:shd w:val="clear" w:color="auto" w:fill="FFFFFF"/>
        </w:rPr>
        <w:t xml:space="preserve">is </w:t>
      </w:r>
      <w:r w:rsidRPr="004264B0">
        <w:rPr>
          <w:rFonts w:asciiTheme="minorHAnsi" w:hAnsiTheme="minorHAnsi" w:cstheme="minorHAnsi"/>
          <w:color w:val="000000"/>
          <w:sz w:val="22"/>
          <w:szCs w:val="22"/>
          <w:shd w:val="clear" w:color="auto" w:fill="FFFFFF"/>
        </w:rPr>
        <w:t xml:space="preserve">not a viable choice because they </w:t>
      </w:r>
      <w:r w:rsidR="00BE18E0">
        <w:rPr>
          <w:rFonts w:asciiTheme="minorHAnsi" w:hAnsiTheme="minorHAnsi" w:cstheme="minorHAnsi"/>
          <w:color w:val="000000"/>
          <w:sz w:val="22"/>
          <w:szCs w:val="22"/>
          <w:shd w:val="clear" w:color="auto" w:fill="FFFFFF"/>
        </w:rPr>
        <w:t xml:space="preserve">rely on </w:t>
      </w:r>
      <w:r w:rsidR="00BE18E0" w:rsidRPr="004264B0">
        <w:rPr>
          <w:rFonts w:asciiTheme="minorHAnsi" w:hAnsiTheme="minorHAnsi" w:cstheme="minorHAnsi"/>
          <w:color w:val="000000"/>
          <w:sz w:val="22"/>
          <w:szCs w:val="22"/>
          <w:shd w:val="clear" w:color="auto" w:fill="FFFFFF"/>
        </w:rPr>
        <w:t xml:space="preserve">handcrafted features </w:t>
      </w:r>
      <w:r w:rsidR="00BE18E0">
        <w:rPr>
          <w:rFonts w:asciiTheme="minorHAnsi" w:hAnsiTheme="minorHAnsi" w:cstheme="minorHAnsi"/>
          <w:color w:val="000000"/>
          <w:sz w:val="22"/>
          <w:szCs w:val="22"/>
          <w:shd w:val="clear" w:color="auto" w:fill="FFFFFF"/>
        </w:rPr>
        <w:t xml:space="preserve">and do not perform well </w:t>
      </w:r>
      <w:r w:rsidRPr="004264B0">
        <w:rPr>
          <w:rFonts w:asciiTheme="minorHAnsi" w:hAnsiTheme="minorHAnsi" w:cstheme="minorHAnsi"/>
          <w:color w:val="000000"/>
          <w:sz w:val="22"/>
          <w:szCs w:val="22"/>
          <w:shd w:val="clear" w:color="auto" w:fill="FFFFFF"/>
        </w:rPr>
        <w:t xml:space="preserve">in complex background. </w:t>
      </w:r>
    </w:p>
    <w:p w:rsidR="00840CA1" w:rsidRDefault="00840CA1" w:rsidP="00840CA1">
      <w:pPr>
        <w:jc w:val="both"/>
        <w:rPr>
          <w:rFonts w:eastAsia="Times New Roman" w:cstheme="minorHAnsi"/>
          <w:color w:val="000000"/>
        </w:rPr>
      </w:pPr>
    </w:p>
    <w:p w:rsidR="00840CA1" w:rsidRPr="00CC1153" w:rsidRDefault="00840CA1" w:rsidP="00CC1153">
      <w:pPr>
        <w:ind w:left="720"/>
        <w:jc w:val="both"/>
        <w:rPr>
          <w:rFonts w:eastAsia="Times New Roman" w:cstheme="minorHAnsi"/>
          <w:i/>
          <w:color w:val="000000"/>
        </w:rPr>
      </w:pPr>
      <w:r w:rsidRPr="00CC1153">
        <w:rPr>
          <w:rFonts w:eastAsia="Times New Roman" w:cstheme="minorHAnsi"/>
          <w:i/>
          <w:color w:val="000000"/>
        </w:rPr>
        <w:t>ii. Siamese Networks</w:t>
      </w:r>
    </w:p>
    <w:p w:rsidR="00840CA1" w:rsidRPr="00840CA1" w:rsidRDefault="009C2DAF" w:rsidP="009C2DAF">
      <w:pPr>
        <w:pStyle w:val="NormalWeb"/>
        <w:shd w:val="clear" w:color="auto" w:fill="FFFFFF"/>
        <w:spacing w:before="0" w:beforeAutospacing="0" w:after="0" w:afterAutospacing="0"/>
        <w:jc w:val="both"/>
        <w:rPr>
          <w:rFonts w:cstheme="minorHAnsi"/>
          <w:color w:val="000000"/>
        </w:rPr>
      </w:pPr>
      <w:r>
        <w:rPr>
          <w:rFonts w:asciiTheme="minorHAnsi" w:hAnsiTheme="minorHAnsi" w:cstheme="minorHAnsi"/>
          <w:color w:val="000000"/>
          <w:sz w:val="22"/>
          <w:szCs w:val="22"/>
          <w:shd w:val="clear" w:color="auto" w:fill="FFFFFF"/>
        </w:rPr>
        <w:t xml:space="preserve">We had been </w:t>
      </w:r>
      <w:r w:rsidRPr="00DD7EF8">
        <w:rPr>
          <w:rFonts w:asciiTheme="minorHAnsi" w:hAnsiTheme="minorHAnsi" w:cstheme="minorHAnsi"/>
          <w:color w:val="000000"/>
          <w:sz w:val="22"/>
          <w:szCs w:val="22"/>
          <w:shd w:val="clear" w:color="auto" w:fill="FFFFFF"/>
        </w:rPr>
        <w:t xml:space="preserve">encouraged to investigate the use of </w:t>
      </w:r>
      <w:r w:rsidR="00840CA1" w:rsidRPr="00DD7EF8">
        <w:rPr>
          <w:rFonts w:asciiTheme="minorHAnsi" w:eastAsiaTheme="minorHAnsi" w:hAnsiTheme="minorHAnsi" w:cstheme="minorHAnsi"/>
          <w:color w:val="000000"/>
          <w:sz w:val="22"/>
          <w:szCs w:val="22"/>
          <w:shd w:val="clear" w:color="auto" w:fill="FFFFFF"/>
        </w:rPr>
        <w:t xml:space="preserve">Siamese </w:t>
      </w:r>
      <w:r w:rsidRPr="00DD7EF8">
        <w:rPr>
          <w:rFonts w:asciiTheme="minorHAnsi" w:eastAsiaTheme="minorHAnsi" w:hAnsiTheme="minorHAnsi" w:cstheme="minorHAnsi"/>
          <w:color w:val="000000"/>
          <w:sz w:val="22"/>
          <w:szCs w:val="22"/>
          <w:shd w:val="clear" w:color="auto" w:fill="FFFFFF"/>
        </w:rPr>
        <w:t>n</w:t>
      </w:r>
      <w:r w:rsidR="00840CA1" w:rsidRPr="00DD7EF8">
        <w:rPr>
          <w:rFonts w:asciiTheme="minorHAnsi" w:eastAsiaTheme="minorHAnsi" w:hAnsiTheme="minorHAnsi" w:cstheme="minorHAnsi"/>
          <w:color w:val="000000"/>
          <w:sz w:val="22"/>
          <w:szCs w:val="22"/>
          <w:shd w:val="clear" w:color="auto" w:fill="FFFFFF"/>
        </w:rPr>
        <w:t xml:space="preserve">eural </w:t>
      </w:r>
      <w:r w:rsidRPr="00C026DE">
        <w:rPr>
          <w:rFonts w:asciiTheme="minorHAnsi" w:eastAsiaTheme="minorHAnsi" w:hAnsiTheme="minorHAnsi" w:cstheme="minorHAnsi"/>
          <w:sz w:val="22"/>
          <w:szCs w:val="22"/>
          <w:shd w:val="clear" w:color="auto" w:fill="FFFFFF"/>
        </w:rPr>
        <w:t>n</w:t>
      </w:r>
      <w:r w:rsidR="00840CA1" w:rsidRPr="00C026DE">
        <w:rPr>
          <w:rFonts w:asciiTheme="minorHAnsi" w:eastAsiaTheme="minorHAnsi" w:hAnsiTheme="minorHAnsi" w:cstheme="minorHAnsi"/>
          <w:sz w:val="22"/>
          <w:szCs w:val="22"/>
          <w:shd w:val="clear" w:color="auto" w:fill="FFFFFF"/>
        </w:rPr>
        <w:t>etworks</w:t>
      </w:r>
      <w:r w:rsidR="00DD7EF8" w:rsidRPr="00C026DE">
        <w:rPr>
          <w:rFonts w:asciiTheme="minorHAnsi" w:eastAsiaTheme="minorHAnsi" w:hAnsiTheme="minorHAnsi" w:cstheme="minorHAnsi"/>
          <w:sz w:val="22"/>
          <w:szCs w:val="22"/>
          <w:shd w:val="clear" w:color="auto" w:fill="FFFFFF"/>
        </w:rPr>
        <w:t xml:space="preserve"> </w:t>
      </w:r>
      <w:r w:rsidR="00DD7EF8" w:rsidRPr="00C026DE">
        <w:rPr>
          <w:rFonts w:asciiTheme="minorHAnsi" w:hAnsiTheme="minorHAnsi" w:cstheme="minorHAnsi"/>
          <w:sz w:val="22"/>
          <w:szCs w:val="22"/>
        </w:rPr>
        <w:t>[</w:t>
      </w:r>
      <w:r w:rsidR="00E739BA" w:rsidRPr="00C026DE">
        <w:rPr>
          <w:rFonts w:asciiTheme="minorHAnsi" w:hAnsiTheme="minorHAnsi" w:cstheme="minorHAnsi"/>
          <w:sz w:val="22"/>
          <w:szCs w:val="22"/>
        </w:rPr>
        <w:t>5</w:t>
      </w:r>
      <w:r w:rsidR="00DD7EF8" w:rsidRPr="00C026DE">
        <w:rPr>
          <w:rFonts w:asciiTheme="minorHAnsi" w:hAnsiTheme="minorHAnsi" w:cstheme="minorHAnsi"/>
          <w:sz w:val="22"/>
          <w:szCs w:val="22"/>
        </w:rPr>
        <w:t xml:space="preserve">] </w:t>
      </w:r>
      <w:r w:rsidRPr="00C026DE">
        <w:rPr>
          <w:rFonts w:asciiTheme="minorHAnsi" w:eastAsiaTheme="minorHAnsi" w:hAnsiTheme="minorHAnsi" w:cstheme="minorHAnsi"/>
          <w:sz w:val="22"/>
          <w:szCs w:val="22"/>
          <w:shd w:val="clear" w:color="auto" w:fill="FFFFFF"/>
        </w:rPr>
        <w:t>for this problem. Siamese networks are used for one</w:t>
      </w:r>
      <w:r w:rsidRPr="00DD7EF8">
        <w:rPr>
          <w:rFonts w:asciiTheme="minorHAnsi" w:eastAsiaTheme="minorHAnsi" w:hAnsiTheme="minorHAnsi" w:cstheme="minorHAnsi"/>
          <w:color w:val="000000"/>
          <w:sz w:val="22"/>
          <w:szCs w:val="22"/>
          <w:shd w:val="clear" w:color="auto" w:fill="FFFFFF"/>
        </w:rPr>
        <w:t xml:space="preserve"> shot image recognition due to their fast </w:t>
      </w:r>
      <w:r w:rsidR="00840CA1" w:rsidRPr="00DD7EF8">
        <w:rPr>
          <w:rFonts w:asciiTheme="minorHAnsi" w:eastAsiaTheme="minorHAnsi" w:hAnsiTheme="minorHAnsi" w:cstheme="minorHAnsi"/>
          <w:color w:val="000000"/>
          <w:sz w:val="22"/>
          <w:szCs w:val="22"/>
          <w:shd w:val="clear" w:color="auto" w:fill="FFFFFF"/>
        </w:rPr>
        <w:t xml:space="preserve">computation </w:t>
      </w:r>
      <w:r w:rsidRPr="00DD7EF8">
        <w:rPr>
          <w:rFonts w:asciiTheme="minorHAnsi" w:eastAsiaTheme="minorHAnsi" w:hAnsiTheme="minorHAnsi" w:cstheme="minorHAnsi"/>
          <w:color w:val="000000"/>
          <w:sz w:val="22"/>
          <w:szCs w:val="22"/>
          <w:shd w:val="clear" w:color="auto" w:fill="FFFFFF"/>
        </w:rPr>
        <w:t>performance. However</w:t>
      </w:r>
      <w:r>
        <w:rPr>
          <w:rFonts w:asciiTheme="minorHAnsi" w:eastAsiaTheme="minorHAnsi" w:hAnsiTheme="minorHAnsi" w:cstheme="minorHAnsi"/>
          <w:color w:val="000000"/>
          <w:sz w:val="22"/>
          <w:szCs w:val="22"/>
          <w:shd w:val="clear" w:color="auto" w:fill="FFFFFF"/>
        </w:rPr>
        <w:t>, Siamese networks also have low accuracy rates.</w:t>
      </w:r>
      <w:r w:rsidR="00840CA1" w:rsidRPr="00565B50">
        <w:rPr>
          <w:rFonts w:asciiTheme="minorHAnsi" w:eastAsiaTheme="minorHAnsi" w:hAnsiTheme="minorHAnsi" w:cstheme="minorHAnsi"/>
          <w:color w:val="000000"/>
          <w:sz w:val="22"/>
          <w:szCs w:val="22"/>
          <w:shd w:val="clear" w:color="auto" w:fill="FFFFFF"/>
        </w:rPr>
        <w:t xml:space="preserve"> Since we had </w:t>
      </w:r>
      <w:r>
        <w:rPr>
          <w:rFonts w:asciiTheme="minorHAnsi" w:eastAsiaTheme="minorHAnsi" w:hAnsiTheme="minorHAnsi" w:cstheme="minorHAnsi"/>
          <w:color w:val="000000"/>
          <w:sz w:val="22"/>
          <w:szCs w:val="22"/>
          <w:shd w:val="clear" w:color="auto" w:fill="FFFFFF"/>
        </w:rPr>
        <w:t xml:space="preserve">an </w:t>
      </w:r>
      <w:r w:rsidR="00840CA1" w:rsidRPr="00565B50">
        <w:rPr>
          <w:rFonts w:asciiTheme="minorHAnsi" w:eastAsiaTheme="minorHAnsi" w:hAnsiTheme="minorHAnsi" w:cstheme="minorHAnsi"/>
          <w:color w:val="000000"/>
          <w:sz w:val="22"/>
          <w:szCs w:val="22"/>
          <w:shd w:val="clear" w:color="auto" w:fill="FFFFFF"/>
        </w:rPr>
        <w:t xml:space="preserve">adequate dataset of </w:t>
      </w:r>
      <w:r>
        <w:rPr>
          <w:rFonts w:asciiTheme="minorHAnsi" w:eastAsiaTheme="minorHAnsi" w:hAnsiTheme="minorHAnsi" w:cstheme="minorHAnsi"/>
          <w:color w:val="000000"/>
          <w:sz w:val="22"/>
          <w:szCs w:val="22"/>
          <w:shd w:val="clear" w:color="auto" w:fill="FFFFFF"/>
        </w:rPr>
        <w:t>over 5,000 image pairs</w:t>
      </w:r>
      <w:r w:rsidR="00840CA1" w:rsidRPr="00565B50">
        <w:rPr>
          <w:rFonts w:asciiTheme="minorHAnsi" w:eastAsiaTheme="minorHAnsi" w:hAnsiTheme="minorHAnsi" w:cstheme="minorHAnsi"/>
          <w:color w:val="000000"/>
          <w:sz w:val="22"/>
          <w:szCs w:val="22"/>
          <w:shd w:val="clear" w:color="auto" w:fill="FFFFFF"/>
        </w:rPr>
        <w:t xml:space="preserve">, </w:t>
      </w:r>
      <w:r>
        <w:rPr>
          <w:rFonts w:asciiTheme="minorHAnsi" w:eastAsiaTheme="minorHAnsi" w:hAnsiTheme="minorHAnsi" w:cstheme="minorHAnsi"/>
          <w:color w:val="000000"/>
          <w:sz w:val="22"/>
          <w:szCs w:val="22"/>
          <w:shd w:val="clear" w:color="auto" w:fill="FFFFFF"/>
        </w:rPr>
        <w:t>we believe</w:t>
      </w:r>
      <w:r w:rsidR="00DD7EF8">
        <w:rPr>
          <w:rFonts w:asciiTheme="minorHAnsi" w:eastAsiaTheme="minorHAnsi" w:hAnsiTheme="minorHAnsi" w:cstheme="minorHAnsi"/>
          <w:color w:val="000000"/>
          <w:sz w:val="22"/>
          <w:szCs w:val="22"/>
          <w:shd w:val="clear" w:color="auto" w:fill="FFFFFF"/>
        </w:rPr>
        <w:t>d</w:t>
      </w:r>
      <w:r>
        <w:rPr>
          <w:rFonts w:asciiTheme="minorHAnsi" w:eastAsiaTheme="minorHAnsi" w:hAnsiTheme="minorHAnsi" w:cstheme="minorHAnsi"/>
          <w:color w:val="000000"/>
          <w:sz w:val="22"/>
          <w:szCs w:val="22"/>
          <w:shd w:val="clear" w:color="auto" w:fill="FFFFFF"/>
        </w:rPr>
        <w:t xml:space="preserve"> a </w:t>
      </w:r>
      <w:r w:rsidR="00840CA1" w:rsidRPr="00565B50">
        <w:rPr>
          <w:rFonts w:asciiTheme="minorHAnsi" w:eastAsiaTheme="minorHAnsi" w:hAnsiTheme="minorHAnsi" w:cstheme="minorHAnsi"/>
          <w:color w:val="000000"/>
          <w:sz w:val="22"/>
          <w:szCs w:val="22"/>
          <w:shd w:val="clear" w:color="auto" w:fill="FFFFFF"/>
        </w:rPr>
        <w:t xml:space="preserve">CNN </w:t>
      </w:r>
      <w:r>
        <w:rPr>
          <w:rFonts w:asciiTheme="minorHAnsi" w:eastAsiaTheme="minorHAnsi" w:hAnsiTheme="minorHAnsi" w:cstheme="minorHAnsi"/>
          <w:color w:val="000000"/>
          <w:sz w:val="22"/>
          <w:szCs w:val="22"/>
          <w:shd w:val="clear" w:color="auto" w:fill="FFFFFF"/>
        </w:rPr>
        <w:t xml:space="preserve">would </w:t>
      </w:r>
      <w:r w:rsidR="00840CA1" w:rsidRPr="00565B50">
        <w:rPr>
          <w:rFonts w:asciiTheme="minorHAnsi" w:eastAsiaTheme="minorHAnsi" w:hAnsiTheme="minorHAnsi" w:cstheme="minorHAnsi"/>
          <w:color w:val="000000"/>
          <w:sz w:val="22"/>
          <w:szCs w:val="22"/>
          <w:shd w:val="clear" w:color="auto" w:fill="FFFFFF"/>
        </w:rPr>
        <w:t>be a better alternative.</w:t>
      </w:r>
    </w:p>
    <w:p w:rsidR="00CC1153" w:rsidRDefault="00CC1153" w:rsidP="004264B0">
      <w:pPr>
        <w:rPr>
          <w:rFonts w:cstheme="minorHAnsi"/>
        </w:rPr>
      </w:pPr>
    </w:p>
    <w:p w:rsidR="00CC1153" w:rsidRPr="00CC1153" w:rsidRDefault="00CC1153" w:rsidP="00CC1153">
      <w:pPr>
        <w:ind w:firstLine="720"/>
        <w:rPr>
          <w:rFonts w:cstheme="minorHAnsi"/>
          <w:i/>
        </w:rPr>
      </w:pPr>
      <w:r w:rsidRPr="00CC1153">
        <w:rPr>
          <w:rFonts w:cstheme="minorHAnsi"/>
          <w:i/>
        </w:rPr>
        <w:t>iii. Inception Networks</w:t>
      </w:r>
    </w:p>
    <w:p w:rsidR="00840CA1" w:rsidRDefault="004264B0" w:rsidP="00CC1153">
      <w:pPr>
        <w:jc w:val="both"/>
        <w:rPr>
          <w:rFonts w:cstheme="minorHAnsi"/>
        </w:rPr>
      </w:pPr>
      <w:r w:rsidRPr="004264B0">
        <w:rPr>
          <w:rFonts w:cstheme="minorHAnsi"/>
        </w:rPr>
        <w:t xml:space="preserve">There are many elegant image detection CNN architectures </w:t>
      </w:r>
      <w:r w:rsidR="00DD7EF8">
        <w:rPr>
          <w:rFonts w:cstheme="minorHAnsi"/>
        </w:rPr>
        <w:t>that exist and</w:t>
      </w:r>
      <w:r w:rsidRPr="004264B0">
        <w:rPr>
          <w:rFonts w:cstheme="minorHAnsi"/>
        </w:rPr>
        <w:t xml:space="preserve"> can be used for </w:t>
      </w:r>
      <w:r w:rsidR="00430497">
        <w:rPr>
          <w:rFonts w:cstheme="minorHAnsi"/>
        </w:rPr>
        <w:t>BOD</w:t>
      </w:r>
      <w:r w:rsidRPr="004264B0">
        <w:rPr>
          <w:rFonts w:cstheme="minorHAnsi"/>
        </w:rPr>
        <w:t xml:space="preserve">. </w:t>
      </w:r>
      <w:r w:rsidR="00DD7EF8">
        <w:rPr>
          <w:rFonts w:cstheme="minorHAnsi"/>
        </w:rPr>
        <w:t xml:space="preserve">A model that was particularly appealing is the </w:t>
      </w:r>
      <w:r w:rsidRPr="004264B0">
        <w:rPr>
          <w:rFonts w:cstheme="minorHAnsi"/>
        </w:rPr>
        <w:t xml:space="preserve">Inception </w:t>
      </w:r>
      <w:r w:rsidR="00DD7EF8">
        <w:rPr>
          <w:rFonts w:cstheme="minorHAnsi"/>
        </w:rPr>
        <w:t>model</w:t>
      </w:r>
      <w:r w:rsidR="00E739BA">
        <w:rPr>
          <w:rFonts w:cstheme="minorHAnsi"/>
        </w:rPr>
        <w:t xml:space="preserve"> [6]</w:t>
      </w:r>
      <w:r w:rsidRPr="004264B0">
        <w:rPr>
          <w:rFonts w:cstheme="minorHAnsi"/>
        </w:rPr>
        <w:t xml:space="preserve">. Inception is </w:t>
      </w:r>
      <w:r w:rsidR="00DD7EF8">
        <w:rPr>
          <w:rFonts w:cstheme="minorHAnsi"/>
        </w:rPr>
        <w:t xml:space="preserve">a </w:t>
      </w:r>
      <w:r w:rsidRPr="004264B0">
        <w:rPr>
          <w:rFonts w:cstheme="minorHAnsi"/>
        </w:rPr>
        <w:t xml:space="preserve">module which </w:t>
      </w:r>
      <w:r w:rsidR="00DD7EF8">
        <w:rPr>
          <w:rFonts w:cstheme="minorHAnsi"/>
        </w:rPr>
        <w:t>passes the</w:t>
      </w:r>
      <w:r w:rsidRPr="004264B0">
        <w:rPr>
          <w:rFonts w:cstheme="minorHAnsi"/>
        </w:rPr>
        <w:t xml:space="preserve"> input layer through 4 </w:t>
      </w:r>
      <w:r w:rsidR="00DD7EF8">
        <w:rPr>
          <w:rFonts w:cstheme="minorHAnsi"/>
        </w:rPr>
        <w:t xml:space="preserve">different filters, such as </w:t>
      </w:r>
      <w:r w:rsidRPr="004264B0">
        <w:rPr>
          <w:rFonts w:cstheme="minorHAnsi"/>
        </w:rPr>
        <w:t>1</w:t>
      </w:r>
      <w:r w:rsidR="00DD7EF8">
        <w:rPr>
          <w:rFonts w:cstheme="minorHAnsi"/>
        </w:rPr>
        <w:t>x</w:t>
      </w:r>
      <w:r w:rsidRPr="004264B0">
        <w:rPr>
          <w:rFonts w:cstheme="minorHAnsi"/>
        </w:rPr>
        <w:t>1, 3</w:t>
      </w:r>
      <w:r w:rsidR="00DD7EF8">
        <w:rPr>
          <w:rFonts w:cstheme="minorHAnsi"/>
        </w:rPr>
        <w:t>x</w:t>
      </w:r>
      <w:r w:rsidRPr="004264B0">
        <w:rPr>
          <w:rFonts w:cstheme="minorHAnsi"/>
        </w:rPr>
        <w:t>3, 5</w:t>
      </w:r>
      <w:r w:rsidR="00DD7EF8">
        <w:rPr>
          <w:rFonts w:cstheme="minorHAnsi"/>
        </w:rPr>
        <w:t>x</w:t>
      </w:r>
      <w:r w:rsidRPr="004264B0">
        <w:rPr>
          <w:rFonts w:cstheme="minorHAnsi"/>
        </w:rPr>
        <w:t xml:space="preserve">5 and max-pooling. </w:t>
      </w:r>
      <w:r w:rsidR="001036C3">
        <w:rPr>
          <w:rFonts w:cstheme="minorHAnsi"/>
        </w:rPr>
        <w:t xml:space="preserve">Inception models perform well </w:t>
      </w:r>
      <w:r w:rsidRPr="004264B0">
        <w:rPr>
          <w:rFonts w:cstheme="minorHAnsi"/>
        </w:rPr>
        <w:t xml:space="preserve">because </w:t>
      </w:r>
      <w:r w:rsidR="0001422D">
        <w:rPr>
          <w:rFonts w:cstheme="minorHAnsi"/>
        </w:rPr>
        <w:t>it</w:t>
      </w:r>
      <w:r w:rsidRPr="004264B0">
        <w:rPr>
          <w:rFonts w:cstheme="minorHAnsi"/>
        </w:rPr>
        <w:t xml:space="preserve"> can learn different </w:t>
      </w:r>
      <w:r w:rsidR="0001422D">
        <w:rPr>
          <w:rFonts w:cstheme="minorHAnsi"/>
        </w:rPr>
        <w:t>feature levels</w:t>
      </w:r>
      <w:r w:rsidRPr="004264B0">
        <w:rPr>
          <w:rFonts w:cstheme="minorHAnsi"/>
        </w:rPr>
        <w:t xml:space="preserve"> at the same stage. </w:t>
      </w:r>
      <w:r w:rsidR="0001422D">
        <w:rPr>
          <w:rFonts w:cstheme="minorHAnsi"/>
        </w:rPr>
        <w:t>However, m</w:t>
      </w:r>
      <w:r w:rsidRPr="004264B0">
        <w:rPr>
          <w:rFonts w:cstheme="minorHAnsi"/>
        </w:rPr>
        <w:t xml:space="preserve">ost of the architectures have multiple CNN layers (above 15) which can be computationally very expensive. Google </w:t>
      </w:r>
      <w:r w:rsidR="0001422D">
        <w:rPr>
          <w:rFonts w:cstheme="minorHAnsi"/>
        </w:rPr>
        <w:t>Colaboratory (Colab)</w:t>
      </w:r>
      <w:r w:rsidRPr="004264B0">
        <w:rPr>
          <w:rFonts w:cstheme="minorHAnsi"/>
        </w:rPr>
        <w:t xml:space="preserve"> </w:t>
      </w:r>
      <w:r w:rsidR="0001422D">
        <w:rPr>
          <w:rFonts w:cstheme="minorHAnsi"/>
        </w:rPr>
        <w:t>limits its user to</w:t>
      </w:r>
      <w:r w:rsidRPr="004264B0">
        <w:rPr>
          <w:rFonts w:cstheme="minorHAnsi"/>
        </w:rPr>
        <w:t xml:space="preserve"> </w:t>
      </w:r>
      <w:r w:rsidR="0001422D">
        <w:rPr>
          <w:rFonts w:cstheme="minorHAnsi"/>
        </w:rPr>
        <w:t>12 GB of memory,</w:t>
      </w:r>
      <w:r w:rsidRPr="004264B0">
        <w:rPr>
          <w:rFonts w:cstheme="minorHAnsi"/>
        </w:rPr>
        <w:t xml:space="preserve"> so using a model with 15+ layers on a data</w:t>
      </w:r>
      <w:r w:rsidR="0001422D">
        <w:rPr>
          <w:rFonts w:cstheme="minorHAnsi"/>
        </w:rPr>
        <w:t>set of 5</w:t>
      </w:r>
      <w:r w:rsidR="00C6473F">
        <w:rPr>
          <w:rFonts w:cstheme="minorHAnsi"/>
        </w:rPr>
        <w:t>,</w:t>
      </w:r>
      <w:r w:rsidR="0001422D">
        <w:rPr>
          <w:rFonts w:cstheme="minorHAnsi"/>
        </w:rPr>
        <w:t>000 image pairs</w:t>
      </w:r>
      <w:r w:rsidRPr="004264B0">
        <w:rPr>
          <w:rFonts w:cstheme="minorHAnsi"/>
        </w:rPr>
        <w:t xml:space="preserve"> is not possible. </w:t>
      </w:r>
    </w:p>
    <w:p w:rsidR="00F22647" w:rsidRPr="004264B0" w:rsidRDefault="00F22647" w:rsidP="004264B0">
      <w:pPr>
        <w:rPr>
          <w:rFonts w:eastAsia="Times New Roman" w:cstheme="minorHAnsi"/>
          <w:color w:val="FF0000"/>
        </w:rPr>
      </w:pPr>
    </w:p>
    <w:p w:rsidR="009C737B" w:rsidRPr="004264B0" w:rsidRDefault="009C737B" w:rsidP="00232F09">
      <w:pPr>
        <w:pStyle w:val="ListParagraph"/>
        <w:numPr>
          <w:ilvl w:val="0"/>
          <w:numId w:val="26"/>
        </w:numPr>
        <w:jc w:val="both"/>
        <w:rPr>
          <w:rFonts w:eastAsia="Times New Roman" w:cstheme="minorHAnsi"/>
          <w:i/>
          <w:color w:val="000000"/>
        </w:rPr>
      </w:pPr>
      <w:r w:rsidRPr="004264B0">
        <w:rPr>
          <w:rFonts w:eastAsia="Times New Roman" w:cstheme="minorHAnsi"/>
          <w:i/>
          <w:color w:val="000000"/>
        </w:rPr>
        <w:t>Chosen Model</w:t>
      </w:r>
    </w:p>
    <w:p w:rsidR="008F6B80" w:rsidRPr="002E0613" w:rsidRDefault="00F22CE7" w:rsidP="008F6B80">
      <w:pPr>
        <w:pStyle w:val="NormalWeb"/>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Due to the memory limitations of Colab and the poor performance of Siamese networks, we decided to use a basic CNN. Although we tried </w:t>
      </w:r>
      <w:r>
        <w:rPr>
          <w:rFonts w:asciiTheme="minorHAnsi" w:hAnsiTheme="minorHAnsi" w:cstheme="minorHAnsi"/>
          <w:color w:val="000000"/>
          <w:sz w:val="22"/>
          <w:szCs w:val="22"/>
        </w:rPr>
        <w:lastRenderedPageBreak/>
        <w:t xml:space="preserve">several different architectures we ultimately analyzed </w:t>
      </w:r>
      <w:r w:rsidR="004264B0" w:rsidRPr="004264B0">
        <w:rPr>
          <w:rFonts w:asciiTheme="minorHAnsi" w:hAnsiTheme="minorHAnsi" w:cstheme="minorHAnsi"/>
          <w:color w:val="000000"/>
          <w:sz w:val="22"/>
          <w:szCs w:val="22"/>
        </w:rPr>
        <w:t xml:space="preserve">2 </w:t>
      </w:r>
      <w:r>
        <w:rPr>
          <w:rFonts w:asciiTheme="minorHAnsi" w:hAnsiTheme="minorHAnsi" w:cstheme="minorHAnsi"/>
          <w:color w:val="000000"/>
          <w:sz w:val="22"/>
          <w:szCs w:val="22"/>
        </w:rPr>
        <w:t xml:space="preserve">different </w:t>
      </w:r>
      <w:r w:rsidR="004264B0" w:rsidRPr="004264B0">
        <w:rPr>
          <w:rFonts w:asciiTheme="minorHAnsi" w:hAnsiTheme="minorHAnsi" w:cstheme="minorHAnsi"/>
          <w:color w:val="000000"/>
          <w:sz w:val="22"/>
          <w:szCs w:val="22"/>
        </w:rPr>
        <w:t xml:space="preserve">CNN architectures. </w:t>
      </w:r>
      <w:r>
        <w:rPr>
          <w:rFonts w:asciiTheme="minorHAnsi" w:hAnsiTheme="minorHAnsi" w:cstheme="minorHAnsi"/>
          <w:color w:val="000000"/>
          <w:sz w:val="22"/>
          <w:szCs w:val="22"/>
        </w:rPr>
        <w:t>The f</w:t>
      </w:r>
      <w:r w:rsidR="004264B0" w:rsidRPr="004264B0">
        <w:rPr>
          <w:rFonts w:asciiTheme="minorHAnsi" w:hAnsiTheme="minorHAnsi" w:cstheme="minorHAnsi"/>
          <w:color w:val="000000"/>
          <w:sz w:val="22"/>
          <w:szCs w:val="22"/>
        </w:rPr>
        <w:t>irst architecture</w:t>
      </w:r>
      <w:r>
        <w:rPr>
          <w:rFonts w:asciiTheme="minorHAnsi" w:hAnsiTheme="minorHAnsi" w:cstheme="minorHAnsi"/>
          <w:color w:val="000000"/>
          <w:sz w:val="22"/>
          <w:szCs w:val="22"/>
        </w:rPr>
        <w:t>, referred to as the complex model, consisted</w:t>
      </w:r>
      <w:r w:rsidR="004264B0" w:rsidRPr="004264B0">
        <w:rPr>
          <w:rFonts w:asciiTheme="minorHAnsi" w:hAnsiTheme="minorHAnsi" w:cstheme="minorHAnsi"/>
          <w:color w:val="000000"/>
          <w:sz w:val="22"/>
          <w:szCs w:val="22"/>
        </w:rPr>
        <w:t xml:space="preserve"> of 5 convolutional</w:t>
      </w:r>
      <w:r w:rsidR="00095FE2">
        <w:rPr>
          <w:rFonts w:asciiTheme="minorHAnsi" w:hAnsiTheme="minorHAnsi" w:cstheme="minorHAnsi"/>
          <w:color w:val="000000"/>
          <w:sz w:val="22"/>
          <w:szCs w:val="22"/>
        </w:rPr>
        <w:t xml:space="preserve"> layers (each 32 to 64 filters wide), 5 </w:t>
      </w:r>
      <w:r>
        <w:rPr>
          <w:rFonts w:asciiTheme="minorHAnsi" w:hAnsiTheme="minorHAnsi" w:cstheme="minorHAnsi"/>
          <w:color w:val="000000"/>
          <w:sz w:val="22"/>
          <w:szCs w:val="22"/>
        </w:rPr>
        <w:t xml:space="preserve">max pooling </w:t>
      </w:r>
      <w:r w:rsidR="004264B0" w:rsidRPr="004264B0">
        <w:rPr>
          <w:rFonts w:asciiTheme="minorHAnsi" w:hAnsiTheme="minorHAnsi" w:cstheme="minorHAnsi"/>
          <w:color w:val="000000"/>
          <w:sz w:val="22"/>
          <w:szCs w:val="22"/>
        </w:rPr>
        <w:t>layers</w:t>
      </w:r>
      <w:r w:rsidR="00095FE2">
        <w:rPr>
          <w:rFonts w:asciiTheme="minorHAnsi" w:hAnsiTheme="minorHAnsi" w:cstheme="minorHAnsi"/>
          <w:color w:val="000000"/>
          <w:sz w:val="22"/>
          <w:szCs w:val="22"/>
        </w:rPr>
        <w:t>,</w:t>
      </w:r>
      <w:r w:rsidR="004264B0" w:rsidRPr="004264B0">
        <w:rPr>
          <w:rFonts w:asciiTheme="minorHAnsi" w:hAnsiTheme="minorHAnsi" w:cstheme="minorHAnsi"/>
          <w:color w:val="000000"/>
          <w:sz w:val="22"/>
          <w:szCs w:val="22"/>
        </w:rPr>
        <w:t xml:space="preserve"> and 3 fully connected </w:t>
      </w:r>
      <w:r w:rsidR="00050BBD">
        <w:rPr>
          <w:rFonts w:asciiTheme="minorHAnsi" w:hAnsiTheme="minorHAnsi" w:cstheme="minorHAnsi"/>
          <w:color w:val="000000"/>
          <w:sz w:val="22"/>
          <w:szCs w:val="22"/>
        </w:rPr>
        <w:t xml:space="preserve">dense </w:t>
      </w:r>
      <w:r w:rsidR="004264B0" w:rsidRPr="004264B0">
        <w:rPr>
          <w:rFonts w:asciiTheme="minorHAnsi" w:hAnsiTheme="minorHAnsi" w:cstheme="minorHAnsi"/>
          <w:color w:val="000000"/>
          <w:sz w:val="22"/>
          <w:szCs w:val="22"/>
        </w:rPr>
        <w:t>layers</w:t>
      </w:r>
      <w:r w:rsidR="00095FE2">
        <w:rPr>
          <w:rFonts w:asciiTheme="minorHAnsi" w:hAnsiTheme="minorHAnsi" w:cstheme="minorHAnsi"/>
          <w:color w:val="000000"/>
          <w:sz w:val="22"/>
          <w:szCs w:val="22"/>
        </w:rPr>
        <w:t xml:space="preserve"> (500, 200, and 2 neurons)</w:t>
      </w:r>
      <w:r w:rsidR="004264B0" w:rsidRPr="004264B0">
        <w:rPr>
          <w:rFonts w:asciiTheme="minorHAnsi" w:hAnsiTheme="minorHAnsi" w:cstheme="minorHAnsi"/>
          <w:color w:val="000000"/>
          <w:sz w:val="22"/>
          <w:szCs w:val="22"/>
        </w:rPr>
        <w:t xml:space="preserve">. </w:t>
      </w:r>
      <w:r>
        <w:rPr>
          <w:rFonts w:asciiTheme="minorHAnsi" w:hAnsiTheme="minorHAnsi" w:cstheme="minorHAnsi"/>
          <w:color w:val="000000"/>
          <w:sz w:val="22"/>
          <w:szCs w:val="22"/>
        </w:rPr>
        <w:t>The s</w:t>
      </w:r>
      <w:r w:rsidR="004264B0" w:rsidRPr="004264B0">
        <w:rPr>
          <w:rFonts w:asciiTheme="minorHAnsi" w:hAnsiTheme="minorHAnsi" w:cstheme="minorHAnsi"/>
          <w:color w:val="000000"/>
          <w:sz w:val="22"/>
          <w:szCs w:val="22"/>
        </w:rPr>
        <w:t>econd model</w:t>
      </w:r>
      <w:r w:rsidR="00050BBD">
        <w:rPr>
          <w:rFonts w:asciiTheme="minorHAnsi" w:hAnsiTheme="minorHAnsi" w:cstheme="minorHAnsi"/>
          <w:color w:val="000000"/>
          <w:sz w:val="22"/>
          <w:szCs w:val="22"/>
        </w:rPr>
        <w:t>, referred to as the simple model,</w:t>
      </w:r>
      <w:r w:rsidR="004264B0" w:rsidRPr="004264B0">
        <w:rPr>
          <w:rFonts w:asciiTheme="minorHAnsi" w:hAnsiTheme="minorHAnsi" w:cstheme="minorHAnsi"/>
          <w:color w:val="000000"/>
          <w:sz w:val="22"/>
          <w:szCs w:val="22"/>
        </w:rPr>
        <w:t xml:space="preserve"> ha</w:t>
      </w:r>
      <w:r w:rsidR="00050BBD">
        <w:rPr>
          <w:rFonts w:asciiTheme="minorHAnsi" w:hAnsiTheme="minorHAnsi" w:cstheme="minorHAnsi"/>
          <w:color w:val="000000"/>
          <w:sz w:val="22"/>
          <w:szCs w:val="22"/>
        </w:rPr>
        <w:t>d</w:t>
      </w:r>
      <w:r w:rsidR="004264B0" w:rsidRPr="004264B0">
        <w:rPr>
          <w:rFonts w:asciiTheme="minorHAnsi" w:hAnsiTheme="minorHAnsi" w:cstheme="minorHAnsi"/>
          <w:color w:val="000000"/>
          <w:sz w:val="22"/>
          <w:szCs w:val="22"/>
        </w:rPr>
        <w:t xml:space="preserve"> 3 convolution</w:t>
      </w:r>
      <w:r w:rsidR="00896640">
        <w:rPr>
          <w:rFonts w:asciiTheme="minorHAnsi" w:hAnsiTheme="minorHAnsi" w:cstheme="minorHAnsi"/>
          <w:color w:val="000000"/>
          <w:sz w:val="22"/>
          <w:szCs w:val="22"/>
        </w:rPr>
        <w:t>al</w:t>
      </w:r>
      <w:r w:rsidR="00095FE2">
        <w:rPr>
          <w:rFonts w:asciiTheme="minorHAnsi" w:hAnsiTheme="minorHAnsi" w:cstheme="minorHAnsi"/>
          <w:color w:val="000000"/>
          <w:sz w:val="22"/>
          <w:szCs w:val="22"/>
        </w:rPr>
        <w:t xml:space="preserve"> layers </w:t>
      </w:r>
      <w:r w:rsidR="00095FE2">
        <w:rPr>
          <w:rFonts w:asciiTheme="minorHAnsi" w:hAnsiTheme="minorHAnsi" w:cstheme="minorHAnsi"/>
          <w:color w:val="000000"/>
          <w:sz w:val="22"/>
          <w:szCs w:val="22"/>
        </w:rPr>
        <w:t xml:space="preserve">(each </w:t>
      </w:r>
      <w:r w:rsidR="00095FE2">
        <w:rPr>
          <w:rFonts w:asciiTheme="minorHAnsi" w:hAnsiTheme="minorHAnsi" w:cstheme="minorHAnsi"/>
          <w:color w:val="000000"/>
          <w:sz w:val="22"/>
          <w:szCs w:val="22"/>
        </w:rPr>
        <w:t xml:space="preserve">16 </w:t>
      </w:r>
      <w:r w:rsidR="00095FE2">
        <w:rPr>
          <w:rFonts w:asciiTheme="minorHAnsi" w:hAnsiTheme="minorHAnsi" w:cstheme="minorHAnsi"/>
          <w:color w:val="000000"/>
          <w:sz w:val="22"/>
          <w:szCs w:val="22"/>
        </w:rPr>
        <w:t>filters wide)</w:t>
      </w:r>
      <w:r w:rsidR="00095FE2">
        <w:rPr>
          <w:rFonts w:asciiTheme="minorHAnsi" w:hAnsiTheme="minorHAnsi" w:cstheme="minorHAnsi"/>
          <w:color w:val="000000"/>
          <w:sz w:val="22"/>
          <w:szCs w:val="22"/>
        </w:rPr>
        <w:t>, 3</w:t>
      </w:r>
      <w:r w:rsidR="00050BBD">
        <w:rPr>
          <w:rFonts w:asciiTheme="minorHAnsi" w:hAnsiTheme="minorHAnsi" w:cstheme="minorHAnsi"/>
          <w:color w:val="000000"/>
          <w:sz w:val="22"/>
          <w:szCs w:val="22"/>
        </w:rPr>
        <w:t xml:space="preserve"> max pooling </w:t>
      </w:r>
      <w:r w:rsidR="004264B0" w:rsidRPr="004264B0">
        <w:rPr>
          <w:rFonts w:asciiTheme="minorHAnsi" w:hAnsiTheme="minorHAnsi" w:cstheme="minorHAnsi"/>
          <w:color w:val="000000"/>
          <w:sz w:val="22"/>
          <w:szCs w:val="22"/>
        </w:rPr>
        <w:t>layers</w:t>
      </w:r>
      <w:r w:rsidR="00095FE2">
        <w:rPr>
          <w:rFonts w:asciiTheme="minorHAnsi" w:hAnsiTheme="minorHAnsi" w:cstheme="minorHAnsi"/>
          <w:color w:val="000000"/>
          <w:sz w:val="22"/>
          <w:szCs w:val="22"/>
        </w:rPr>
        <w:t xml:space="preserve">, </w:t>
      </w:r>
      <w:r w:rsidR="00D0596E">
        <w:rPr>
          <w:rFonts w:asciiTheme="minorHAnsi" w:hAnsiTheme="minorHAnsi" w:cstheme="minorHAnsi"/>
          <w:color w:val="000000"/>
          <w:sz w:val="22"/>
          <w:szCs w:val="22"/>
        </w:rPr>
        <w:t xml:space="preserve">and </w:t>
      </w:r>
      <w:r w:rsidR="00D0596E" w:rsidRPr="004264B0">
        <w:rPr>
          <w:rFonts w:asciiTheme="minorHAnsi" w:hAnsiTheme="minorHAnsi" w:cstheme="minorHAnsi"/>
          <w:color w:val="000000"/>
          <w:sz w:val="22"/>
          <w:szCs w:val="22"/>
        </w:rPr>
        <w:t>2</w:t>
      </w:r>
      <w:r w:rsidR="004264B0" w:rsidRPr="004264B0">
        <w:rPr>
          <w:rFonts w:asciiTheme="minorHAnsi" w:hAnsiTheme="minorHAnsi" w:cstheme="minorHAnsi"/>
          <w:color w:val="000000"/>
          <w:sz w:val="22"/>
          <w:szCs w:val="22"/>
        </w:rPr>
        <w:t xml:space="preserve"> fully connected dense layers</w:t>
      </w:r>
      <w:r w:rsidR="00095FE2">
        <w:rPr>
          <w:rFonts w:asciiTheme="minorHAnsi" w:hAnsiTheme="minorHAnsi" w:cstheme="minorHAnsi"/>
          <w:color w:val="000000"/>
          <w:sz w:val="22"/>
          <w:szCs w:val="22"/>
        </w:rPr>
        <w:t xml:space="preserve"> (20 and 2 neurons)</w:t>
      </w:r>
      <w:r w:rsidR="004264B0" w:rsidRPr="004264B0">
        <w:rPr>
          <w:rFonts w:asciiTheme="minorHAnsi" w:hAnsiTheme="minorHAnsi" w:cstheme="minorHAnsi"/>
          <w:color w:val="000000"/>
          <w:sz w:val="22"/>
          <w:szCs w:val="22"/>
        </w:rPr>
        <w:t xml:space="preserve">. In both the architectures dropout layers </w:t>
      </w:r>
      <w:r w:rsidR="003F04B0">
        <w:rPr>
          <w:rFonts w:asciiTheme="minorHAnsi" w:hAnsiTheme="minorHAnsi" w:cstheme="minorHAnsi"/>
          <w:color w:val="000000"/>
          <w:sz w:val="22"/>
          <w:szCs w:val="22"/>
        </w:rPr>
        <w:t>were</w:t>
      </w:r>
      <w:r w:rsidR="004264B0" w:rsidRPr="004264B0">
        <w:rPr>
          <w:rFonts w:asciiTheme="minorHAnsi" w:hAnsiTheme="minorHAnsi" w:cstheme="minorHAnsi"/>
          <w:color w:val="000000"/>
          <w:sz w:val="22"/>
          <w:szCs w:val="22"/>
        </w:rPr>
        <w:t xml:space="preserve"> used to </w:t>
      </w:r>
      <w:r w:rsidR="003F04B0">
        <w:rPr>
          <w:rFonts w:asciiTheme="minorHAnsi" w:hAnsiTheme="minorHAnsi" w:cstheme="minorHAnsi"/>
          <w:color w:val="000000"/>
          <w:sz w:val="22"/>
          <w:szCs w:val="22"/>
        </w:rPr>
        <w:t xml:space="preserve">attempt to reduce </w:t>
      </w:r>
      <w:r w:rsidR="004264B0" w:rsidRPr="004264B0">
        <w:rPr>
          <w:rFonts w:asciiTheme="minorHAnsi" w:hAnsiTheme="minorHAnsi" w:cstheme="minorHAnsi"/>
          <w:color w:val="000000"/>
          <w:sz w:val="22"/>
          <w:szCs w:val="22"/>
        </w:rPr>
        <w:t xml:space="preserve">overfitting. </w:t>
      </w:r>
      <w:r w:rsidR="003F04B0">
        <w:rPr>
          <w:rFonts w:asciiTheme="minorHAnsi" w:hAnsiTheme="minorHAnsi" w:cstheme="minorHAnsi"/>
          <w:color w:val="000000"/>
          <w:sz w:val="22"/>
          <w:szCs w:val="22"/>
        </w:rPr>
        <w:t xml:space="preserve">In our Python script we used the </w:t>
      </w:r>
      <w:r w:rsidR="004264B0" w:rsidRPr="004264B0">
        <w:rPr>
          <w:rFonts w:asciiTheme="minorHAnsi" w:hAnsiTheme="minorHAnsi" w:cstheme="minorHAnsi"/>
          <w:color w:val="000000"/>
          <w:sz w:val="22"/>
          <w:szCs w:val="22"/>
        </w:rPr>
        <w:t xml:space="preserve">Sequential model </w:t>
      </w:r>
      <w:r w:rsidR="003F04B0">
        <w:rPr>
          <w:rFonts w:asciiTheme="minorHAnsi" w:hAnsiTheme="minorHAnsi" w:cstheme="minorHAnsi"/>
          <w:color w:val="000000"/>
          <w:sz w:val="22"/>
          <w:szCs w:val="22"/>
        </w:rPr>
        <w:t xml:space="preserve">from the </w:t>
      </w:r>
      <w:r w:rsidR="004264B0" w:rsidRPr="004264B0">
        <w:rPr>
          <w:rFonts w:asciiTheme="minorHAnsi" w:hAnsiTheme="minorHAnsi" w:cstheme="minorHAnsi"/>
          <w:color w:val="000000"/>
          <w:sz w:val="22"/>
          <w:szCs w:val="22"/>
        </w:rPr>
        <w:t xml:space="preserve">KERAS </w:t>
      </w:r>
      <w:r w:rsidR="003F04B0">
        <w:rPr>
          <w:rFonts w:asciiTheme="minorHAnsi" w:hAnsiTheme="minorHAnsi" w:cstheme="minorHAnsi"/>
          <w:color w:val="000000"/>
          <w:sz w:val="22"/>
          <w:szCs w:val="22"/>
        </w:rPr>
        <w:t>framework</w:t>
      </w:r>
      <w:r w:rsidR="004264B0" w:rsidRPr="004264B0">
        <w:rPr>
          <w:rFonts w:asciiTheme="minorHAnsi" w:hAnsiTheme="minorHAnsi" w:cstheme="minorHAnsi"/>
          <w:color w:val="000000"/>
          <w:sz w:val="22"/>
          <w:szCs w:val="22"/>
        </w:rPr>
        <w:t xml:space="preserve">. After </w:t>
      </w:r>
      <w:r w:rsidR="003F04B0">
        <w:rPr>
          <w:rFonts w:asciiTheme="minorHAnsi" w:hAnsiTheme="minorHAnsi" w:cstheme="minorHAnsi"/>
          <w:color w:val="000000"/>
          <w:sz w:val="22"/>
          <w:szCs w:val="22"/>
        </w:rPr>
        <w:t xml:space="preserve">performing a </w:t>
      </w:r>
      <w:r w:rsidR="00F578A0">
        <w:rPr>
          <w:rFonts w:asciiTheme="minorHAnsi" w:hAnsiTheme="minorHAnsi" w:cstheme="minorHAnsi"/>
          <w:color w:val="000000"/>
          <w:sz w:val="22"/>
          <w:szCs w:val="22"/>
        </w:rPr>
        <w:t>grid search relu</w:t>
      </w:r>
      <w:r w:rsidR="004264B0" w:rsidRPr="004264B0">
        <w:rPr>
          <w:rFonts w:asciiTheme="minorHAnsi" w:hAnsiTheme="minorHAnsi" w:cstheme="minorHAnsi"/>
          <w:color w:val="000000"/>
          <w:sz w:val="22"/>
          <w:szCs w:val="22"/>
        </w:rPr>
        <w:t xml:space="preserve"> </w:t>
      </w:r>
      <w:r w:rsidR="003F04B0">
        <w:rPr>
          <w:rFonts w:asciiTheme="minorHAnsi" w:hAnsiTheme="minorHAnsi" w:cstheme="minorHAnsi"/>
          <w:color w:val="000000"/>
          <w:sz w:val="22"/>
          <w:szCs w:val="22"/>
        </w:rPr>
        <w:t xml:space="preserve">was determined to </w:t>
      </w:r>
      <w:r w:rsidR="004264B0" w:rsidRPr="004264B0">
        <w:rPr>
          <w:rFonts w:asciiTheme="minorHAnsi" w:hAnsiTheme="minorHAnsi" w:cstheme="minorHAnsi"/>
          <w:color w:val="000000"/>
          <w:sz w:val="22"/>
          <w:szCs w:val="22"/>
        </w:rPr>
        <w:t xml:space="preserve">be the best activation function. </w:t>
      </w:r>
      <w:r w:rsidR="001A47E3">
        <w:rPr>
          <w:rFonts w:asciiTheme="minorHAnsi" w:hAnsiTheme="minorHAnsi" w:cstheme="minorHAnsi"/>
          <w:color w:val="000000"/>
          <w:sz w:val="22"/>
          <w:szCs w:val="22"/>
        </w:rPr>
        <w:t>Since we are working on a</w:t>
      </w:r>
      <w:r w:rsidR="004264B0" w:rsidRPr="004264B0">
        <w:rPr>
          <w:rFonts w:asciiTheme="minorHAnsi" w:hAnsiTheme="minorHAnsi" w:cstheme="minorHAnsi"/>
          <w:color w:val="000000"/>
          <w:sz w:val="22"/>
          <w:szCs w:val="22"/>
        </w:rPr>
        <w:t xml:space="preserve"> classification problem</w:t>
      </w:r>
      <w:r w:rsidR="001A47E3">
        <w:rPr>
          <w:rFonts w:asciiTheme="minorHAnsi" w:hAnsiTheme="minorHAnsi" w:cstheme="minorHAnsi"/>
          <w:color w:val="000000"/>
          <w:sz w:val="22"/>
          <w:szCs w:val="22"/>
        </w:rPr>
        <w:t>, we chose the</w:t>
      </w:r>
      <w:r w:rsidR="00F578A0">
        <w:rPr>
          <w:rFonts w:asciiTheme="minorHAnsi" w:hAnsiTheme="minorHAnsi" w:cstheme="minorHAnsi"/>
          <w:color w:val="000000"/>
          <w:sz w:val="22"/>
          <w:szCs w:val="22"/>
        </w:rPr>
        <w:t xml:space="preserve"> softmax</w:t>
      </w:r>
      <w:r w:rsidR="004264B0" w:rsidRPr="004264B0">
        <w:rPr>
          <w:rFonts w:asciiTheme="minorHAnsi" w:hAnsiTheme="minorHAnsi" w:cstheme="minorHAnsi"/>
          <w:color w:val="000000"/>
          <w:sz w:val="22"/>
          <w:szCs w:val="22"/>
        </w:rPr>
        <w:t xml:space="preserve"> activation </w:t>
      </w:r>
      <w:r w:rsidR="008F6B80" w:rsidRPr="004264B0">
        <w:rPr>
          <w:rFonts w:asciiTheme="minorHAnsi" w:hAnsiTheme="minorHAnsi" w:cstheme="minorHAnsi"/>
          <w:color w:val="000000"/>
          <w:sz w:val="22"/>
          <w:szCs w:val="22"/>
        </w:rPr>
        <w:t xml:space="preserve">function </w:t>
      </w:r>
      <w:r w:rsidR="008F6B80">
        <w:rPr>
          <w:rFonts w:asciiTheme="minorHAnsi" w:hAnsiTheme="minorHAnsi" w:cstheme="minorHAnsi"/>
          <w:color w:val="000000"/>
          <w:sz w:val="22"/>
          <w:szCs w:val="22"/>
        </w:rPr>
        <w:t xml:space="preserve">for the </w:t>
      </w:r>
      <w:r w:rsidR="008F6B80" w:rsidRPr="004264B0">
        <w:rPr>
          <w:rFonts w:asciiTheme="minorHAnsi" w:hAnsiTheme="minorHAnsi" w:cstheme="minorHAnsi"/>
          <w:color w:val="000000"/>
          <w:sz w:val="22"/>
          <w:szCs w:val="22"/>
        </w:rPr>
        <w:t>last layer in both models.</w:t>
      </w:r>
    </w:p>
    <w:p w:rsidR="002E0613" w:rsidRPr="002E0613" w:rsidRDefault="002E0613" w:rsidP="008F6B80">
      <w:pPr>
        <w:pStyle w:val="NormalWeb"/>
        <w:shd w:val="clear" w:color="auto" w:fill="FFFFFF"/>
        <w:spacing w:before="0" w:beforeAutospacing="0" w:after="0" w:afterAutospacing="0"/>
        <w:jc w:val="both"/>
        <w:rPr>
          <w:rFonts w:asciiTheme="minorHAnsi" w:hAnsiTheme="minorHAnsi" w:cstheme="minorHAnsi"/>
          <w:sz w:val="22"/>
          <w:szCs w:val="22"/>
        </w:rPr>
      </w:pPr>
    </w:p>
    <w:p w:rsidR="002E0613" w:rsidRPr="002E0613" w:rsidRDefault="002E0613" w:rsidP="002E0613">
      <w:pPr>
        <w:pStyle w:val="NormalWeb"/>
        <w:numPr>
          <w:ilvl w:val="0"/>
          <w:numId w:val="26"/>
        </w:numPr>
        <w:shd w:val="clear" w:color="auto" w:fill="FFFFFF"/>
        <w:spacing w:before="0" w:beforeAutospacing="0" w:after="0" w:afterAutospacing="0"/>
        <w:jc w:val="both"/>
        <w:rPr>
          <w:rFonts w:asciiTheme="minorHAnsi" w:hAnsiTheme="minorHAnsi" w:cstheme="minorHAnsi"/>
          <w:sz w:val="22"/>
          <w:szCs w:val="22"/>
          <w:shd w:val="clear" w:color="auto" w:fill="FFFFFF"/>
        </w:rPr>
      </w:pPr>
      <w:r w:rsidRPr="002E0613">
        <w:rPr>
          <w:rFonts w:asciiTheme="minorHAnsi" w:hAnsiTheme="minorHAnsi" w:cstheme="minorHAnsi"/>
          <w:i/>
          <w:sz w:val="22"/>
          <w:szCs w:val="22"/>
          <w:shd w:val="clear" w:color="auto" w:fill="FFFFFF"/>
        </w:rPr>
        <w:t>Pre</w:t>
      </w:r>
      <w:r>
        <w:rPr>
          <w:rFonts w:asciiTheme="minorHAnsi" w:hAnsiTheme="minorHAnsi" w:cstheme="minorHAnsi"/>
          <w:i/>
          <w:sz w:val="22"/>
          <w:szCs w:val="22"/>
          <w:shd w:val="clear" w:color="auto" w:fill="FFFFFF"/>
        </w:rPr>
        <w:t>processing</w:t>
      </w:r>
    </w:p>
    <w:p w:rsidR="002E0613" w:rsidRPr="002E0613" w:rsidRDefault="002E0613" w:rsidP="002E0613">
      <w:pPr>
        <w:pStyle w:val="NormalWeb"/>
        <w:shd w:val="clear" w:color="auto" w:fill="FFFFFF"/>
        <w:spacing w:before="0" w:beforeAutospacing="0" w:after="0" w:afterAutospacing="0"/>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Unlike many machine learning solutions, our solution required very little preprocessing of the data. The acquired images were transformed to grayscale images, and we reduced the resolution from 1920x1080</w:t>
      </w:r>
      <w:r w:rsidR="00BA15C8">
        <w:rPr>
          <w:rFonts w:asciiTheme="minorHAnsi" w:hAnsiTheme="minorHAnsi" w:cstheme="minorHAnsi"/>
          <w:sz w:val="22"/>
          <w:szCs w:val="22"/>
          <w:shd w:val="clear" w:color="auto" w:fill="FFFFFF"/>
        </w:rPr>
        <w:t xml:space="preserve"> pixels</w:t>
      </w:r>
      <w:r>
        <w:rPr>
          <w:rFonts w:asciiTheme="minorHAnsi" w:hAnsiTheme="minorHAnsi" w:cstheme="minorHAnsi"/>
          <w:sz w:val="22"/>
          <w:szCs w:val="22"/>
          <w:shd w:val="clear" w:color="auto" w:fill="FFFFFF"/>
        </w:rPr>
        <w:t xml:space="preserve"> to 320x180</w:t>
      </w:r>
      <w:r w:rsidR="00BA15C8">
        <w:rPr>
          <w:rFonts w:asciiTheme="minorHAnsi" w:hAnsiTheme="minorHAnsi" w:cstheme="minorHAnsi"/>
          <w:sz w:val="22"/>
          <w:szCs w:val="22"/>
          <w:shd w:val="clear" w:color="auto" w:fill="FFFFFF"/>
        </w:rPr>
        <w:t xml:space="preserve"> pixels</w:t>
      </w:r>
      <w:r>
        <w:rPr>
          <w:rFonts w:asciiTheme="minorHAnsi" w:hAnsiTheme="minorHAnsi" w:cstheme="minorHAnsi"/>
          <w:sz w:val="22"/>
          <w:szCs w:val="22"/>
          <w:shd w:val="clear" w:color="auto" w:fill="FFFFFF"/>
        </w:rPr>
        <w:t xml:space="preserve">. </w:t>
      </w:r>
      <w:r w:rsidR="0085385C">
        <w:rPr>
          <w:rFonts w:asciiTheme="minorHAnsi" w:hAnsiTheme="minorHAnsi" w:cstheme="minorHAnsi"/>
          <w:sz w:val="22"/>
          <w:szCs w:val="22"/>
          <w:shd w:val="clear" w:color="auto" w:fill="FFFFFF"/>
        </w:rPr>
        <w:t>Lastly,</w:t>
      </w:r>
      <w:r w:rsidR="00DF287B">
        <w:rPr>
          <w:rFonts w:asciiTheme="minorHAnsi" w:hAnsiTheme="minorHAnsi" w:cstheme="minorHAnsi"/>
          <w:sz w:val="22"/>
          <w:szCs w:val="22"/>
          <w:shd w:val="clear" w:color="auto" w:fill="FFFFFF"/>
        </w:rPr>
        <w:t xml:space="preserve"> we stitched the two SS images</w:t>
      </w:r>
      <w:r w:rsidR="00C53FDF">
        <w:rPr>
          <w:rFonts w:asciiTheme="minorHAnsi" w:hAnsiTheme="minorHAnsi" w:cstheme="minorHAnsi"/>
          <w:sz w:val="22"/>
          <w:szCs w:val="22"/>
          <w:shd w:val="clear" w:color="auto" w:fill="FFFFFF"/>
        </w:rPr>
        <w:t xml:space="preserve"> side by side into a single image. </w:t>
      </w:r>
      <w:r>
        <w:rPr>
          <w:rFonts w:asciiTheme="minorHAnsi" w:hAnsiTheme="minorHAnsi" w:cstheme="minorHAnsi"/>
          <w:sz w:val="22"/>
          <w:szCs w:val="22"/>
          <w:shd w:val="clear" w:color="auto" w:fill="FFFFFF"/>
        </w:rPr>
        <w:t xml:space="preserve">This is the only preprocessing we performed. </w:t>
      </w:r>
    </w:p>
    <w:p w:rsidR="008F6B80" w:rsidRPr="002E0613" w:rsidRDefault="008F6B80" w:rsidP="008F6B80">
      <w:pPr>
        <w:shd w:val="clear" w:color="auto" w:fill="FFFFFF"/>
        <w:jc w:val="both"/>
        <w:rPr>
          <w:rFonts w:cstheme="minorHAnsi"/>
          <w:shd w:val="clear" w:color="auto" w:fill="FFFFFF"/>
        </w:rPr>
      </w:pPr>
    </w:p>
    <w:p w:rsidR="008F6B80" w:rsidRPr="008F6B80" w:rsidRDefault="008F6B80" w:rsidP="008F6B80">
      <w:pPr>
        <w:pStyle w:val="ListParagraph"/>
        <w:numPr>
          <w:ilvl w:val="0"/>
          <w:numId w:val="26"/>
        </w:numPr>
        <w:shd w:val="clear" w:color="auto" w:fill="FFFFFF"/>
        <w:jc w:val="both"/>
        <w:rPr>
          <w:rFonts w:cstheme="minorHAnsi"/>
          <w:i/>
          <w:color w:val="000000"/>
          <w:shd w:val="clear" w:color="auto" w:fill="FFFFFF"/>
        </w:rPr>
      </w:pPr>
      <w:r w:rsidRPr="002E0613">
        <w:rPr>
          <w:rFonts w:cstheme="minorHAnsi"/>
          <w:i/>
          <w:shd w:val="clear" w:color="auto" w:fill="FFFFFF"/>
        </w:rPr>
        <w:t>B</w:t>
      </w:r>
      <w:r w:rsidRPr="008F6B80">
        <w:rPr>
          <w:rFonts w:cstheme="minorHAnsi"/>
          <w:i/>
          <w:color w:val="000000"/>
          <w:shd w:val="clear" w:color="auto" w:fill="FFFFFF"/>
        </w:rPr>
        <w:t>inary Classification</w:t>
      </w:r>
    </w:p>
    <w:p w:rsidR="008F6B80" w:rsidRPr="004264B0" w:rsidRDefault="008F6B80" w:rsidP="00E35F0A">
      <w:pPr>
        <w:jc w:val="both"/>
        <w:rPr>
          <w:rFonts w:cstheme="minorHAnsi"/>
          <w:color w:val="FF0000"/>
          <w:shd w:val="clear" w:color="auto" w:fill="FFFFFF"/>
        </w:rPr>
      </w:pPr>
      <w:r>
        <w:t>Since there c</w:t>
      </w:r>
      <w:r w:rsidR="00BA15C8">
        <w:t xml:space="preserve">an be many different obstacles </w:t>
      </w:r>
      <w:r>
        <w:t xml:space="preserve">that obstruct a vehicle’s path we were uncertain how well our CNN would be able to detect obstacles. Therefore, we decided to keep the initial problem </w:t>
      </w:r>
      <w:r w:rsidR="00BA15C8">
        <w:t xml:space="preserve">binary </w:t>
      </w:r>
      <w:r>
        <w:t xml:space="preserve">and focus on identifying </w:t>
      </w:r>
      <w:proofErr w:type="gramStart"/>
      <w:r>
        <w:t>whether or not</w:t>
      </w:r>
      <w:proofErr w:type="gramEnd"/>
      <w:r>
        <w:t xml:space="preserve"> an obstacle is present. Although it would be preferred to classify the obstacle, this would require much more data and neural network experimentation. After experimenting with different models and structures we were successful in achieving </w:t>
      </w:r>
      <w:r w:rsidR="00430497">
        <w:t>BOD</w:t>
      </w:r>
      <w:r>
        <w:t xml:space="preserve">. </w:t>
      </w:r>
    </w:p>
    <w:p w:rsidR="008F6B80" w:rsidRDefault="008F6B80" w:rsidP="008F6B80">
      <w:pPr>
        <w:shd w:val="clear" w:color="auto" w:fill="FFFFFF"/>
        <w:jc w:val="both"/>
        <w:rPr>
          <w:rFonts w:cstheme="minorHAnsi"/>
          <w:color w:val="000000"/>
          <w:shd w:val="clear" w:color="auto" w:fill="FFFFFF"/>
        </w:rPr>
      </w:pPr>
    </w:p>
    <w:p w:rsidR="008F6B80" w:rsidRPr="008F6B80" w:rsidRDefault="00E35F0A" w:rsidP="008F6B80">
      <w:pPr>
        <w:pStyle w:val="ListParagraph"/>
        <w:numPr>
          <w:ilvl w:val="0"/>
          <w:numId w:val="26"/>
        </w:numPr>
        <w:shd w:val="clear" w:color="auto" w:fill="FFFFFF"/>
        <w:jc w:val="both"/>
        <w:rPr>
          <w:rFonts w:cstheme="minorHAnsi"/>
          <w:i/>
          <w:color w:val="000000"/>
          <w:shd w:val="clear" w:color="auto" w:fill="FFFFFF"/>
        </w:rPr>
      </w:pPr>
      <w:r>
        <w:rPr>
          <w:rFonts w:cstheme="minorHAnsi"/>
          <w:i/>
          <w:color w:val="000000"/>
          <w:shd w:val="clear" w:color="auto" w:fill="FFFFFF"/>
        </w:rPr>
        <w:t xml:space="preserve">Stereoscopic vs Monoscopic </w:t>
      </w:r>
    </w:p>
    <w:p w:rsidR="004B65F1" w:rsidRDefault="00E35F0A" w:rsidP="008F6B80">
      <w:pPr>
        <w:pStyle w:val="NormalWeb"/>
        <w:shd w:val="clear" w:color="auto" w:fill="FFFFFF"/>
        <w:spacing w:before="0" w:beforeAutospacing="0" w:after="0" w:afterAutospacing="0"/>
        <w:jc w:val="both"/>
        <w:rPr>
          <w:rFonts w:asciiTheme="minorHAnsi" w:hAnsiTheme="minorHAnsi" w:cstheme="minorHAnsi"/>
          <w:sz w:val="22"/>
          <w:szCs w:val="22"/>
        </w:rPr>
      </w:pPr>
      <w:r w:rsidRPr="00E35F0A">
        <w:rPr>
          <w:rFonts w:asciiTheme="minorHAnsi" w:hAnsiTheme="minorHAnsi" w:cstheme="minorHAnsi"/>
          <w:sz w:val="22"/>
          <w:szCs w:val="22"/>
        </w:rPr>
        <w:t>After our success</w:t>
      </w:r>
      <w:r>
        <w:rPr>
          <w:rFonts w:asciiTheme="minorHAnsi" w:hAnsiTheme="minorHAnsi" w:cstheme="minorHAnsi"/>
          <w:sz w:val="22"/>
          <w:szCs w:val="22"/>
        </w:rPr>
        <w:t xml:space="preserve"> with SS </w:t>
      </w:r>
      <w:r w:rsidR="00430497">
        <w:rPr>
          <w:rFonts w:asciiTheme="minorHAnsi" w:hAnsiTheme="minorHAnsi" w:cstheme="minorHAnsi"/>
          <w:sz w:val="22"/>
          <w:szCs w:val="22"/>
        </w:rPr>
        <w:t>BOD</w:t>
      </w:r>
      <w:r w:rsidR="00741477">
        <w:rPr>
          <w:rFonts w:asciiTheme="minorHAnsi" w:hAnsiTheme="minorHAnsi" w:cstheme="minorHAnsi"/>
          <w:sz w:val="22"/>
          <w:szCs w:val="22"/>
        </w:rPr>
        <w:t xml:space="preserve"> we felt that we needed a better benchmark for comparison. For this we decided to examine how a MS camera would perform. To do this we simply disregarded </w:t>
      </w:r>
      <w:r w:rsidR="00741477">
        <w:rPr>
          <w:rFonts w:asciiTheme="minorHAnsi" w:hAnsiTheme="minorHAnsi" w:cstheme="minorHAnsi"/>
          <w:sz w:val="22"/>
          <w:szCs w:val="22"/>
        </w:rPr>
        <w:t>the data from the right camera, and solely used the data from the left camera. We used the same CNN structure, but due to using half of the input data, the MS CNNs had roughly half of the training parameters. We had hoped that</w:t>
      </w:r>
      <w:r w:rsidR="00BA15C8">
        <w:rPr>
          <w:rFonts w:asciiTheme="minorHAnsi" w:hAnsiTheme="minorHAnsi" w:cstheme="minorHAnsi"/>
          <w:sz w:val="22"/>
          <w:szCs w:val="22"/>
        </w:rPr>
        <w:t xml:space="preserve"> the</w:t>
      </w:r>
      <w:r w:rsidR="00741477">
        <w:rPr>
          <w:rFonts w:asciiTheme="minorHAnsi" w:hAnsiTheme="minorHAnsi" w:cstheme="minorHAnsi"/>
          <w:sz w:val="22"/>
          <w:szCs w:val="22"/>
        </w:rPr>
        <w:t xml:space="preserve"> SS </w:t>
      </w:r>
      <w:r w:rsidR="00BA15C8">
        <w:rPr>
          <w:rFonts w:asciiTheme="minorHAnsi" w:hAnsiTheme="minorHAnsi" w:cstheme="minorHAnsi"/>
          <w:sz w:val="22"/>
          <w:szCs w:val="22"/>
        </w:rPr>
        <w:t xml:space="preserve">models </w:t>
      </w:r>
      <w:r w:rsidR="00741477">
        <w:rPr>
          <w:rFonts w:asciiTheme="minorHAnsi" w:hAnsiTheme="minorHAnsi" w:cstheme="minorHAnsi"/>
          <w:sz w:val="22"/>
          <w:szCs w:val="22"/>
        </w:rPr>
        <w:t xml:space="preserve">would outperform the MS models, however the two performed nearly identical. </w:t>
      </w:r>
    </w:p>
    <w:p w:rsidR="00E35F0A" w:rsidRPr="00E35F0A" w:rsidRDefault="00E35F0A" w:rsidP="008F6B80">
      <w:pPr>
        <w:pStyle w:val="NormalWeb"/>
        <w:shd w:val="clear" w:color="auto" w:fill="FFFFFF"/>
        <w:spacing w:before="0" w:beforeAutospacing="0" w:after="0" w:afterAutospacing="0"/>
        <w:jc w:val="both"/>
        <w:rPr>
          <w:rFonts w:asciiTheme="minorHAnsi" w:hAnsiTheme="minorHAnsi" w:cstheme="minorHAnsi"/>
          <w:sz w:val="22"/>
          <w:szCs w:val="22"/>
        </w:rPr>
      </w:pPr>
    </w:p>
    <w:p w:rsidR="00232F09" w:rsidRPr="008F6B80" w:rsidRDefault="00D82117" w:rsidP="008F6B80">
      <w:pPr>
        <w:pStyle w:val="ListParagraph"/>
        <w:numPr>
          <w:ilvl w:val="0"/>
          <w:numId w:val="26"/>
        </w:numPr>
        <w:shd w:val="clear" w:color="auto" w:fill="FFFFFF"/>
        <w:jc w:val="both"/>
        <w:rPr>
          <w:rFonts w:cstheme="minorHAnsi"/>
          <w:i/>
          <w:color w:val="000000"/>
          <w:shd w:val="clear" w:color="auto" w:fill="FFFFFF"/>
        </w:rPr>
      </w:pPr>
      <w:r w:rsidRPr="008F6B80">
        <w:rPr>
          <w:rFonts w:cstheme="minorHAnsi"/>
          <w:i/>
          <w:color w:val="000000"/>
          <w:shd w:val="clear" w:color="auto" w:fill="FFFFFF"/>
        </w:rPr>
        <w:t>Recognizing New Obstacles</w:t>
      </w:r>
    </w:p>
    <w:p w:rsidR="004B65F1" w:rsidRPr="004B65F1" w:rsidRDefault="00BA15C8" w:rsidP="004B65F1">
      <w:pPr>
        <w:jc w:val="both"/>
        <w:rPr>
          <w:rFonts w:cstheme="minorHAnsi"/>
          <w:color w:val="000000"/>
          <w:shd w:val="clear" w:color="auto" w:fill="FFFFFF"/>
        </w:rPr>
      </w:pPr>
      <w:r>
        <w:rPr>
          <w:rFonts w:cstheme="minorHAnsi"/>
          <w:color w:val="000000"/>
          <w:shd w:val="clear" w:color="auto" w:fill="FFFFFF"/>
        </w:rPr>
        <w:t>Next</w:t>
      </w:r>
      <w:r w:rsidR="00070669">
        <w:rPr>
          <w:rFonts w:cstheme="minorHAnsi"/>
          <w:color w:val="000000"/>
          <w:shd w:val="clear" w:color="auto" w:fill="FFFFFF"/>
        </w:rPr>
        <w:t xml:space="preserve">, we began to wonder how well our CNN would perform when exposed to new obstacles. </w:t>
      </w:r>
      <w:r w:rsidR="004B65F1" w:rsidRPr="004B65F1">
        <w:rPr>
          <w:rFonts w:cstheme="minorHAnsi"/>
          <w:color w:val="000000"/>
          <w:shd w:val="clear" w:color="auto" w:fill="FFFFFF"/>
        </w:rPr>
        <w:t xml:space="preserve">One of the big problems with neural networks is they tend to perform very </w:t>
      </w:r>
      <w:r w:rsidR="00070669">
        <w:rPr>
          <w:rFonts w:cstheme="minorHAnsi"/>
          <w:color w:val="000000"/>
          <w:shd w:val="clear" w:color="auto" w:fill="FFFFFF"/>
        </w:rPr>
        <w:t>poorly</w:t>
      </w:r>
      <w:r w:rsidR="004B65F1" w:rsidRPr="004B65F1">
        <w:rPr>
          <w:rFonts w:cstheme="minorHAnsi"/>
          <w:color w:val="000000"/>
          <w:shd w:val="clear" w:color="auto" w:fill="FFFFFF"/>
        </w:rPr>
        <w:t xml:space="preserve"> when it </w:t>
      </w:r>
      <w:r w:rsidR="00070669" w:rsidRPr="004B65F1">
        <w:rPr>
          <w:rFonts w:cstheme="minorHAnsi"/>
          <w:color w:val="000000"/>
          <w:shd w:val="clear" w:color="auto" w:fill="FFFFFF"/>
        </w:rPr>
        <w:t>must</w:t>
      </w:r>
      <w:r w:rsidR="004B65F1" w:rsidRPr="004B65F1">
        <w:rPr>
          <w:rFonts w:cstheme="minorHAnsi"/>
          <w:color w:val="000000"/>
          <w:shd w:val="clear" w:color="auto" w:fill="FFFFFF"/>
        </w:rPr>
        <w:t xml:space="preserve"> </w:t>
      </w:r>
      <w:r w:rsidR="00070669">
        <w:rPr>
          <w:rFonts w:cstheme="minorHAnsi"/>
          <w:color w:val="000000"/>
          <w:shd w:val="clear" w:color="auto" w:fill="FFFFFF"/>
        </w:rPr>
        <w:t>make an inference</w:t>
      </w:r>
      <w:r w:rsidR="004B65F1" w:rsidRPr="004B65F1">
        <w:rPr>
          <w:rFonts w:cstheme="minorHAnsi"/>
          <w:color w:val="000000"/>
          <w:shd w:val="clear" w:color="auto" w:fill="FFFFFF"/>
        </w:rPr>
        <w:t xml:space="preserve"> </w:t>
      </w:r>
      <w:r w:rsidR="00070669">
        <w:rPr>
          <w:rFonts w:cstheme="minorHAnsi"/>
          <w:color w:val="000000"/>
          <w:shd w:val="clear" w:color="auto" w:fill="FFFFFF"/>
        </w:rPr>
        <w:t xml:space="preserve">in a </w:t>
      </w:r>
      <w:r w:rsidR="004B65F1" w:rsidRPr="004B65F1">
        <w:rPr>
          <w:rFonts w:cstheme="minorHAnsi"/>
          <w:color w:val="000000"/>
          <w:shd w:val="clear" w:color="auto" w:fill="FFFFFF"/>
        </w:rPr>
        <w:t xml:space="preserve">scenario </w:t>
      </w:r>
      <w:r w:rsidR="00070669">
        <w:rPr>
          <w:rFonts w:cstheme="minorHAnsi"/>
          <w:color w:val="000000"/>
          <w:shd w:val="clear" w:color="auto" w:fill="FFFFFF"/>
        </w:rPr>
        <w:t xml:space="preserve">that it has not been exposed to </w:t>
      </w:r>
      <w:r w:rsidR="006D02CC">
        <w:rPr>
          <w:rFonts w:cstheme="minorHAnsi"/>
          <w:color w:val="000000"/>
          <w:shd w:val="clear" w:color="auto" w:fill="FFFFFF"/>
        </w:rPr>
        <w:t xml:space="preserve">during </w:t>
      </w:r>
      <w:r w:rsidR="004B65F1" w:rsidRPr="004B65F1">
        <w:rPr>
          <w:rFonts w:cstheme="minorHAnsi"/>
          <w:color w:val="000000"/>
          <w:shd w:val="clear" w:color="auto" w:fill="FFFFFF"/>
        </w:rPr>
        <w:t xml:space="preserve">training. If something is not </w:t>
      </w:r>
      <w:r w:rsidR="008F6B80">
        <w:rPr>
          <w:rFonts w:cstheme="minorHAnsi"/>
          <w:color w:val="000000"/>
          <w:shd w:val="clear" w:color="auto" w:fill="FFFFFF"/>
        </w:rPr>
        <w:t>present</w:t>
      </w:r>
      <w:r w:rsidR="004B65F1" w:rsidRPr="004B65F1">
        <w:rPr>
          <w:rFonts w:cstheme="minorHAnsi"/>
          <w:color w:val="000000"/>
          <w:shd w:val="clear" w:color="auto" w:fill="FFFFFF"/>
        </w:rPr>
        <w:t xml:space="preserve"> in </w:t>
      </w:r>
      <w:r w:rsidR="008F6B80">
        <w:rPr>
          <w:rFonts w:cstheme="minorHAnsi"/>
          <w:color w:val="000000"/>
          <w:shd w:val="clear" w:color="auto" w:fill="FFFFFF"/>
        </w:rPr>
        <w:t xml:space="preserve">the </w:t>
      </w:r>
      <w:r w:rsidR="004B65F1" w:rsidRPr="004B65F1">
        <w:rPr>
          <w:rFonts w:cstheme="minorHAnsi"/>
          <w:color w:val="000000"/>
          <w:shd w:val="clear" w:color="auto" w:fill="FFFFFF"/>
        </w:rPr>
        <w:t>train</w:t>
      </w:r>
      <w:r w:rsidR="008F6B80">
        <w:rPr>
          <w:rFonts w:cstheme="minorHAnsi"/>
          <w:color w:val="000000"/>
          <w:shd w:val="clear" w:color="auto" w:fill="FFFFFF"/>
        </w:rPr>
        <w:t>ing</w:t>
      </w:r>
      <w:r w:rsidR="004B65F1" w:rsidRPr="004B65F1">
        <w:rPr>
          <w:rFonts w:cstheme="minorHAnsi"/>
          <w:color w:val="000000"/>
          <w:shd w:val="clear" w:color="auto" w:fill="FFFFFF"/>
        </w:rPr>
        <w:t xml:space="preserve"> data and </w:t>
      </w:r>
      <w:r w:rsidR="008F6B80">
        <w:rPr>
          <w:rFonts w:cstheme="minorHAnsi"/>
          <w:color w:val="000000"/>
          <w:shd w:val="clear" w:color="auto" w:fill="FFFFFF"/>
        </w:rPr>
        <w:t>is present</w:t>
      </w:r>
      <w:r w:rsidR="007F1BD9">
        <w:rPr>
          <w:rFonts w:cstheme="minorHAnsi"/>
          <w:color w:val="000000"/>
          <w:shd w:val="clear" w:color="auto" w:fill="FFFFFF"/>
        </w:rPr>
        <w:t>ed</w:t>
      </w:r>
      <w:r w:rsidR="008F6B80">
        <w:rPr>
          <w:rFonts w:cstheme="minorHAnsi"/>
          <w:color w:val="000000"/>
          <w:shd w:val="clear" w:color="auto" w:fill="FFFFFF"/>
        </w:rPr>
        <w:t xml:space="preserve"> while testing</w:t>
      </w:r>
      <w:r w:rsidR="004B65F1" w:rsidRPr="004B65F1">
        <w:rPr>
          <w:rFonts w:cstheme="minorHAnsi"/>
          <w:color w:val="000000"/>
          <w:shd w:val="clear" w:color="auto" w:fill="FFFFFF"/>
        </w:rPr>
        <w:t xml:space="preserve">, </w:t>
      </w:r>
      <w:r w:rsidR="008F6B80">
        <w:rPr>
          <w:rFonts w:cstheme="minorHAnsi"/>
          <w:color w:val="000000"/>
          <w:shd w:val="clear" w:color="auto" w:fill="FFFFFF"/>
        </w:rPr>
        <w:t xml:space="preserve">it is likely that the </w:t>
      </w:r>
      <w:r w:rsidR="004B65F1" w:rsidRPr="004B65F1">
        <w:rPr>
          <w:rFonts w:cstheme="minorHAnsi"/>
          <w:color w:val="000000"/>
          <w:shd w:val="clear" w:color="auto" w:fill="FFFFFF"/>
        </w:rPr>
        <w:t xml:space="preserve">model will not recognize it and give bad results. So, to </w:t>
      </w:r>
      <w:r w:rsidR="008F6B80">
        <w:rPr>
          <w:rFonts w:cstheme="minorHAnsi"/>
          <w:color w:val="000000"/>
          <w:shd w:val="clear" w:color="auto" w:fill="FFFFFF"/>
        </w:rPr>
        <w:t>examine</w:t>
      </w:r>
      <w:r w:rsidR="004B65F1" w:rsidRPr="004B65F1">
        <w:rPr>
          <w:rFonts w:cstheme="minorHAnsi"/>
          <w:color w:val="000000"/>
          <w:shd w:val="clear" w:color="auto" w:fill="FFFFFF"/>
        </w:rPr>
        <w:t xml:space="preserve"> how </w:t>
      </w:r>
      <w:r w:rsidR="007F1BD9">
        <w:rPr>
          <w:rFonts w:cstheme="minorHAnsi"/>
          <w:color w:val="000000"/>
          <w:shd w:val="clear" w:color="auto" w:fill="FFFFFF"/>
        </w:rPr>
        <w:t>the simple and complex</w:t>
      </w:r>
      <w:r w:rsidR="004B65F1" w:rsidRPr="004B65F1">
        <w:rPr>
          <w:rFonts w:cstheme="minorHAnsi"/>
          <w:color w:val="000000"/>
          <w:shd w:val="clear" w:color="auto" w:fill="FFFFFF"/>
        </w:rPr>
        <w:t xml:space="preserve"> models </w:t>
      </w:r>
      <w:r w:rsidR="007F1BD9">
        <w:rPr>
          <w:rFonts w:cstheme="minorHAnsi"/>
          <w:color w:val="000000"/>
          <w:shd w:val="clear" w:color="auto" w:fill="FFFFFF"/>
        </w:rPr>
        <w:t>performed</w:t>
      </w:r>
      <w:r w:rsidR="004B65F1" w:rsidRPr="004B65F1">
        <w:rPr>
          <w:rFonts w:cstheme="minorHAnsi"/>
          <w:color w:val="000000"/>
          <w:shd w:val="clear" w:color="auto" w:fill="FFFFFF"/>
        </w:rPr>
        <w:t xml:space="preserve"> on </w:t>
      </w:r>
      <w:r w:rsidR="004D73BA">
        <w:rPr>
          <w:rFonts w:cstheme="minorHAnsi"/>
          <w:color w:val="000000"/>
          <w:shd w:val="clear" w:color="auto" w:fill="FFFFFF"/>
        </w:rPr>
        <w:t xml:space="preserve">new obstacles </w:t>
      </w:r>
      <w:r w:rsidR="004B65F1" w:rsidRPr="004B65F1">
        <w:rPr>
          <w:rFonts w:cstheme="minorHAnsi"/>
          <w:color w:val="000000"/>
          <w:shd w:val="clear" w:color="auto" w:fill="FFFFFF"/>
        </w:rPr>
        <w:t xml:space="preserve">we </w:t>
      </w:r>
      <w:r w:rsidR="007F1BD9">
        <w:rPr>
          <w:rFonts w:cstheme="minorHAnsi"/>
          <w:color w:val="000000"/>
          <w:shd w:val="clear" w:color="auto" w:fill="FFFFFF"/>
        </w:rPr>
        <w:t xml:space="preserve">removed </w:t>
      </w:r>
      <w:r w:rsidR="004B65F1" w:rsidRPr="004B65F1">
        <w:rPr>
          <w:rFonts w:cstheme="minorHAnsi"/>
          <w:color w:val="000000"/>
          <w:shd w:val="clear" w:color="auto" w:fill="FFFFFF"/>
        </w:rPr>
        <w:t xml:space="preserve">3 runs from </w:t>
      </w:r>
      <w:r w:rsidR="007F1BD9">
        <w:rPr>
          <w:rFonts w:cstheme="minorHAnsi"/>
          <w:color w:val="000000"/>
          <w:shd w:val="clear" w:color="auto" w:fill="FFFFFF"/>
        </w:rPr>
        <w:t xml:space="preserve">the </w:t>
      </w:r>
      <w:r w:rsidR="004B65F1" w:rsidRPr="004B65F1">
        <w:rPr>
          <w:rFonts w:cstheme="minorHAnsi"/>
          <w:color w:val="000000"/>
          <w:shd w:val="clear" w:color="auto" w:fill="FFFFFF"/>
        </w:rPr>
        <w:t xml:space="preserve">training data and </w:t>
      </w:r>
      <w:r w:rsidR="007F1BD9">
        <w:rPr>
          <w:rFonts w:cstheme="minorHAnsi"/>
          <w:color w:val="000000"/>
          <w:shd w:val="clear" w:color="auto" w:fill="FFFFFF"/>
        </w:rPr>
        <w:t xml:space="preserve">used </w:t>
      </w:r>
      <w:r w:rsidR="004B65F1" w:rsidRPr="004B65F1">
        <w:rPr>
          <w:rFonts w:cstheme="minorHAnsi"/>
          <w:color w:val="000000"/>
          <w:shd w:val="clear" w:color="auto" w:fill="FFFFFF"/>
        </w:rPr>
        <w:t xml:space="preserve">them </w:t>
      </w:r>
      <w:r w:rsidR="004D73BA">
        <w:rPr>
          <w:rFonts w:cstheme="minorHAnsi"/>
          <w:color w:val="000000"/>
          <w:shd w:val="clear" w:color="auto" w:fill="FFFFFF"/>
        </w:rPr>
        <w:t xml:space="preserve">solely </w:t>
      </w:r>
      <w:r w:rsidR="007F1BD9">
        <w:rPr>
          <w:rFonts w:cstheme="minorHAnsi"/>
          <w:color w:val="000000"/>
          <w:shd w:val="clear" w:color="auto" w:fill="FFFFFF"/>
        </w:rPr>
        <w:t xml:space="preserve">as the </w:t>
      </w:r>
      <w:r w:rsidR="004B65F1" w:rsidRPr="004B65F1">
        <w:rPr>
          <w:rFonts w:cstheme="minorHAnsi"/>
          <w:color w:val="000000"/>
          <w:shd w:val="clear" w:color="auto" w:fill="FFFFFF"/>
        </w:rPr>
        <w:t>testing</w:t>
      </w:r>
      <w:r w:rsidR="007F1BD9">
        <w:rPr>
          <w:rFonts w:cstheme="minorHAnsi"/>
          <w:color w:val="000000"/>
          <w:shd w:val="clear" w:color="auto" w:fill="FFFFFF"/>
        </w:rPr>
        <w:t xml:space="preserve"> data</w:t>
      </w:r>
      <w:r w:rsidR="004B65F1" w:rsidRPr="004B65F1">
        <w:rPr>
          <w:rFonts w:cstheme="minorHAnsi"/>
          <w:color w:val="000000"/>
          <w:shd w:val="clear" w:color="auto" w:fill="FFFFFF"/>
        </w:rPr>
        <w:t>. Both model</w:t>
      </w:r>
      <w:r w:rsidR="007F1BD9">
        <w:rPr>
          <w:rFonts w:cstheme="minorHAnsi"/>
          <w:color w:val="000000"/>
          <w:shd w:val="clear" w:color="auto" w:fill="FFFFFF"/>
        </w:rPr>
        <w:t>s</w:t>
      </w:r>
      <w:r w:rsidR="004B65F1" w:rsidRPr="004B65F1">
        <w:rPr>
          <w:rFonts w:cstheme="minorHAnsi"/>
          <w:color w:val="000000"/>
          <w:shd w:val="clear" w:color="auto" w:fill="FFFFFF"/>
        </w:rPr>
        <w:t xml:space="preserve"> performed very </w:t>
      </w:r>
      <w:r w:rsidR="007F1BD9">
        <w:rPr>
          <w:rFonts w:cstheme="minorHAnsi"/>
          <w:color w:val="000000"/>
          <w:shd w:val="clear" w:color="auto" w:fill="FFFFFF"/>
        </w:rPr>
        <w:t xml:space="preserve">poorly on the </w:t>
      </w:r>
      <w:r w:rsidR="004B65F1" w:rsidRPr="004B65F1">
        <w:rPr>
          <w:rFonts w:cstheme="minorHAnsi"/>
          <w:color w:val="000000"/>
          <w:shd w:val="clear" w:color="auto" w:fill="FFFFFF"/>
        </w:rPr>
        <w:t xml:space="preserve">unseen </w:t>
      </w:r>
      <w:r w:rsidR="007F1BD9">
        <w:rPr>
          <w:rFonts w:cstheme="minorHAnsi"/>
          <w:color w:val="000000"/>
          <w:shd w:val="clear" w:color="auto" w:fill="FFFFFF"/>
        </w:rPr>
        <w:t xml:space="preserve">testing </w:t>
      </w:r>
      <w:r w:rsidR="004B65F1" w:rsidRPr="004B65F1">
        <w:rPr>
          <w:rFonts w:cstheme="minorHAnsi"/>
          <w:color w:val="000000"/>
          <w:shd w:val="clear" w:color="auto" w:fill="FFFFFF"/>
        </w:rPr>
        <w:t xml:space="preserve">data. </w:t>
      </w:r>
      <w:r w:rsidR="007F1BD9">
        <w:rPr>
          <w:rFonts w:cstheme="minorHAnsi"/>
          <w:color w:val="000000"/>
          <w:shd w:val="clear" w:color="auto" w:fill="FFFFFF"/>
        </w:rPr>
        <w:t>The results aligned</w:t>
      </w:r>
      <w:r w:rsidR="004B65F1" w:rsidRPr="004B65F1">
        <w:rPr>
          <w:rFonts w:cstheme="minorHAnsi"/>
          <w:color w:val="000000"/>
          <w:shd w:val="clear" w:color="auto" w:fill="FFFFFF"/>
        </w:rPr>
        <w:t xml:space="preserve"> with our knowledge </w:t>
      </w:r>
      <w:r w:rsidR="004D73BA">
        <w:rPr>
          <w:rFonts w:cstheme="minorHAnsi"/>
          <w:color w:val="000000"/>
          <w:shd w:val="clear" w:color="auto" w:fill="FFFFFF"/>
        </w:rPr>
        <w:t xml:space="preserve">that </w:t>
      </w:r>
      <w:r w:rsidR="007F1BD9">
        <w:rPr>
          <w:rFonts w:cstheme="minorHAnsi"/>
          <w:color w:val="000000"/>
          <w:shd w:val="clear" w:color="auto" w:fill="FFFFFF"/>
        </w:rPr>
        <w:t xml:space="preserve">CNNs require the training data to strongly resemble the test data to achieve high accuracy levels. </w:t>
      </w:r>
    </w:p>
    <w:p w:rsidR="00232F09" w:rsidRDefault="00232F09" w:rsidP="004B65F1">
      <w:pPr>
        <w:rPr>
          <w:rFonts w:eastAsia="Times New Roman" w:cstheme="minorHAnsi"/>
          <w:color w:val="FF0000"/>
        </w:rPr>
      </w:pPr>
    </w:p>
    <w:p w:rsidR="00D82117" w:rsidRPr="00D82117" w:rsidRDefault="00D82117" w:rsidP="008F6B80">
      <w:pPr>
        <w:pStyle w:val="ListParagraph"/>
        <w:numPr>
          <w:ilvl w:val="0"/>
          <w:numId w:val="26"/>
        </w:numPr>
        <w:shd w:val="clear" w:color="auto" w:fill="FFFFFF"/>
        <w:jc w:val="both"/>
        <w:rPr>
          <w:rFonts w:cstheme="minorHAnsi"/>
          <w:i/>
          <w:color w:val="000000"/>
          <w:shd w:val="clear" w:color="auto" w:fill="FFFFFF"/>
        </w:rPr>
      </w:pPr>
      <w:r w:rsidRPr="00D82117">
        <w:rPr>
          <w:rFonts w:cstheme="minorHAnsi"/>
          <w:i/>
          <w:color w:val="000000"/>
          <w:shd w:val="clear" w:color="auto" w:fill="FFFFFF"/>
        </w:rPr>
        <w:t xml:space="preserve">Performance </w:t>
      </w:r>
      <w:r>
        <w:rPr>
          <w:rFonts w:cstheme="minorHAnsi"/>
          <w:i/>
          <w:color w:val="000000"/>
          <w:shd w:val="clear" w:color="auto" w:fill="FFFFFF"/>
        </w:rPr>
        <w:t>with Minimal Exposure</w:t>
      </w:r>
    </w:p>
    <w:p w:rsidR="00F22647" w:rsidRPr="00F22647" w:rsidRDefault="00E34D75" w:rsidP="00F22647">
      <w:pPr>
        <w:shd w:val="clear" w:color="auto" w:fill="FFFFFF"/>
        <w:jc w:val="both"/>
        <w:rPr>
          <w:rFonts w:cstheme="minorHAnsi"/>
          <w:color w:val="000000"/>
          <w:shd w:val="clear" w:color="auto" w:fill="FFFFFF"/>
        </w:rPr>
      </w:pPr>
      <w:r>
        <w:rPr>
          <w:rFonts w:cstheme="minorHAnsi"/>
          <w:color w:val="000000"/>
          <w:shd w:val="clear" w:color="auto" w:fill="FFFFFF"/>
        </w:rPr>
        <w:t>After t</w:t>
      </w:r>
      <w:r w:rsidR="00F22647" w:rsidRPr="00F22647">
        <w:rPr>
          <w:rFonts w:cstheme="minorHAnsi"/>
          <w:color w:val="000000"/>
          <w:shd w:val="clear" w:color="auto" w:fill="FFFFFF"/>
        </w:rPr>
        <w:t xml:space="preserve">he model performed </w:t>
      </w:r>
      <w:r>
        <w:rPr>
          <w:rFonts w:cstheme="minorHAnsi"/>
          <w:color w:val="000000"/>
          <w:shd w:val="clear" w:color="auto" w:fill="FFFFFF"/>
        </w:rPr>
        <w:t xml:space="preserve">poorly </w:t>
      </w:r>
      <w:r w:rsidR="00F22647" w:rsidRPr="00F22647">
        <w:rPr>
          <w:rFonts w:cstheme="minorHAnsi"/>
          <w:color w:val="000000"/>
          <w:shd w:val="clear" w:color="auto" w:fill="FFFFFF"/>
        </w:rPr>
        <w:t xml:space="preserve">on </w:t>
      </w:r>
      <w:r w:rsidR="0006394C">
        <w:rPr>
          <w:rFonts w:cstheme="minorHAnsi"/>
          <w:color w:val="000000"/>
          <w:shd w:val="clear" w:color="auto" w:fill="FFFFFF"/>
        </w:rPr>
        <w:t xml:space="preserve">new obstacles </w:t>
      </w:r>
      <w:r>
        <w:rPr>
          <w:rFonts w:cstheme="minorHAnsi"/>
          <w:color w:val="000000"/>
          <w:shd w:val="clear" w:color="auto" w:fill="FFFFFF"/>
        </w:rPr>
        <w:t xml:space="preserve">we wondered </w:t>
      </w:r>
      <w:r w:rsidR="00F22647" w:rsidRPr="00F22647">
        <w:rPr>
          <w:rFonts w:cstheme="minorHAnsi"/>
          <w:color w:val="000000"/>
          <w:shd w:val="clear" w:color="auto" w:fill="FFFFFF"/>
        </w:rPr>
        <w:t xml:space="preserve">how </w:t>
      </w:r>
      <w:r>
        <w:rPr>
          <w:rFonts w:cstheme="minorHAnsi"/>
          <w:color w:val="000000"/>
          <w:shd w:val="clear" w:color="auto" w:fill="FFFFFF"/>
        </w:rPr>
        <w:t xml:space="preserve">well </w:t>
      </w:r>
      <w:r w:rsidR="00F22647" w:rsidRPr="00F22647">
        <w:rPr>
          <w:rFonts w:cstheme="minorHAnsi"/>
          <w:color w:val="000000"/>
          <w:shd w:val="clear" w:color="auto" w:fill="FFFFFF"/>
        </w:rPr>
        <w:t xml:space="preserve">it </w:t>
      </w:r>
      <w:r>
        <w:rPr>
          <w:rFonts w:cstheme="minorHAnsi"/>
          <w:color w:val="000000"/>
          <w:shd w:val="clear" w:color="auto" w:fill="FFFFFF"/>
        </w:rPr>
        <w:t xml:space="preserve">would </w:t>
      </w:r>
      <w:r w:rsidR="00F22647" w:rsidRPr="00F22647">
        <w:rPr>
          <w:rFonts w:cstheme="minorHAnsi"/>
          <w:color w:val="000000"/>
          <w:shd w:val="clear" w:color="auto" w:fill="FFFFFF"/>
        </w:rPr>
        <w:t xml:space="preserve">perform with minimal exposure to </w:t>
      </w:r>
      <w:r>
        <w:rPr>
          <w:rFonts w:cstheme="minorHAnsi"/>
          <w:color w:val="000000"/>
          <w:shd w:val="clear" w:color="auto" w:fill="FFFFFF"/>
        </w:rPr>
        <w:t>the previously unseen data</w:t>
      </w:r>
      <w:r w:rsidR="00F22647" w:rsidRPr="00F22647">
        <w:rPr>
          <w:rFonts w:cstheme="minorHAnsi"/>
          <w:color w:val="000000"/>
          <w:shd w:val="clear" w:color="auto" w:fill="FFFFFF"/>
        </w:rPr>
        <w:t xml:space="preserve">. </w:t>
      </w:r>
      <w:r>
        <w:rPr>
          <w:rFonts w:cstheme="minorHAnsi"/>
          <w:color w:val="000000"/>
          <w:shd w:val="clear" w:color="auto" w:fill="FFFFFF"/>
        </w:rPr>
        <w:t>This thought was motivated b</w:t>
      </w:r>
      <w:r w:rsidR="00F22647" w:rsidRPr="00F22647">
        <w:rPr>
          <w:rFonts w:cstheme="minorHAnsi"/>
          <w:color w:val="000000"/>
          <w:shd w:val="clear" w:color="auto" w:fill="FFFFFF"/>
        </w:rPr>
        <w:t xml:space="preserve">ecause many times it is not possible to get </w:t>
      </w:r>
      <w:r>
        <w:rPr>
          <w:rFonts w:cstheme="minorHAnsi"/>
          <w:color w:val="000000"/>
          <w:shd w:val="clear" w:color="auto" w:fill="FFFFFF"/>
        </w:rPr>
        <w:t>large amounts of images of a subject, but there are often some images available</w:t>
      </w:r>
      <w:r w:rsidR="00F22647" w:rsidRPr="00F22647">
        <w:rPr>
          <w:rFonts w:cstheme="minorHAnsi"/>
          <w:color w:val="000000"/>
          <w:shd w:val="clear" w:color="auto" w:fill="FFFFFF"/>
        </w:rPr>
        <w:t xml:space="preserve">. </w:t>
      </w:r>
      <w:proofErr w:type="gramStart"/>
      <w:r>
        <w:rPr>
          <w:rFonts w:cstheme="minorHAnsi"/>
          <w:color w:val="000000"/>
          <w:shd w:val="clear" w:color="auto" w:fill="FFFFFF"/>
        </w:rPr>
        <w:t xml:space="preserve">With </w:t>
      </w:r>
      <w:r w:rsidR="00F22647" w:rsidRPr="00F22647">
        <w:rPr>
          <w:rFonts w:cstheme="minorHAnsi"/>
          <w:color w:val="000000"/>
          <w:shd w:val="clear" w:color="auto" w:fill="FFFFFF"/>
        </w:rPr>
        <w:t>this in mind</w:t>
      </w:r>
      <w:r>
        <w:rPr>
          <w:rFonts w:cstheme="minorHAnsi"/>
          <w:color w:val="000000"/>
          <w:shd w:val="clear" w:color="auto" w:fill="FFFFFF"/>
        </w:rPr>
        <w:t>, we</w:t>
      </w:r>
      <w:proofErr w:type="gramEnd"/>
      <w:r>
        <w:rPr>
          <w:rFonts w:cstheme="minorHAnsi"/>
          <w:color w:val="000000"/>
          <w:shd w:val="clear" w:color="auto" w:fill="FFFFFF"/>
        </w:rPr>
        <w:t xml:space="preserve"> moved </w:t>
      </w:r>
      <w:r w:rsidR="00F22647" w:rsidRPr="00F22647">
        <w:rPr>
          <w:rFonts w:cstheme="minorHAnsi"/>
          <w:color w:val="000000"/>
          <w:shd w:val="clear" w:color="auto" w:fill="FFFFFF"/>
        </w:rPr>
        <w:t xml:space="preserve">3 images from </w:t>
      </w:r>
      <w:r>
        <w:rPr>
          <w:rFonts w:cstheme="minorHAnsi"/>
          <w:color w:val="000000"/>
          <w:shd w:val="clear" w:color="auto" w:fill="FFFFFF"/>
        </w:rPr>
        <w:t xml:space="preserve">the unseen test data that contained </w:t>
      </w:r>
      <w:r w:rsidR="0006394C">
        <w:rPr>
          <w:rFonts w:cstheme="minorHAnsi"/>
          <w:color w:val="000000"/>
          <w:shd w:val="clear" w:color="auto" w:fill="FFFFFF"/>
        </w:rPr>
        <w:t xml:space="preserve">the new </w:t>
      </w:r>
      <w:r>
        <w:rPr>
          <w:rFonts w:cstheme="minorHAnsi"/>
          <w:color w:val="000000"/>
          <w:shd w:val="clear" w:color="auto" w:fill="FFFFFF"/>
        </w:rPr>
        <w:t>obstacle to the training data</w:t>
      </w:r>
      <w:r w:rsidR="00F22647" w:rsidRPr="00F22647">
        <w:rPr>
          <w:rFonts w:cstheme="minorHAnsi"/>
          <w:color w:val="000000"/>
          <w:shd w:val="clear" w:color="auto" w:fill="FFFFFF"/>
        </w:rPr>
        <w:t xml:space="preserve">. </w:t>
      </w:r>
      <w:r>
        <w:rPr>
          <w:rFonts w:cstheme="minorHAnsi"/>
          <w:color w:val="000000"/>
          <w:shd w:val="clear" w:color="auto" w:fill="FFFFFF"/>
        </w:rPr>
        <w:t>S</w:t>
      </w:r>
      <w:r w:rsidR="00F22647" w:rsidRPr="00F22647">
        <w:rPr>
          <w:rFonts w:cstheme="minorHAnsi"/>
          <w:color w:val="000000"/>
          <w:shd w:val="clear" w:color="auto" w:fill="FFFFFF"/>
        </w:rPr>
        <w:t xml:space="preserve">urprisingly it </w:t>
      </w:r>
      <w:r>
        <w:rPr>
          <w:rFonts w:cstheme="minorHAnsi"/>
          <w:color w:val="000000"/>
          <w:shd w:val="clear" w:color="auto" w:fill="FFFFFF"/>
        </w:rPr>
        <w:t>performed much better</w:t>
      </w:r>
      <w:r w:rsidR="00F22647" w:rsidRPr="00F22647">
        <w:rPr>
          <w:rFonts w:cstheme="minorHAnsi"/>
          <w:color w:val="000000"/>
          <w:shd w:val="clear" w:color="auto" w:fill="FFFFFF"/>
        </w:rPr>
        <w:t xml:space="preserve"> </w:t>
      </w:r>
      <w:r>
        <w:rPr>
          <w:rFonts w:cstheme="minorHAnsi"/>
          <w:color w:val="000000"/>
          <w:shd w:val="clear" w:color="auto" w:fill="FFFFFF"/>
        </w:rPr>
        <w:t xml:space="preserve">than the previous test, and the model performed only slightly worse than </w:t>
      </w:r>
      <w:r w:rsidR="0006394C">
        <w:rPr>
          <w:rFonts w:cstheme="minorHAnsi"/>
          <w:color w:val="000000"/>
          <w:shd w:val="clear" w:color="auto" w:fill="FFFFFF"/>
        </w:rPr>
        <w:t xml:space="preserve">those </w:t>
      </w:r>
      <w:r>
        <w:rPr>
          <w:rFonts w:cstheme="minorHAnsi"/>
          <w:color w:val="000000"/>
          <w:shd w:val="clear" w:color="auto" w:fill="FFFFFF"/>
        </w:rPr>
        <w:t xml:space="preserve">trained on the </w:t>
      </w:r>
      <w:r w:rsidR="00F22647" w:rsidRPr="00F22647">
        <w:rPr>
          <w:rFonts w:cstheme="minorHAnsi"/>
          <w:color w:val="000000"/>
          <w:shd w:val="clear" w:color="auto" w:fill="FFFFFF"/>
        </w:rPr>
        <w:t>complete data</w:t>
      </w:r>
      <w:r w:rsidR="0006394C">
        <w:rPr>
          <w:rFonts w:cstheme="minorHAnsi"/>
          <w:color w:val="000000"/>
          <w:shd w:val="clear" w:color="auto" w:fill="FFFFFF"/>
        </w:rPr>
        <w:t>set</w:t>
      </w:r>
      <w:r w:rsidR="00F22647" w:rsidRPr="00F22647">
        <w:rPr>
          <w:rFonts w:cstheme="minorHAnsi"/>
          <w:color w:val="000000"/>
          <w:shd w:val="clear" w:color="auto" w:fill="FFFFFF"/>
        </w:rPr>
        <w:t xml:space="preserve">. </w:t>
      </w:r>
      <w:r>
        <w:rPr>
          <w:rFonts w:cstheme="minorHAnsi"/>
          <w:color w:val="000000"/>
          <w:shd w:val="clear" w:color="auto" w:fill="FFFFFF"/>
        </w:rPr>
        <w:t xml:space="preserve">We believe this is a strong </w:t>
      </w:r>
      <w:r w:rsidR="00F22647" w:rsidRPr="00F22647">
        <w:rPr>
          <w:rFonts w:cstheme="minorHAnsi"/>
          <w:color w:val="000000"/>
          <w:shd w:val="clear" w:color="auto" w:fill="FFFFFF"/>
        </w:rPr>
        <w:t xml:space="preserve">achievement because it proves that even a small </w:t>
      </w:r>
      <w:r>
        <w:rPr>
          <w:rFonts w:cstheme="minorHAnsi"/>
          <w:color w:val="000000"/>
          <w:shd w:val="clear" w:color="auto" w:fill="FFFFFF"/>
        </w:rPr>
        <w:t xml:space="preserve">amount of </w:t>
      </w:r>
      <w:r w:rsidR="00F22647" w:rsidRPr="00F22647">
        <w:rPr>
          <w:rFonts w:cstheme="minorHAnsi"/>
          <w:color w:val="000000"/>
          <w:shd w:val="clear" w:color="auto" w:fill="FFFFFF"/>
        </w:rPr>
        <w:t xml:space="preserve">data from </w:t>
      </w:r>
      <w:r>
        <w:rPr>
          <w:rFonts w:cstheme="minorHAnsi"/>
          <w:color w:val="000000"/>
          <w:shd w:val="clear" w:color="auto" w:fill="FFFFFF"/>
        </w:rPr>
        <w:t xml:space="preserve">a </w:t>
      </w:r>
      <w:proofErr w:type="gramStart"/>
      <w:r>
        <w:rPr>
          <w:rFonts w:cstheme="minorHAnsi"/>
          <w:color w:val="000000"/>
          <w:shd w:val="clear" w:color="auto" w:fill="FFFFFF"/>
        </w:rPr>
        <w:t xml:space="preserve">particular </w:t>
      </w:r>
      <w:r w:rsidR="00F22647" w:rsidRPr="00F22647">
        <w:rPr>
          <w:rFonts w:cstheme="minorHAnsi"/>
          <w:color w:val="000000"/>
          <w:shd w:val="clear" w:color="auto" w:fill="FFFFFF"/>
        </w:rPr>
        <w:t>scenario</w:t>
      </w:r>
      <w:proofErr w:type="gramEnd"/>
      <w:r w:rsidR="00F22647" w:rsidRPr="00F22647">
        <w:rPr>
          <w:rFonts w:cstheme="minorHAnsi"/>
          <w:color w:val="000000"/>
          <w:shd w:val="clear" w:color="auto" w:fill="FFFFFF"/>
        </w:rPr>
        <w:t xml:space="preserve"> is sufficient to correctly classify the image.</w:t>
      </w:r>
    </w:p>
    <w:p w:rsidR="00D64558" w:rsidRDefault="00D64558" w:rsidP="00232F09">
      <w:pPr>
        <w:rPr>
          <w:rFonts w:cstheme="minorHAnsi"/>
        </w:rPr>
      </w:pPr>
    </w:p>
    <w:p w:rsidR="008110EA" w:rsidRDefault="008110EA" w:rsidP="00232F09">
      <w:pPr>
        <w:rPr>
          <w:rFonts w:cstheme="minorHAnsi"/>
        </w:rPr>
      </w:pPr>
    </w:p>
    <w:p w:rsidR="008110EA" w:rsidRDefault="008110EA" w:rsidP="00232F09">
      <w:pPr>
        <w:rPr>
          <w:rFonts w:cstheme="minorHAnsi"/>
        </w:rPr>
      </w:pPr>
    </w:p>
    <w:p w:rsidR="008110EA" w:rsidRPr="007F2437" w:rsidRDefault="008110EA" w:rsidP="00232F09">
      <w:pPr>
        <w:rPr>
          <w:rFonts w:cstheme="minorHAnsi"/>
        </w:rPr>
      </w:pPr>
    </w:p>
    <w:p w:rsidR="00722B82" w:rsidRDefault="00722B82" w:rsidP="00232F09">
      <w:pPr>
        <w:jc w:val="center"/>
        <w:rPr>
          <w:rFonts w:cstheme="minorHAnsi"/>
          <w:b/>
        </w:rPr>
      </w:pPr>
      <w:r w:rsidRPr="007F2437">
        <w:rPr>
          <w:rFonts w:cstheme="minorHAnsi"/>
          <w:b/>
        </w:rPr>
        <w:lastRenderedPageBreak/>
        <w:t>V – Results</w:t>
      </w:r>
    </w:p>
    <w:p w:rsidR="00341EC6" w:rsidRDefault="00341EC6" w:rsidP="00341EC6">
      <w:pPr>
        <w:jc w:val="both"/>
        <w:rPr>
          <w:rFonts w:cstheme="minorHAnsi"/>
        </w:rPr>
      </w:pPr>
      <w:r>
        <w:rPr>
          <w:rFonts w:cstheme="minorHAnsi"/>
        </w:rPr>
        <w:t xml:space="preserve">To study </w:t>
      </w:r>
      <w:r w:rsidR="00F74519">
        <w:rPr>
          <w:rFonts w:cstheme="minorHAnsi"/>
        </w:rPr>
        <w:t>SS</w:t>
      </w:r>
      <w:r>
        <w:rPr>
          <w:rFonts w:cstheme="minorHAnsi"/>
        </w:rPr>
        <w:t xml:space="preserve"> </w:t>
      </w:r>
      <w:r w:rsidR="00430497">
        <w:rPr>
          <w:rFonts w:cstheme="minorHAnsi"/>
        </w:rPr>
        <w:t>BOD</w:t>
      </w:r>
      <w:r w:rsidR="00F74519">
        <w:rPr>
          <w:rFonts w:cstheme="minorHAnsi"/>
        </w:rPr>
        <w:t xml:space="preserve"> </w:t>
      </w:r>
      <w:r>
        <w:rPr>
          <w:rFonts w:cstheme="minorHAnsi"/>
        </w:rPr>
        <w:t xml:space="preserve">and the accompanying questions, we trained multiple models each for 50 epochs. </w:t>
      </w:r>
    </w:p>
    <w:p w:rsidR="00341EC6" w:rsidRPr="00341EC6" w:rsidRDefault="00341EC6" w:rsidP="00341EC6">
      <w:pPr>
        <w:jc w:val="both"/>
        <w:rPr>
          <w:rFonts w:cstheme="minorHAnsi"/>
        </w:rPr>
      </w:pPr>
    </w:p>
    <w:p w:rsidR="005702AB" w:rsidRDefault="005702AB" w:rsidP="005702AB">
      <w:pPr>
        <w:pStyle w:val="ListParagraph"/>
        <w:numPr>
          <w:ilvl w:val="0"/>
          <w:numId w:val="29"/>
        </w:numPr>
        <w:shd w:val="clear" w:color="auto" w:fill="FFFFFF"/>
        <w:jc w:val="both"/>
        <w:rPr>
          <w:rFonts w:cstheme="minorHAnsi"/>
          <w:i/>
          <w:color w:val="000000"/>
          <w:shd w:val="clear" w:color="auto" w:fill="FFFFFF"/>
        </w:rPr>
      </w:pPr>
      <w:r>
        <w:rPr>
          <w:rFonts w:cstheme="minorHAnsi"/>
          <w:i/>
          <w:color w:val="000000"/>
          <w:shd w:val="clear" w:color="auto" w:fill="FFFFFF"/>
        </w:rPr>
        <w:t>Binary Classification</w:t>
      </w:r>
    </w:p>
    <w:p w:rsidR="00341EC6" w:rsidRDefault="00874375" w:rsidP="00906FA1">
      <w:pPr>
        <w:shd w:val="clear" w:color="auto" w:fill="FFFFFF"/>
        <w:jc w:val="both"/>
        <w:rPr>
          <w:rFonts w:cstheme="minorHAnsi"/>
          <w:color w:val="000000"/>
          <w:shd w:val="clear" w:color="auto" w:fill="FFFFFF"/>
        </w:rPr>
      </w:pPr>
      <w:r>
        <w:rPr>
          <w:rFonts w:cstheme="minorHAnsi"/>
          <w:color w:val="000000"/>
          <w:shd w:val="clear" w:color="auto" w:fill="FFFFFF"/>
        </w:rPr>
        <w:t xml:space="preserve">Our first task was to determine if we could achieve </w:t>
      </w:r>
      <w:r w:rsidR="00D2512C">
        <w:rPr>
          <w:rFonts w:cstheme="minorHAnsi"/>
          <w:color w:val="000000"/>
          <w:shd w:val="clear" w:color="auto" w:fill="FFFFFF"/>
        </w:rPr>
        <w:t xml:space="preserve">BOD </w:t>
      </w:r>
      <w:r>
        <w:rPr>
          <w:rFonts w:cstheme="minorHAnsi"/>
          <w:color w:val="000000"/>
          <w:shd w:val="clear" w:color="auto" w:fill="FFFFFF"/>
        </w:rPr>
        <w:t xml:space="preserve">with </w:t>
      </w:r>
      <w:r w:rsidR="00D2512C">
        <w:rPr>
          <w:rFonts w:cstheme="minorHAnsi"/>
          <w:color w:val="000000"/>
          <w:shd w:val="clear" w:color="auto" w:fill="FFFFFF"/>
        </w:rPr>
        <w:t>S</w:t>
      </w:r>
      <w:r w:rsidR="003D139A">
        <w:rPr>
          <w:rFonts w:cstheme="minorHAnsi"/>
          <w:color w:val="000000"/>
          <w:shd w:val="clear" w:color="auto" w:fill="FFFFFF"/>
        </w:rPr>
        <w:t>S</w:t>
      </w:r>
      <w:r w:rsidR="009F0FFC">
        <w:rPr>
          <w:rFonts w:cstheme="minorHAnsi"/>
          <w:color w:val="000000"/>
          <w:shd w:val="clear" w:color="auto" w:fill="FFFFFF"/>
        </w:rPr>
        <w:t xml:space="preserve"> imagery. </w:t>
      </w:r>
      <w:r w:rsidR="00D843FF">
        <w:rPr>
          <w:rFonts w:cstheme="minorHAnsi"/>
          <w:color w:val="000000"/>
          <w:shd w:val="clear" w:color="auto" w:fill="FFFFFF"/>
        </w:rPr>
        <w:t xml:space="preserve"> We used 2</w:t>
      </w:r>
      <w:r w:rsidR="00D2512C">
        <w:rPr>
          <w:rFonts w:cstheme="minorHAnsi"/>
          <w:color w:val="000000"/>
          <w:shd w:val="clear" w:color="auto" w:fill="FFFFFF"/>
        </w:rPr>
        <w:t>,</w:t>
      </w:r>
      <w:r w:rsidR="00D843FF">
        <w:rPr>
          <w:rFonts w:cstheme="minorHAnsi"/>
          <w:color w:val="000000"/>
          <w:shd w:val="clear" w:color="auto" w:fill="FFFFFF"/>
        </w:rPr>
        <w:t>778 image pairs of our collected data</w:t>
      </w:r>
      <w:r w:rsidR="00F44A35">
        <w:rPr>
          <w:rFonts w:cstheme="minorHAnsi"/>
          <w:color w:val="000000"/>
          <w:shd w:val="clear" w:color="auto" w:fill="FFFFFF"/>
        </w:rPr>
        <w:t xml:space="preserve"> and had a 5% validation split. Th</w:t>
      </w:r>
      <w:r w:rsidR="00D2512C">
        <w:rPr>
          <w:rFonts w:cstheme="minorHAnsi"/>
          <w:color w:val="000000"/>
          <w:shd w:val="clear" w:color="auto" w:fill="FFFFFF"/>
        </w:rPr>
        <w:t>is</w:t>
      </w:r>
      <w:r w:rsidR="00F44A35">
        <w:rPr>
          <w:rFonts w:cstheme="minorHAnsi"/>
          <w:color w:val="000000"/>
          <w:shd w:val="clear" w:color="auto" w:fill="FFFFFF"/>
        </w:rPr>
        <w:t xml:space="preserve"> resulted in training using 2</w:t>
      </w:r>
      <w:r w:rsidR="00D2512C">
        <w:rPr>
          <w:rFonts w:cstheme="minorHAnsi"/>
          <w:color w:val="000000"/>
          <w:shd w:val="clear" w:color="auto" w:fill="FFFFFF"/>
        </w:rPr>
        <w:t>,</w:t>
      </w:r>
      <w:r w:rsidR="00F44A35">
        <w:rPr>
          <w:rFonts w:cstheme="minorHAnsi"/>
          <w:color w:val="000000"/>
          <w:shd w:val="clear" w:color="auto" w:fill="FFFFFF"/>
        </w:rPr>
        <w:t>640 images</w:t>
      </w:r>
      <w:r w:rsidR="00D2512C">
        <w:rPr>
          <w:rFonts w:cstheme="minorHAnsi"/>
          <w:color w:val="000000"/>
          <w:shd w:val="clear" w:color="auto" w:fill="FFFFFF"/>
        </w:rPr>
        <w:t xml:space="preserve"> and validation</w:t>
      </w:r>
      <w:r w:rsidR="009452F4">
        <w:rPr>
          <w:rFonts w:cstheme="minorHAnsi"/>
          <w:color w:val="000000"/>
          <w:shd w:val="clear" w:color="auto" w:fill="FFFFFF"/>
        </w:rPr>
        <w:t xml:space="preserve"> using</w:t>
      </w:r>
      <w:r w:rsidR="00F44A35">
        <w:rPr>
          <w:rFonts w:cstheme="minorHAnsi"/>
          <w:color w:val="000000"/>
          <w:shd w:val="clear" w:color="auto" w:fill="FFFFFF"/>
        </w:rPr>
        <w:t xml:space="preserve"> </w:t>
      </w:r>
      <w:r w:rsidR="00D843FF">
        <w:rPr>
          <w:rFonts w:cstheme="minorHAnsi"/>
          <w:color w:val="000000"/>
          <w:shd w:val="clear" w:color="auto" w:fill="FFFFFF"/>
        </w:rPr>
        <w:t xml:space="preserve">138 images. </w:t>
      </w:r>
    </w:p>
    <w:p w:rsidR="00341EC6" w:rsidRDefault="00341EC6" w:rsidP="00906FA1">
      <w:pPr>
        <w:shd w:val="clear" w:color="auto" w:fill="FFFFFF"/>
        <w:jc w:val="both"/>
        <w:rPr>
          <w:rFonts w:cstheme="minorHAnsi"/>
          <w:color w:val="000000"/>
          <w:shd w:val="clear" w:color="auto" w:fill="FFFFFF"/>
        </w:rPr>
      </w:pPr>
    </w:p>
    <w:p w:rsidR="009F0ACB" w:rsidRDefault="00D843FF" w:rsidP="009F0ACB">
      <w:pPr>
        <w:shd w:val="clear" w:color="auto" w:fill="FFFFFF"/>
        <w:jc w:val="both"/>
        <w:rPr>
          <w:rFonts w:cstheme="minorHAnsi"/>
          <w:color w:val="000000"/>
          <w:shd w:val="clear" w:color="auto" w:fill="FFFFFF"/>
        </w:rPr>
      </w:pPr>
      <w:r>
        <w:rPr>
          <w:rFonts w:cstheme="minorHAnsi"/>
          <w:color w:val="000000"/>
          <w:shd w:val="clear" w:color="auto" w:fill="FFFFFF"/>
        </w:rPr>
        <w:t xml:space="preserve">On the training data we achieved 77.8% accuracy after this </w:t>
      </w:r>
      <w:r w:rsidR="00341EC6">
        <w:rPr>
          <w:rFonts w:cstheme="minorHAnsi"/>
          <w:color w:val="000000"/>
          <w:shd w:val="clear" w:color="auto" w:fill="FFFFFF"/>
        </w:rPr>
        <w:t>1</w:t>
      </w:r>
      <w:r w:rsidR="00341EC6" w:rsidRPr="00341EC6">
        <w:rPr>
          <w:rFonts w:cstheme="minorHAnsi"/>
          <w:color w:val="000000"/>
          <w:shd w:val="clear" w:color="auto" w:fill="FFFFFF"/>
          <w:vertAlign w:val="superscript"/>
        </w:rPr>
        <w:t>st</w:t>
      </w:r>
      <w:r w:rsidR="00341EC6">
        <w:rPr>
          <w:rFonts w:cstheme="minorHAnsi"/>
          <w:color w:val="000000"/>
          <w:shd w:val="clear" w:color="auto" w:fill="FFFFFF"/>
        </w:rPr>
        <w:t xml:space="preserve"> </w:t>
      </w:r>
      <w:r>
        <w:rPr>
          <w:rFonts w:cstheme="minorHAnsi"/>
          <w:color w:val="000000"/>
          <w:shd w:val="clear" w:color="auto" w:fill="FFFFFF"/>
        </w:rPr>
        <w:t xml:space="preserve">epoch, 93.3% after the </w:t>
      </w:r>
      <w:r w:rsidR="00341EC6">
        <w:rPr>
          <w:rFonts w:cstheme="minorHAnsi"/>
          <w:color w:val="000000"/>
          <w:shd w:val="clear" w:color="auto" w:fill="FFFFFF"/>
        </w:rPr>
        <w:t>2</w:t>
      </w:r>
      <w:r w:rsidR="00341EC6" w:rsidRPr="00341EC6">
        <w:rPr>
          <w:rFonts w:cstheme="minorHAnsi"/>
          <w:color w:val="000000"/>
          <w:shd w:val="clear" w:color="auto" w:fill="FFFFFF"/>
          <w:vertAlign w:val="superscript"/>
        </w:rPr>
        <w:t>nd</w:t>
      </w:r>
      <w:r w:rsidR="00341EC6">
        <w:rPr>
          <w:rFonts w:cstheme="minorHAnsi"/>
          <w:color w:val="000000"/>
          <w:shd w:val="clear" w:color="auto" w:fill="FFFFFF"/>
        </w:rPr>
        <w:t xml:space="preserve"> </w:t>
      </w:r>
      <w:r>
        <w:rPr>
          <w:rFonts w:cstheme="minorHAnsi"/>
          <w:color w:val="000000"/>
          <w:shd w:val="clear" w:color="auto" w:fill="FFFFFF"/>
        </w:rPr>
        <w:t>epoch, a</w:t>
      </w:r>
      <w:r w:rsidR="00341EC6">
        <w:rPr>
          <w:rFonts w:cstheme="minorHAnsi"/>
          <w:color w:val="000000"/>
          <w:shd w:val="clear" w:color="auto" w:fill="FFFFFF"/>
        </w:rPr>
        <w:t>nd 96.2% after the 3</w:t>
      </w:r>
      <w:r w:rsidR="00341EC6" w:rsidRPr="00341EC6">
        <w:rPr>
          <w:rFonts w:cstheme="minorHAnsi"/>
          <w:color w:val="000000"/>
          <w:shd w:val="clear" w:color="auto" w:fill="FFFFFF"/>
          <w:vertAlign w:val="superscript"/>
        </w:rPr>
        <w:t>rd</w:t>
      </w:r>
      <w:r w:rsidR="00341EC6">
        <w:rPr>
          <w:rFonts w:cstheme="minorHAnsi"/>
          <w:color w:val="000000"/>
          <w:shd w:val="clear" w:color="auto" w:fill="FFFFFF"/>
        </w:rPr>
        <w:t xml:space="preserve"> epoch. Our model reached 99% accuracy after the 12</w:t>
      </w:r>
      <w:r w:rsidR="00341EC6" w:rsidRPr="00341EC6">
        <w:rPr>
          <w:rFonts w:cstheme="minorHAnsi"/>
          <w:color w:val="000000"/>
          <w:shd w:val="clear" w:color="auto" w:fill="FFFFFF"/>
          <w:vertAlign w:val="superscript"/>
        </w:rPr>
        <w:t>th</w:t>
      </w:r>
      <w:r w:rsidR="00341EC6">
        <w:rPr>
          <w:rFonts w:cstheme="minorHAnsi"/>
          <w:color w:val="000000"/>
          <w:shd w:val="clear" w:color="auto" w:fill="FFFFFF"/>
        </w:rPr>
        <w:t xml:space="preserve"> </w:t>
      </w:r>
      <w:r w:rsidR="009B1C0D">
        <w:rPr>
          <w:rFonts w:cstheme="minorHAnsi"/>
          <w:color w:val="000000"/>
          <w:shd w:val="clear" w:color="auto" w:fill="FFFFFF"/>
        </w:rPr>
        <w:t>epoch and achieved over 99.</w:t>
      </w:r>
      <w:r w:rsidR="00732910">
        <w:rPr>
          <w:rFonts w:cstheme="minorHAnsi"/>
          <w:color w:val="000000"/>
          <w:shd w:val="clear" w:color="auto" w:fill="FFFFFF"/>
        </w:rPr>
        <w:t>6</w:t>
      </w:r>
      <w:r w:rsidR="009B1C0D">
        <w:rPr>
          <w:rFonts w:cstheme="minorHAnsi"/>
          <w:color w:val="000000"/>
          <w:shd w:val="clear" w:color="auto" w:fill="FFFFFF"/>
        </w:rPr>
        <w:t>% accuracy on the training data</w:t>
      </w:r>
      <w:r w:rsidR="00341EC6">
        <w:rPr>
          <w:rFonts w:cstheme="minorHAnsi"/>
          <w:color w:val="000000"/>
          <w:shd w:val="clear" w:color="auto" w:fill="FFFFFF"/>
        </w:rPr>
        <w:t>.  The validation data did not perform as well. By the end of the training the validation accuracy reached 91.06%. The results for</w:t>
      </w:r>
      <w:r w:rsidR="00FD4CBC">
        <w:rPr>
          <w:rFonts w:cstheme="minorHAnsi"/>
          <w:color w:val="000000"/>
          <w:shd w:val="clear" w:color="auto" w:fill="FFFFFF"/>
        </w:rPr>
        <w:t xml:space="preserve"> the</w:t>
      </w:r>
      <w:r w:rsidR="00341EC6">
        <w:rPr>
          <w:rFonts w:cstheme="minorHAnsi"/>
          <w:color w:val="000000"/>
          <w:shd w:val="clear" w:color="auto" w:fill="FFFFFF"/>
        </w:rPr>
        <w:t xml:space="preserve"> 50 training epochs </w:t>
      </w:r>
      <w:r w:rsidR="00FD4CBC">
        <w:rPr>
          <w:rFonts w:cstheme="minorHAnsi"/>
          <w:color w:val="000000"/>
          <w:shd w:val="clear" w:color="auto" w:fill="FFFFFF"/>
        </w:rPr>
        <w:t xml:space="preserve">are </w:t>
      </w:r>
      <w:r w:rsidR="00341EC6">
        <w:rPr>
          <w:rFonts w:cstheme="minorHAnsi"/>
          <w:color w:val="000000"/>
          <w:shd w:val="clear" w:color="auto" w:fill="FFFFFF"/>
        </w:rPr>
        <w:t xml:space="preserve">presented in Figure </w:t>
      </w:r>
      <w:r w:rsidR="006A56F5">
        <w:rPr>
          <w:rFonts w:cstheme="minorHAnsi"/>
          <w:color w:val="000000"/>
          <w:shd w:val="clear" w:color="auto" w:fill="FFFFFF"/>
        </w:rPr>
        <w:t>5.</w:t>
      </w:r>
      <w:r w:rsidR="00341EC6">
        <w:rPr>
          <w:rFonts w:cstheme="minorHAnsi"/>
          <w:color w:val="000000"/>
          <w:shd w:val="clear" w:color="auto" w:fill="FFFFFF"/>
        </w:rPr>
        <w:t xml:space="preserve">1 below. </w:t>
      </w:r>
      <w:r w:rsidR="009F0ACB">
        <w:rPr>
          <w:rFonts w:cstheme="minorHAnsi"/>
          <w:color w:val="000000"/>
          <w:shd w:val="clear" w:color="auto" w:fill="FFFFFF"/>
        </w:rPr>
        <w:t xml:space="preserve">From these results </w:t>
      </w:r>
      <w:proofErr w:type="gramStart"/>
      <w:r w:rsidR="009F0ACB">
        <w:rPr>
          <w:rFonts w:cstheme="minorHAnsi"/>
          <w:color w:val="000000"/>
          <w:shd w:val="clear" w:color="auto" w:fill="FFFFFF"/>
        </w:rPr>
        <w:t>it is clear that our</w:t>
      </w:r>
      <w:proofErr w:type="gramEnd"/>
      <w:r w:rsidR="009F0ACB">
        <w:rPr>
          <w:rFonts w:cstheme="minorHAnsi"/>
          <w:color w:val="000000"/>
          <w:shd w:val="clear" w:color="auto" w:fill="FFFFFF"/>
        </w:rPr>
        <w:t xml:space="preserve"> CNN was able to successfully </w:t>
      </w:r>
      <w:r w:rsidR="00732910">
        <w:rPr>
          <w:rFonts w:cstheme="minorHAnsi"/>
          <w:color w:val="000000"/>
          <w:shd w:val="clear" w:color="auto" w:fill="FFFFFF"/>
        </w:rPr>
        <w:t xml:space="preserve">classify </w:t>
      </w:r>
      <w:r w:rsidR="009F0ACB">
        <w:rPr>
          <w:rFonts w:cstheme="minorHAnsi"/>
          <w:color w:val="000000"/>
          <w:shd w:val="clear" w:color="auto" w:fill="FFFFFF"/>
        </w:rPr>
        <w:t xml:space="preserve">images with and without obstacles. </w:t>
      </w:r>
    </w:p>
    <w:p w:rsidR="00345733" w:rsidRDefault="00345733" w:rsidP="00906FA1">
      <w:pPr>
        <w:shd w:val="clear" w:color="auto" w:fill="FFFFFF"/>
        <w:jc w:val="both"/>
        <w:rPr>
          <w:rFonts w:cstheme="minorHAnsi"/>
          <w:color w:val="000000"/>
          <w:shd w:val="clear" w:color="auto" w:fill="FFFFFF"/>
        </w:rPr>
      </w:pPr>
    </w:p>
    <w:p w:rsidR="00345733" w:rsidRDefault="00345733" w:rsidP="00345733">
      <w:pPr>
        <w:shd w:val="clear" w:color="auto" w:fill="FFFFFF"/>
        <w:rPr>
          <w:rFonts w:cstheme="minorHAnsi"/>
          <w:color w:val="000000"/>
          <w:shd w:val="clear" w:color="auto" w:fill="FFFFFF"/>
        </w:rPr>
      </w:pPr>
      <w:r>
        <w:rPr>
          <w:noProof/>
        </w:rPr>
        <w:drawing>
          <wp:inline distT="0" distB="0" distL="0" distR="0" wp14:anchorId="529442D9" wp14:editId="2F7B20F4">
            <wp:extent cx="2743200" cy="2286000"/>
            <wp:effectExtent l="0" t="0" r="0" b="0"/>
            <wp:docPr id="10" name="Chart 10">
              <a:extLst xmlns:a="http://schemas.openxmlformats.org/drawingml/2006/main">
                <a:ext uri="{FF2B5EF4-FFF2-40B4-BE49-F238E27FC236}">
                  <a16:creationId xmlns:a16="http://schemas.microsoft.com/office/drawing/2014/main" id="{7E6AD2CD-9BDF-4978-B45E-F4F531599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41EC6" w:rsidRPr="00341EC6" w:rsidRDefault="00341EC6" w:rsidP="00341EC6">
      <w:pPr>
        <w:shd w:val="clear" w:color="auto" w:fill="FFFFFF"/>
        <w:jc w:val="center"/>
        <w:rPr>
          <w:rFonts w:cstheme="minorHAnsi"/>
          <w:color w:val="000000"/>
          <w:sz w:val="16"/>
          <w:szCs w:val="16"/>
          <w:shd w:val="clear" w:color="auto" w:fill="FFFFFF"/>
        </w:rPr>
      </w:pPr>
      <w:r w:rsidRPr="00341EC6">
        <w:rPr>
          <w:rFonts w:cstheme="minorHAnsi"/>
          <w:color w:val="000000"/>
          <w:sz w:val="16"/>
          <w:szCs w:val="16"/>
          <w:shd w:val="clear" w:color="auto" w:fill="FFFFFF"/>
        </w:rPr>
        <w:t xml:space="preserve">Figure </w:t>
      </w:r>
      <w:r w:rsidR="006A56F5">
        <w:rPr>
          <w:rFonts w:cstheme="minorHAnsi"/>
          <w:color w:val="000000"/>
          <w:sz w:val="16"/>
          <w:szCs w:val="16"/>
          <w:shd w:val="clear" w:color="auto" w:fill="FFFFFF"/>
        </w:rPr>
        <w:t>5.</w:t>
      </w:r>
      <w:r w:rsidRPr="00341EC6">
        <w:rPr>
          <w:rFonts w:cstheme="minorHAnsi"/>
          <w:color w:val="000000"/>
          <w:sz w:val="16"/>
          <w:szCs w:val="16"/>
          <w:shd w:val="clear" w:color="auto" w:fill="FFFFFF"/>
        </w:rPr>
        <w:t xml:space="preserve">1. Testing basic obstacle binary classification. </w:t>
      </w:r>
    </w:p>
    <w:p w:rsidR="00341EC6" w:rsidRDefault="00341EC6" w:rsidP="00906FA1">
      <w:pPr>
        <w:shd w:val="clear" w:color="auto" w:fill="FFFFFF"/>
        <w:jc w:val="both"/>
        <w:rPr>
          <w:rFonts w:cstheme="minorHAnsi"/>
          <w:color w:val="000000"/>
          <w:shd w:val="clear" w:color="auto" w:fill="FFFFFF"/>
        </w:rPr>
      </w:pPr>
    </w:p>
    <w:p w:rsidR="00345733" w:rsidRDefault="009F0ACB" w:rsidP="00906FA1">
      <w:pPr>
        <w:shd w:val="clear" w:color="auto" w:fill="FFFFFF"/>
        <w:jc w:val="both"/>
        <w:rPr>
          <w:rFonts w:cstheme="minorHAnsi"/>
          <w:color w:val="000000"/>
          <w:shd w:val="clear" w:color="auto" w:fill="FFFFFF"/>
        </w:rPr>
      </w:pPr>
      <w:r>
        <w:rPr>
          <w:rFonts w:cstheme="minorHAnsi"/>
          <w:color w:val="000000"/>
          <w:shd w:val="clear" w:color="auto" w:fill="FFFFFF"/>
        </w:rPr>
        <w:t xml:space="preserve">Our validation accuracy was lower than expected, </w:t>
      </w:r>
      <w:r w:rsidR="00D44FA5">
        <w:rPr>
          <w:rFonts w:cstheme="minorHAnsi"/>
          <w:color w:val="000000"/>
          <w:shd w:val="clear" w:color="auto" w:fill="FFFFFF"/>
        </w:rPr>
        <w:t xml:space="preserve">reaching 80% to 90%, </w:t>
      </w:r>
      <w:r>
        <w:rPr>
          <w:rFonts w:cstheme="minorHAnsi"/>
          <w:color w:val="000000"/>
          <w:shd w:val="clear" w:color="auto" w:fill="FFFFFF"/>
        </w:rPr>
        <w:t xml:space="preserve">but we believe that a much larger dataset and more training epochs may improve the validation accuracy. </w:t>
      </w:r>
      <w:r w:rsidR="00F44A35">
        <w:rPr>
          <w:rFonts w:cstheme="minorHAnsi"/>
          <w:color w:val="000000"/>
          <w:shd w:val="clear" w:color="auto" w:fill="FFFFFF"/>
        </w:rPr>
        <w:t xml:space="preserve">Another possibility is that the CNN only learns the data presented to it, and nothing else. Adding some gaussian noise may improve the performance in this scenario. </w:t>
      </w:r>
    </w:p>
    <w:p w:rsidR="00F44A35" w:rsidRDefault="00F44A35" w:rsidP="00906FA1">
      <w:pPr>
        <w:shd w:val="clear" w:color="auto" w:fill="FFFFFF"/>
        <w:jc w:val="both"/>
        <w:rPr>
          <w:rFonts w:cstheme="minorHAnsi"/>
          <w:color w:val="000000"/>
          <w:shd w:val="clear" w:color="auto" w:fill="FFFFFF"/>
        </w:rPr>
      </w:pPr>
      <w:r>
        <w:rPr>
          <w:rFonts w:cstheme="minorHAnsi"/>
          <w:color w:val="000000"/>
          <w:shd w:val="clear" w:color="auto" w:fill="FFFFFF"/>
        </w:rPr>
        <w:t xml:space="preserve">After successfully achieving binary classification, we tested how complex and simple models compared. Both models quickly achieved high accuracy percentages on the training data and displayed similar patterns in the validation data. </w:t>
      </w:r>
      <w:r w:rsidR="006A56F5">
        <w:rPr>
          <w:rFonts w:cstheme="minorHAnsi"/>
          <w:color w:val="000000"/>
          <w:shd w:val="clear" w:color="auto" w:fill="FFFFFF"/>
        </w:rPr>
        <w:t xml:space="preserve">These results are shown in Figure 5.2. </w:t>
      </w:r>
      <w:r>
        <w:rPr>
          <w:rFonts w:cstheme="minorHAnsi"/>
          <w:color w:val="000000"/>
          <w:shd w:val="clear" w:color="auto" w:fill="FFFFFF"/>
        </w:rPr>
        <w:t xml:space="preserve">We concluded that there is very little performance difference between the simple and complex models. For an embedded or restricted computing environment </w:t>
      </w:r>
      <w:r w:rsidR="00EE097A">
        <w:rPr>
          <w:rFonts w:cstheme="minorHAnsi"/>
          <w:color w:val="000000"/>
          <w:shd w:val="clear" w:color="auto" w:fill="FFFFFF"/>
        </w:rPr>
        <w:t>the simpler mo</w:t>
      </w:r>
      <w:r w:rsidR="00535789">
        <w:rPr>
          <w:rFonts w:cstheme="minorHAnsi"/>
          <w:color w:val="000000"/>
          <w:shd w:val="clear" w:color="auto" w:fill="FFFFFF"/>
        </w:rPr>
        <w:t>del would be greatly preferred due to the greatly reduced number of calculations.</w:t>
      </w:r>
    </w:p>
    <w:p w:rsidR="00535789" w:rsidRDefault="00535789" w:rsidP="00906FA1">
      <w:pPr>
        <w:shd w:val="clear" w:color="auto" w:fill="FFFFFF"/>
        <w:jc w:val="both"/>
        <w:rPr>
          <w:rFonts w:cstheme="minorHAnsi"/>
          <w:color w:val="000000"/>
          <w:shd w:val="clear" w:color="auto" w:fill="FFFFFF"/>
        </w:rPr>
      </w:pPr>
    </w:p>
    <w:p w:rsidR="00345733" w:rsidRDefault="00F44A35" w:rsidP="00906FA1">
      <w:pPr>
        <w:shd w:val="clear" w:color="auto" w:fill="FFFFFF"/>
        <w:jc w:val="both"/>
        <w:rPr>
          <w:rFonts w:cstheme="minorHAnsi"/>
          <w:color w:val="000000"/>
          <w:shd w:val="clear" w:color="auto" w:fill="FFFFFF"/>
        </w:rPr>
      </w:pPr>
      <w:r>
        <w:rPr>
          <w:noProof/>
        </w:rPr>
        <w:drawing>
          <wp:inline distT="0" distB="0" distL="0" distR="0" wp14:anchorId="3536E4C5" wp14:editId="2CA0A838">
            <wp:extent cx="2743200" cy="2286000"/>
            <wp:effectExtent l="0" t="0" r="0" b="0"/>
            <wp:docPr id="11" name="Chart 11">
              <a:extLst xmlns:a="http://schemas.openxmlformats.org/drawingml/2006/main">
                <a:ext uri="{FF2B5EF4-FFF2-40B4-BE49-F238E27FC236}">
                  <a16:creationId xmlns:a16="http://schemas.microsoft.com/office/drawing/2014/main" id="{E0D5A067-4FF8-448C-A378-EA61E5B3C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56F5" w:rsidRPr="006A56F5" w:rsidRDefault="006A56F5" w:rsidP="006A56F5">
      <w:pPr>
        <w:shd w:val="clear" w:color="auto" w:fill="FFFFFF"/>
        <w:jc w:val="center"/>
        <w:rPr>
          <w:rFonts w:cstheme="minorHAnsi"/>
          <w:color w:val="000000"/>
          <w:sz w:val="16"/>
          <w:szCs w:val="16"/>
          <w:shd w:val="clear" w:color="auto" w:fill="FFFFFF"/>
        </w:rPr>
      </w:pPr>
      <w:r w:rsidRPr="006A56F5">
        <w:rPr>
          <w:rFonts w:cstheme="minorHAnsi"/>
          <w:color w:val="000000"/>
          <w:sz w:val="16"/>
          <w:szCs w:val="16"/>
          <w:shd w:val="clear" w:color="auto" w:fill="FFFFFF"/>
        </w:rPr>
        <w:t>Figure 5.2. Comparing the performance of a simple and complex CNN.</w:t>
      </w:r>
    </w:p>
    <w:p w:rsidR="00D772E5" w:rsidRDefault="00D772E5" w:rsidP="00511069">
      <w:pPr>
        <w:rPr>
          <w:rFonts w:eastAsia="Times New Roman" w:cstheme="minorHAnsi"/>
          <w:color w:val="FF0000"/>
        </w:rPr>
      </w:pPr>
    </w:p>
    <w:p w:rsidR="00D958B1" w:rsidRDefault="00D958B1" w:rsidP="00D958B1">
      <w:pPr>
        <w:shd w:val="clear" w:color="auto" w:fill="FFFFFF"/>
        <w:jc w:val="both"/>
        <w:rPr>
          <w:rFonts w:cstheme="minorHAnsi"/>
          <w:color w:val="000000"/>
          <w:shd w:val="clear" w:color="auto" w:fill="FFFFFF"/>
        </w:rPr>
      </w:pPr>
      <w:r>
        <w:rPr>
          <w:noProof/>
        </w:rPr>
        <w:drawing>
          <wp:inline distT="0" distB="0" distL="0" distR="0" wp14:anchorId="3D2910A9" wp14:editId="6B70F5AA">
            <wp:extent cx="2743200" cy="2286000"/>
            <wp:effectExtent l="0" t="0" r="0" b="0"/>
            <wp:docPr id="12" name="Chart 12">
              <a:extLst xmlns:a="http://schemas.openxmlformats.org/drawingml/2006/main">
                <a:ext uri="{FF2B5EF4-FFF2-40B4-BE49-F238E27FC236}">
                  <a16:creationId xmlns:a16="http://schemas.microsoft.com/office/drawing/2014/main" id="{B618CBFA-45D1-4C37-B54C-90D96E597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958B1" w:rsidRPr="003D139A" w:rsidRDefault="00D958B1" w:rsidP="00D958B1">
      <w:pPr>
        <w:shd w:val="clear" w:color="auto" w:fill="FFFFFF"/>
        <w:jc w:val="center"/>
        <w:rPr>
          <w:rFonts w:cstheme="minorHAnsi"/>
          <w:color w:val="000000"/>
          <w:sz w:val="16"/>
          <w:szCs w:val="16"/>
          <w:shd w:val="clear" w:color="auto" w:fill="FFFFFF"/>
        </w:rPr>
      </w:pPr>
      <w:r w:rsidRPr="003D139A">
        <w:rPr>
          <w:rFonts w:cstheme="minorHAnsi"/>
          <w:color w:val="000000"/>
          <w:sz w:val="16"/>
          <w:szCs w:val="16"/>
          <w:shd w:val="clear" w:color="auto" w:fill="FFFFFF"/>
        </w:rPr>
        <w:t>Figure 5.3. Monoscopic performance.</w:t>
      </w:r>
    </w:p>
    <w:p w:rsidR="00D958B1" w:rsidRDefault="00D958B1" w:rsidP="00511069">
      <w:pPr>
        <w:rPr>
          <w:rFonts w:eastAsia="Times New Roman" w:cstheme="minorHAnsi"/>
          <w:color w:val="FF0000"/>
        </w:rPr>
      </w:pPr>
    </w:p>
    <w:p w:rsidR="005702AB" w:rsidRDefault="00391589" w:rsidP="005702AB">
      <w:pPr>
        <w:pStyle w:val="ListParagraph"/>
        <w:numPr>
          <w:ilvl w:val="0"/>
          <w:numId w:val="29"/>
        </w:numPr>
        <w:shd w:val="clear" w:color="auto" w:fill="FFFFFF"/>
        <w:jc w:val="both"/>
        <w:rPr>
          <w:rFonts w:cstheme="minorHAnsi"/>
          <w:i/>
          <w:color w:val="000000"/>
          <w:shd w:val="clear" w:color="auto" w:fill="FFFFFF"/>
        </w:rPr>
      </w:pPr>
      <w:r>
        <w:rPr>
          <w:rFonts w:cstheme="minorHAnsi"/>
          <w:i/>
          <w:color w:val="000000"/>
          <w:shd w:val="clear" w:color="auto" w:fill="FFFFFF"/>
        </w:rPr>
        <w:t xml:space="preserve">Stereoscopic vs </w:t>
      </w:r>
      <w:r w:rsidR="005702AB">
        <w:rPr>
          <w:rFonts w:cstheme="minorHAnsi"/>
          <w:i/>
          <w:color w:val="000000"/>
          <w:shd w:val="clear" w:color="auto" w:fill="FFFFFF"/>
        </w:rPr>
        <w:t xml:space="preserve">Monoscopic </w:t>
      </w:r>
    </w:p>
    <w:p w:rsidR="00511069" w:rsidRDefault="00511069" w:rsidP="00511069">
      <w:pPr>
        <w:shd w:val="clear" w:color="auto" w:fill="FFFFFF"/>
        <w:jc w:val="both"/>
        <w:rPr>
          <w:rFonts w:cstheme="minorHAnsi"/>
          <w:color w:val="000000"/>
          <w:shd w:val="clear" w:color="auto" w:fill="FFFFFF"/>
        </w:rPr>
      </w:pPr>
      <w:r>
        <w:rPr>
          <w:rFonts w:cstheme="minorHAnsi"/>
          <w:color w:val="000000"/>
          <w:shd w:val="clear" w:color="auto" w:fill="FFFFFF"/>
        </w:rPr>
        <w:t xml:space="preserve">Our next set of experiments focused on the performance on </w:t>
      </w:r>
      <w:r w:rsidR="003D139A">
        <w:rPr>
          <w:rFonts w:cstheme="minorHAnsi"/>
          <w:color w:val="000000"/>
          <w:shd w:val="clear" w:color="auto" w:fill="FFFFFF"/>
        </w:rPr>
        <w:t>S</w:t>
      </w:r>
      <w:r w:rsidR="004B48B4">
        <w:rPr>
          <w:rFonts w:cstheme="minorHAnsi"/>
          <w:color w:val="000000"/>
          <w:shd w:val="clear" w:color="auto" w:fill="FFFFFF"/>
        </w:rPr>
        <w:t>S</w:t>
      </w:r>
      <w:r>
        <w:rPr>
          <w:rFonts w:cstheme="minorHAnsi"/>
          <w:color w:val="000000"/>
          <w:shd w:val="clear" w:color="auto" w:fill="FFFFFF"/>
        </w:rPr>
        <w:t xml:space="preserve"> versus </w:t>
      </w:r>
      <w:r w:rsidR="004B48B4">
        <w:rPr>
          <w:rFonts w:cstheme="minorHAnsi"/>
          <w:color w:val="000000"/>
          <w:shd w:val="clear" w:color="auto" w:fill="FFFFFF"/>
        </w:rPr>
        <w:t>MS</w:t>
      </w:r>
      <w:r w:rsidR="003D139A">
        <w:rPr>
          <w:rFonts w:cstheme="minorHAnsi"/>
          <w:color w:val="000000"/>
          <w:shd w:val="clear" w:color="auto" w:fill="FFFFFF"/>
        </w:rPr>
        <w:t xml:space="preserve"> </w:t>
      </w:r>
      <w:r w:rsidR="004B48B4">
        <w:rPr>
          <w:rFonts w:cstheme="minorHAnsi"/>
          <w:color w:val="000000"/>
          <w:shd w:val="clear" w:color="auto" w:fill="FFFFFF"/>
        </w:rPr>
        <w:t>BOD</w:t>
      </w:r>
      <w:r>
        <w:rPr>
          <w:rFonts w:cstheme="minorHAnsi"/>
          <w:color w:val="000000"/>
          <w:shd w:val="clear" w:color="auto" w:fill="FFFFFF"/>
        </w:rPr>
        <w:t xml:space="preserve">, and </w:t>
      </w:r>
      <w:r w:rsidR="004B48B4">
        <w:rPr>
          <w:rFonts w:cstheme="minorHAnsi"/>
          <w:color w:val="000000"/>
          <w:shd w:val="clear" w:color="auto" w:fill="FFFFFF"/>
        </w:rPr>
        <w:t>whether S</w:t>
      </w:r>
      <w:r w:rsidR="003D139A">
        <w:rPr>
          <w:rFonts w:cstheme="minorHAnsi"/>
          <w:color w:val="000000"/>
          <w:shd w:val="clear" w:color="auto" w:fill="FFFFFF"/>
        </w:rPr>
        <w:t>S</w:t>
      </w:r>
      <w:r>
        <w:rPr>
          <w:rFonts w:cstheme="minorHAnsi"/>
          <w:color w:val="000000"/>
          <w:shd w:val="clear" w:color="auto" w:fill="FFFFFF"/>
        </w:rPr>
        <w:t xml:space="preserve"> </w:t>
      </w:r>
      <w:r w:rsidR="003D139A">
        <w:rPr>
          <w:rFonts w:cstheme="minorHAnsi"/>
          <w:color w:val="000000"/>
          <w:shd w:val="clear" w:color="auto" w:fill="FFFFFF"/>
        </w:rPr>
        <w:t xml:space="preserve">vision </w:t>
      </w:r>
      <w:r>
        <w:rPr>
          <w:rFonts w:cstheme="minorHAnsi"/>
          <w:color w:val="000000"/>
          <w:shd w:val="clear" w:color="auto" w:fill="FFFFFF"/>
        </w:rPr>
        <w:t>would</w:t>
      </w:r>
      <w:r w:rsidR="003D139A">
        <w:rPr>
          <w:rFonts w:cstheme="minorHAnsi"/>
          <w:color w:val="000000"/>
          <w:shd w:val="clear" w:color="auto" w:fill="FFFFFF"/>
        </w:rPr>
        <w:t xml:space="preserve"> have higher performance. The </w:t>
      </w:r>
      <w:r w:rsidR="003D139A">
        <w:rPr>
          <w:rFonts w:cstheme="minorHAnsi"/>
          <w:color w:val="000000"/>
          <w:shd w:val="clear" w:color="auto" w:fill="FFFFFF"/>
        </w:rPr>
        <w:lastRenderedPageBreak/>
        <w:t>M</w:t>
      </w:r>
      <w:r w:rsidR="00D44FA5">
        <w:rPr>
          <w:rFonts w:cstheme="minorHAnsi"/>
          <w:color w:val="000000"/>
          <w:shd w:val="clear" w:color="auto" w:fill="FFFFFF"/>
        </w:rPr>
        <w:t>S</w:t>
      </w:r>
      <w:r w:rsidR="003D139A">
        <w:rPr>
          <w:rFonts w:cstheme="minorHAnsi"/>
          <w:color w:val="000000"/>
          <w:shd w:val="clear" w:color="auto" w:fill="FFFFFF"/>
        </w:rPr>
        <w:t xml:space="preserve"> imagery was obtained by using the left camera data of the </w:t>
      </w:r>
      <w:r w:rsidR="00D44FA5">
        <w:rPr>
          <w:rFonts w:cstheme="minorHAnsi"/>
          <w:color w:val="000000"/>
          <w:shd w:val="clear" w:color="auto" w:fill="FFFFFF"/>
        </w:rPr>
        <w:t>S</w:t>
      </w:r>
      <w:r w:rsidR="003D139A">
        <w:rPr>
          <w:rFonts w:cstheme="minorHAnsi"/>
          <w:color w:val="000000"/>
          <w:shd w:val="clear" w:color="auto" w:fill="FFFFFF"/>
        </w:rPr>
        <w:t xml:space="preserve">S images. Both </w:t>
      </w:r>
      <w:r w:rsidR="00D44FA5">
        <w:rPr>
          <w:rFonts w:cstheme="minorHAnsi"/>
          <w:color w:val="000000"/>
          <w:shd w:val="clear" w:color="auto" w:fill="FFFFFF"/>
        </w:rPr>
        <w:t xml:space="preserve">SS and MS </w:t>
      </w:r>
      <w:r w:rsidR="003D139A">
        <w:rPr>
          <w:rFonts w:cstheme="minorHAnsi"/>
          <w:color w:val="000000"/>
          <w:shd w:val="clear" w:color="auto" w:fill="FFFFFF"/>
        </w:rPr>
        <w:t>achieved high accuracy on the training data quickly. The M</w:t>
      </w:r>
      <w:r w:rsidR="00D44FA5">
        <w:rPr>
          <w:rFonts w:cstheme="minorHAnsi"/>
          <w:color w:val="000000"/>
          <w:shd w:val="clear" w:color="auto" w:fill="FFFFFF"/>
        </w:rPr>
        <w:t>S</w:t>
      </w:r>
      <w:r w:rsidR="003D139A">
        <w:rPr>
          <w:rFonts w:cstheme="minorHAnsi"/>
          <w:color w:val="000000"/>
          <w:shd w:val="clear" w:color="auto" w:fill="FFFFFF"/>
        </w:rPr>
        <w:t xml:space="preserve"> validation accuracy was usually 5% to 10% less than the S</w:t>
      </w:r>
      <w:r w:rsidR="00D44FA5">
        <w:rPr>
          <w:rFonts w:cstheme="minorHAnsi"/>
          <w:color w:val="000000"/>
          <w:shd w:val="clear" w:color="auto" w:fill="FFFFFF"/>
        </w:rPr>
        <w:t>S</w:t>
      </w:r>
      <w:r w:rsidR="003D139A">
        <w:rPr>
          <w:rFonts w:cstheme="minorHAnsi"/>
          <w:color w:val="000000"/>
          <w:shd w:val="clear" w:color="auto" w:fill="FFFFFF"/>
        </w:rPr>
        <w:t>, but still achieved over 80%. We decided that S</w:t>
      </w:r>
      <w:r w:rsidR="00D44FA5">
        <w:rPr>
          <w:rFonts w:cstheme="minorHAnsi"/>
          <w:color w:val="000000"/>
          <w:shd w:val="clear" w:color="auto" w:fill="FFFFFF"/>
        </w:rPr>
        <w:t>S</w:t>
      </w:r>
      <w:r w:rsidR="003D139A">
        <w:rPr>
          <w:rFonts w:cstheme="minorHAnsi"/>
          <w:color w:val="000000"/>
          <w:shd w:val="clear" w:color="auto" w:fill="FFFFFF"/>
        </w:rPr>
        <w:t xml:space="preserve"> and M</w:t>
      </w:r>
      <w:r w:rsidR="00D44FA5">
        <w:rPr>
          <w:rFonts w:cstheme="minorHAnsi"/>
          <w:color w:val="000000"/>
          <w:shd w:val="clear" w:color="auto" w:fill="FFFFFF"/>
        </w:rPr>
        <w:t>S</w:t>
      </w:r>
      <w:r w:rsidR="003D139A">
        <w:rPr>
          <w:rFonts w:cstheme="minorHAnsi"/>
          <w:color w:val="000000"/>
          <w:shd w:val="clear" w:color="auto" w:fill="FFFFFF"/>
        </w:rPr>
        <w:t xml:space="preserve"> had very close performance and </w:t>
      </w:r>
      <w:r w:rsidR="00D44FA5">
        <w:rPr>
          <w:rFonts w:cstheme="minorHAnsi"/>
          <w:color w:val="000000"/>
          <w:shd w:val="clear" w:color="auto" w:fill="FFFFFF"/>
        </w:rPr>
        <w:t>S</w:t>
      </w:r>
      <w:r w:rsidR="003D139A">
        <w:rPr>
          <w:rFonts w:cstheme="minorHAnsi"/>
          <w:color w:val="000000"/>
          <w:shd w:val="clear" w:color="auto" w:fill="FFFFFF"/>
        </w:rPr>
        <w:t xml:space="preserve">S did not have a clear advantage in binary obstacle detection. </w:t>
      </w:r>
    </w:p>
    <w:p w:rsidR="003D139A" w:rsidRDefault="003D139A" w:rsidP="00511069">
      <w:pPr>
        <w:shd w:val="clear" w:color="auto" w:fill="FFFFFF"/>
        <w:jc w:val="both"/>
        <w:rPr>
          <w:rFonts w:cstheme="minorHAnsi"/>
          <w:color w:val="000000"/>
          <w:shd w:val="clear" w:color="auto" w:fill="FFFFFF"/>
        </w:rPr>
      </w:pPr>
    </w:p>
    <w:p w:rsidR="00C8657F" w:rsidRDefault="00391589" w:rsidP="00391589">
      <w:pPr>
        <w:pStyle w:val="ListParagraph"/>
        <w:numPr>
          <w:ilvl w:val="0"/>
          <w:numId w:val="29"/>
        </w:numPr>
        <w:shd w:val="clear" w:color="auto" w:fill="FFFFFF"/>
        <w:jc w:val="both"/>
        <w:rPr>
          <w:rFonts w:cstheme="minorHAnsi"/>
          <w:i/>
          <w:color w:val="000000"/>
          <w:shd w:val="clear" w:color="auto" w:fill="FFFFFF"/>
        </w:rPr>
      </w:pPr>
      <w:r>
        <w:rPr>
          <w:rFonts w:cstheme="minorHAnsi"/>
          <w:i/>
          <w:color w:val="000000"/>
          <w:shd w:val="clear" w:color="auto" w:fill="FFFFFF"/>
        </w:rPr>
        <w:t>New Obstacles</w:t>
      </w:r>
    </w:p>
    <w:p w:rsidR="00391589" w:rsidRDefault="009925E7" w:rsidP="00C8657F">
      <w:pPr>
        <w:shd w:val="clear" w:color="auto" w:fill="FFFFFF"/>
        <w:jc w:val="both"/>
        <w:rPr>
          <w:rFonts w:cstheme="minorHAnsi"/>
          <w:color w:val="000000"/>
          <w:shd w:val="clear" w:color="auto" w:fill="FFFFFF"/>
        </w:rPr>
      </w:pPr>
      <w:r>
        <w:rPr>
          <w:rFonts w:cstheme="minorHAnsi"/>
          <w:color w:val="000000"/>
          <w:shd w:val="clear" w:color="auto" w:fill="FFFFFF"/>
        </w:rPr>
        <w:t>Next,</w:t>
      </w:r>
      <w:r w:rsidR="00C8657F">
        <w:rPr>
          <w:rFonts w:cstheme="minorHAnsi"/>
          <w:color w:val="000000"/>
          <w:shd w:val="clear" w:color="auto" w:fill="FFFFFF"/>
        </w:rPr>
        <w:t xml:space="preserve"> we tested the performance of the CNN to classify new obstacles that it had not seen previously. We tested this by removing thr</w:t>
      </w:r>
      <w:r w:rsidR="00D44FA5">
        <w:rPr>
          <w:rFonts w:cstheme="minorHAnsi"/>
          <w:color w:val="000000"/>
          <w:shd w:val="clear" w:color="auto" w:fill="FFFFFF"/>
        </w:rPr>
        <w:t>ee runs from the training data; t</w:t>
      </w:r>
      <w:r w:rsidR="00C8657F">
        <w:rPr>
          <w:rFonts w:cstheme="minorHAnsi"/>
          <w:color w:val="000000"/>
          <w:shd w:val="clear" w:color="auto" w:fill="FFFFFF"/>
        </w:rPr>
        <w:t xml:space="preserve">wo runs from the no obstacle data were removed, </w:t>
      </w:r>
      <w:r w:rsidR="00D44FA5">
        <w:rPr>
          <w:rFonts w:cstheme="minorHAnsi"/>
          <w:color w:val="000000"/>
          <w:shd w:val="clear" w:color="auto" w:fill="FFFFFF"/>
        </w:rPr>
        <w:t xml:space="preserve">with </w:t>
      </w:r>
      <w:r w:rsidR="00C8657F">
        <w:rPr>
          <w:rFonts w:cstheme="minorHAnsi"/>
          <w:color w:val="000000"/>
          <w:shd w:val="clear" w:color="auto" w:fill="FFFFFF"/>
        </w:rPr>
        <w:t xml:space="preserve">one </w:t>
      </w:r>
      <w:r w:rsidR="00D44FA5">
        <w:rPr>
          <w:rFonts w:cstheme="minorHAnsi"/>
          <w:color w:val="000000"/>
          <w:shd w:val="clear" w:color="auto" w:fill="FFFFFF"/>
        </w:rPr>
        <w:t xml:space="preserve">of those containing </w:t>
      </w:r>
      <w:r w:rsidR="00C8657F">
        <w:rPr>
          <w:rFonts w:cstheme="minorHAnsi"/>
          <w:color w:val="000000"/>
          <w:shd w:val="clear" w:color="auto" w:fill="FFFFFF"/>
        </w:rPr>
        <w:t xml:space="preserve">far obstacles, and one run with </w:t>
      </w:r>
      <w:r w:rsidR="00D44FA5">
        <w:rPr>
          <w:rFonts w:cstheme="minorHAnsi"/>
          <w:color w:val="000000"/>
          <w:shd w:val="clear" w:color="auto" w:fill="FFFFFF"/>
        </w:rPr>
        <w:t>an obstacle</w:t>
      </w:r>
      <w:r w:rsidR="00C8657F">
        <w:rPr>
          <w:rFonts w:cstheme="minorHAnsi"/>
          <w:color w:val="000000"/>
          <w:shd w:val="clear" w:color="auto" w:fill="FFFFFF"/>
        </w:rPr>
        <w:t xml:space="preserve"> was removed. All other data was used for training. </w:t>
      </w:r>
    </w:p>
    <w:p w:rsidR="006201F6" w:rsidRDefault="006201F6" w:rsidP="00C8657F">
      <w:pPr>
        <w:shd w:val="clear" w:color="auto" w:fill="FFFFFF"/>
        <w:jc w:val="both"/>
        <w:rPr>
          <w:rFonts w:cstheme="minorHAnsi"/>
          <w:color w:val="000000"/>
          <w:shd w:val="clear" w:color="auto" w:fill="FFFFFF"/>
        </w:rPr>
      </w:pPr>
    </w:p>
    <w:p w:rsidR="006201F6" w:rsidRDefault="006201F6" w:rsidP="00C8657F">
      <w:pPr>
        <w:shd w:val="clear" w:color="auto" w:fill="FFFFFF"/>
        <w:jc w:val="both"/>
        <w:rPr>
          <w:rFonts w:cstheme="minorHAnsi"/>
          <w:color w:val="000000"/>
          <w:shd w:val="clear" w:color="auto" w:fill="FFFFFF"/>
        </w:rPr>
      </w:pPr>
      <w:r>
        <w:rPr>
          <w:rFonts w:cstheme="minorHAnsi"/>
          <w:color w:val="000000"/>
          <w:shd w:val="clear" w:color="auto" w:fill="FFFFFF"/>
        </w:rPr>
        <w:t xml:space="preserve">To our dismay the CNN performed very poorly. The </w:t>
      </w:r>
      <w:r w:rsidR="00D44FA5">
        <w:rPr>
          <w:rFonts w:cstheme="minorHAnsi"/>
          <w:color w:val="000000"/>
          <w:shd w:val="clear" w:color="auto" w:fill="FFFFFF"/>
        </w:rPr>
        <w:t>SS version achieved 65% to 70</w:t>
      </w:r>
      <w:r>
        <w:rPr>
          <w:rFonts w:cstheme="minorHAnsi"/>
          <w:color w:val="000000"/>
          <w:shd w:val="clear" w:color="auto" w:fill="FFFFFF"/>
        </w:rPr>
        <w:t>% accuracy on the unseen obstacle while the M</w:t>
      </w:r>
      <w:r w:rsidR="00D44FA5">
        <w:rPr>
          <w:rFonts w:cstheme="minorHAnsi"/>
          <w:color w:val="000000"/>
          <w:shd w:val="clear" w:color="auto" w:fill="FFFFFF"/>
        </w:rPr>
        <w:t>S</w:t>
      </w:r>
      <w:r>
        <w:rPr>
          <w:rFonts w:cstheme="minorHAnsi"/>
          <w:color w:val="000000"/>
          <w:shd w:val="clear" w:color="auto" w:fill="FFFFFF"/>
        </w:rPr>
        <w:t xml:space="preserve"> version achieved 60% to </w:t>
      </w:r>
      <w:r w:rsidR="00D44FA5">
        <w:rPr>
          <w:rFonts w:cstheme="minorHAnsi"/>
          <w:color w:val="000000"/>
          <w:shd w:val="clear" w:color="auto" w:fill="FFFFFF"/>
        </w:rPr>
        <w:t>65% accuracy. This is shown in F</w:t>
      </w:r>
      <w:r>
        <w:rPr>
          <w:rFonts w:cstheme="minorHAnsi"/>
          <w:color w:val="000000"/>
          <w:shd w:val="clear" w:color="auto" w:fill="FFFFFF"/>
        </w:rPr>
        <w:t>igures 5.4 and 5.5. Cleary the CNN performs much be</w:t>
      </w:r>
      <w:r w:rsidR="00D44FA5">
        <w:rPr>
          <w:rFonts w:cstheme="minorHAnsi"/>
          <w:color w:val="000000"/>
          <w:shd w:val="clear" w:color="auto" w:fill="FFFFFF"/>
        </w:rPr>
        <w:t>tter on the training data than when tested with a</w:t>
      </w:r>
      <w:r>
        <w:rPr>
          <w:rFonts w:cstheme="minorHAnsi"/>
          <w:color w:val="000000"/>
          <w:shd w:val="clear" w:color="auto" w:fill="FFFFFF"/>
        </w:rPr>
        <w:t xml:space="preserve"> new obstacle. Figure 5.6 shows the S</w:t>
      </w:r>
      <w:r w:rsidR="00D44FA5">
        <w:rPr>
          <w:rFonts w:cstheme="minorHAnsi"/>
          <w:color w:val="000000"/>
          <w:shd w:val="clear" w:color="auto" w:fill="FFFFFF"/>
        </w:rPr>
        <w:t>S</w:t>
      </w:r>
      <w:r>
        <w:rPr>
          <w:rFonts w:cstheme="minorHAnsi"/>
          <w:color w:val="000000"/>
          <w:shd w:val="clear" w:color="auto" w:fill="FFFFFF"/>
        </w:rPr>
        <w:t xml:space="preserve"> and M</w:t>
      </w:r>
      <w:r w:rsidR="00D44FA5">
        <w:rPr>
          <w:rFonts w:cstheme="minorHAnsi"/>
          <w:color w:val="000000"/>
          <w:shd w:val="clear" w:color="auto" w:fill="FFFFFF"/>
        </w:rPr>
        <w:t>S</w:t>
      </w:r>
      <w:r>
        <w:rPr>
          <w:rFonts w:cstheme="minorHAnsi"/>
          <w:color w:val="000000"/>
          <w:shd w:val="clear" w:color="auto" w:fill="FFFFFF"/>
        </w:rPr>
        <w:t xml:space="preserve"> performance on a new obstacle on a single graph. From this graph </w:t>
      </w:r>
      <w:r w:rsidR="0059064D">
        <w:rPr>
          <w:rFonts w:cstheme="minorHAnsi"/>
          <w:color w:val="000000"/>
          <w:shd w:val="clear" w:color="auto" w:fill="FFFFFF"/>
        </w:rPr>
        <w:t xml:space="preserve">it </w:t>
      </w:r>
      <w:r>
        <w:rPr>
          <w:rFonts w:cstheme="minorHAnsi"/>
          <w:color w:val="000000"/>
          <w:shd w:val="clear" w:color="auto" w:fill="FFFFFF"/>
        </w:rPr>
        <w:t xml:space="preserve">is seen that again there is little difference in the performance and patterns between </w:t>
      </w:r>
      <w:r w:rsidR="00D44FA5">
        <w:rPr>
          <w:rFonts w:cstheme="minorHAnsi"/>
          <w:color w:val="000000"/>
          <w:shd w:val="clear" w:color="auto" w:fill="FFFFFF"/>
        </w:rPr>
        <w:t>S</w:t>
      </w:r>
      <w:r>
        <w:rPr>
          <w:rFonts w:cstheme="minorHAnsi"/>
          <w:color w:val="000000"/>
          <w:shd w:val="clear" w:color="auto" w:fill="FFFFFF"/>
        </w:rPr>
        <w:t>S and M</w:t>
      </w:r>
      <w:r w:rsidR="00D44FA5">
        <w:rPr>
          <w:rFonts w:cstheme="minorHAnsi"/>
          <w:color w:val="000000"/>
          <w:shd w:val="clear" w:color="auto" w:fill="FFFFFF"/>
        </w:rPr>
        <w:t>S</w:t>
      </w:r>
      <w:r>
        <w:rPr>
          <w:rFonts w:cstheme="minorHAnsi"/>
          <w:color w:val="000000"/>
          <w:shd w:val="clear" w:color="auto" w:fill="FFFFFF"/>
        </w:rPr>
        <w:t xml:space="preserve">. </w:t>
      </w:r>
    </w:p>
    <w:p w:rsidR="00D958B1" w:rsidRDefault="00D958B1" w:rsidP="00C8657F">
      <w:pPr>
        <w:shd w:val="clear" w:color="auto" w:fill="FFFFFF"/>
        <w:jc w:val="both"/>
        <w:rPr>
          <w:rFonts w:cstheme="minorHAnsi"/>
          <w:color w:val="000000"/>
          <w:shd w:val="clear" w:color="auto" w:fill="FFFFFF"/>
        </w:rPr>
      </w:pPr>
    </w:p>
    <w:p w:rsidR="00D958B1" w:rsidRPr="00D958B1" w:rsidRDefault="00D958B1" w:rsidP="00D958B1">
      <w:pPr>
        <w:pStyle w:val="ListParagraph"/>
        <w:numPr>
          <w:ilvl w:val="0"/>
          <w:numId w:val="29"/>
        </w:numPr>
        <w:shd w:val="clear" w:color="auto" w:fill="FFFFFF"/>
        <w:jc w:val="both"/>
        <w:rPr>
          <w:rFonts w:cstheme="minorHAnsi"/>
          <w:i/>
          <w:color w:val="000000"/>
          <w:shd w:val="clear" w:color="auto" w:fill="FFFFFF"/>
        </w:rPr>
      </w:pPr>
      <w:r w:rsidRPr="00D958B1">
        <w:rPr>
          <w:rFonts w:cstheme="minorHAnsi"/>
          <w:i/>
          <w:color w:val="000000"/>
          <w:shd w:val="clear" w:color="auto" w:fill="FFFFFF"/>
        </w:rPr>
        <w:t>Minimal Exposure</w:t>
      </w:r>
    </w:p>
    <w:p w:rsidR="00D958B1" w:rsidRDefault="00D958B1" w:rsidP="00D958B1">
      <w:pPr>
        <w:shd w:val="clear" w:color="auto" w:fill="FFFFFF"/>
        <w:jc w:val="both"/>
        <w:rPr>
          <w:rFonts w:cstheme="minorHAnsi"/>
          <w:color w:val="000000"/>
          <w:shd w:val="clear" w:color="auto" w:fill="FFFFFF"/>
        </w:rPr>
      </w:pPr>
      <w:r>
        <w:rPr>
          <w:rFonts w:cstheme="minorHAnsi"/>
          <w:color w:val="000000"/>
          <w:shd w:val="clear" w:color="auto" w:fill="FFFFFF"/>
        </w:rPr>
        <w:t xml:space="preserve">After the CNN’s poor performance detecting new obstacles, the last experiment we ran was to test the CNN’s performance with a very minimal exposure to an obstacle. With just a little bit of data the CNN performed drastically better. The SS and MS models performed very similar again. The test performance was on average 20% more accurate than the new obstacle performance. The SS result is shown in Figure 5.7 and the MS result is show in Figure 5.8. Figure 5.9 shows a comparison between all forms of minimal exposure and new obstacle testing. This figure illustrates the improvement minimal exposure made in accuracy. </w:t>
      </w:r>
    </w:p>
    <w:p w:rsidR="00D958B1" w:rsidRDefault="00D958B1" w:rsidP="00C8657F">
      <w:pPr>
        <w:shd w:val="clear" w:color="auto" w:fill="FFFFFF"/>
        <w:jc w:val="both"/>
        <w:rPr>
          <w:rFonts w:cstheme="minorHAnsi"/>
          <w:color w:val="000000"/>
          <w:shd w:val="clear" w:color="auto" w:fill="FFFFFF"/>
        </w:rPr>
      </w:pPr>
    </w:p>
    <w:p w:rsidR="0034560D" w:rsidRDefault="0034560D" w:rsidP="00C8657F">
      <w:pPr>
        <w:shd w:val="clear" w:color="auto" w:fill="FFFFFF"/>
        <w:jc w:val="both"/>
        <w:rPr>
          <w:rFonts w:cstheme="minorHAnsi"/>
          <w:color w:val="000000"/>
          <w:shd w:val="clear" w:color="auto" w:fill="FFFFFF"/>
        </w:rPr>
      </w:pPr>
    </w:p>
    <w:p w:rsidR="0034560D" w:rsidRDefault="0034560D" w:rsidP="00C8657F">
      <w:pPr>
        <w:shd w:val="clear" w:color="auto" w:fill="FFFFFF"/>
        <w:jc w:val="both"/>
        <w:rPr>
          <w:rFonts w:cstheme="minorHAnsi"/>
          <w:color w:val="000000"/>
          <w:shd w:val="clear" w:color="auto" w:fill="FFFFFF"/>
        </w:rPr>
      </w:pPr>
      <w:r>
        <w:rPr>
          <w:noProof/>
        </w:rPr>
        <w:drawing>
          <wp:inline distT="0" distB="0" distL="0" distR="0" wp14:anchorId="45DF8D62" wp14:editId="718E6CB9">
            <wp:extent cx="2743200" cy="2286000"/>
            <wp:effectExtent l="0" t="0" r="0" b="0"/>
            <wp:docPr id="18" name="Chart 18">
              <a:extLst xmlns:a="http://schemas.openxmlformats.org/drawingml/2006/main">
                <a:ext uri="{FF2B5EF4-FFF2-40B4-BE49-F238E27FC236}">
                  <a16:creationId xmlns:a16="http://schemas.microsoft.com/office/drawing/2014/main" id="{5F6AD0BD-E668-45F5-8782-78E4F77EA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5B60" w:rsidRPr="003A5B60" w:rsidRDefault="003A5B60" w:rsidP="00FF0F3C">
      <w:pPr>
        <w:shd w:val="clear" w:color="auto" w:fill="FFFFFF"/>
        <w:jc w:val="center"/>
        <w:rPr>
          <w:rFonts w:cstheme="minorHAnsi"/>
          <w:color w:val="000000"/>
          <w:sz w:val="16"/>
          <w:szCs w:val="16"/>
          <w:shd w:val="clear" w:color="auto" w:fill="FFFFFF"/>
        </w:rPr>
      </w:pPr>
      <w:r w:rsidRPr="003A5B60">
        <w:rPr>
          <w:rFonts w:cstheme="minorHAnsi"/>
          <w:color w:val="000000"/>
          <w:sz w:val="16"/>
          <w:szCs w:val="16"/>
          <w:shd w:val="clear" w:color="auto" w:fill="FFFFFF"/>
        </w:rPr>
        <w:t xml:space="preserve">Figure 5.4. </w:t>
      </w:r>
      <w:r w:rsidR="00D44FA5">
        <w:rPr>
          <w:rFonts w:cstheme="minorHAnsi"/>
          <w:color w:val="000000"/>
          <w:sz w:val="16"/>
          <w:szCs w:val="16"/>
          <w:shd w:val="clear" w:color="auto" w:fill="FFFFFF"/>
        </w:rPr>
        <w:t>S</w:t>
      </w:r>
      <w:r w:rsidRPr="003A5B60">
        <w:rPr>
          <w:rFonts w:cstheme="minorHAnsi"/>
          <w:color w:val="000000"/>
          <w:sz w:val="16"/>
          <w:szCs w:val="16"/>
          <w:shd w:val="clear" w:color="auto" w:fill="FFFFFF"/>
        </w:rPr>
        <w:t xml:space="preserve">S performance of CNN seeing </w:t>
      </w:r>
      <w:r w:rsidR="00FF0F3C">
        <w:rPr>
          <w:rFonts w:cstheme="minorHAnsi"/>
          <w:color w:val="000000"/>
          <w:sz w:val="16"/>
          <w:szCs w:val="16"/>
          <w:shd w:val="clear" w:color="auto" w:fill="FFFFFF"/>
        </w:rPr>
        <w:t xml:space="preserve">a </w:t>
      </w:r>
      <w:r w:rsidRPr="003A5B60">
        <w:rPr>
          <w:rFonts w:cstheme="minorHAnsi"/>
          <w:color w:val="000000"/>
          <w:sz w:val="16"/>
          <w:szCs w:val="16"/>
          <w:shd w:val="clear" w:color="auto" w:fill="FFFFFF"/>
        </w:rPr>
        <w:t>new obstacle.</w:t>
      </w:r>
    </w:p>
    <w:p w:rsidR="0034560D" w:rsidRDefault="0034560D" w:rsidP="00C8657F">
      <w:pPr>
        <w:shd w:val="clear" w:color="auto" w:fill="FFFFFF"/>
        <w:jc w:val="both"/>
        <w:rPr>
          <w:rFonts w:cstheme="minorHAnsi"/>
          <w:color w:val="000000"/>
          <w:shd w:val="clear" w:color="auto" w:fill="FFFFFF"/>
        </w:rPr>
      </w:pPr>
    </w:p>
    <w:p w:rsidR="0034560D" w:rsidRDefault="0034560D" w:rsidP="00C8657F">
      <w:pPr>
        <w:shd w:val="clear" w:color="auto" w:fill="FFFFFF"/>
        <w:jc w:val="both"/>
        <w:rPr>
          <w:rFonts w:cstheme="minorHAnsi"/>
          <w:color w:val="000000"/>
          <w:shd w:val="clear" w:color="auto" w:fill="FFFFFF"/>
        </w:rPr>
      </w:pPr>
      <w:r>
        <w:rPr>
          <w:noProof/>
        </w:rPr>
        <w:drawing>
          <wp:inline distT="0" distB="0" distL="0" distR="0" wp14:anchorId="5D8C8268" wp14:editId="044157E1">
            <wp:extent cx="2743200" cy="2286000"/>
            <wp:effectExtent l="0" t="0" r="0" b="0"/>
            <wp:docPr id="19" name="Chart 19">
              <a:extLst xmlns:a="http://schemas.openxmlformats.org/drawingml/2006/main">
                <a:ext uri="{FF2B5EF4-FFF2-40B4-BE49-F238E27FC236}">
                  <a16:creationId xmlns:a16="http://schemas.microsoft.com/office/drawing/2014/main" id="{C4BC1632-005B-430D-969C-FF165859F5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F0F3C" w:rsidRDefault="00FF0F3C" w:rsidP="00FF0F3C">
      <w:pPr>
        <w:shd w:val="clear" w:color="auto" w:fill="FFFFFF"/>
        <w:jc w:val="center"/>
        <w:rPr>
          <w:rFonts w:cstheme="minorHAnsi"/>
          <w:color w:val="000000"/>
          <w:sz w:val="16"/>
          <w:szCs w:val="16"/>
          <w:shd w:val="clear" w:color="auto" w:fill="FFFFFF"/>
        </w:rPr>
      </w:pPr>
      <w:r>
        <w:rPr>
          <w:rFonts w:cstheme="minorHAnsi"/>
          <w:color w:val="000000"/>
          <w:sz w:val="16"/>
          <w:szCs w:val="16"/>
          <w:shd w:val="clear" w:color="auto" w:fill="FFFFFF"/>
        </w:rPr>
        <w:t>Figure 5.5</w:t>
      </w:r>
      <w:r w:rsidRPr="003A5B60">
        <w:rPr>
          <w:rFonts w:cstheme="minorHAnsi"/>
          <w:color w:val="000000"/>
          <w:sz w:val="16"/>
          <w:szCs w:val="16"/>
          <w:shd w:val="clear" w:color="auto" w:fill="FFFFFF"/>
        </w:rPr>
        <w:t xml:space="preserve">. </w:t>
      </w:r>
      <w:r>
        <w:rPr>
          <w:rFonts w:cstheme="minorHAnsi"/>
          <w:color w:val="000000"/>
          <w:sz w:val="16"/>
          <w:szCs w:val="16"/>
          <w:shd w:val="clear" w:color="auto" w:fill="FFFFFF"/>
        </w:rPr>
        <w:t>M</w:t>
      </w:r>
      <w:r w:rsidR="00D44FA5">
        <w:rPr>
          <w:rFonts w:cstheme="minorHAnsi"/>
          <w:color w:val="000000"/>
          <w:sz w:val="16"/>
          <w:szCs w:val="16"/>
          <w:shd w:val="clear" w:color="auto" w:fill="FFFFFF"/>
        </w:rPr>
        <w:t>S</w:t>
      </w:r>
      <w:r w:rsidRPr="003A5B60">
        <w:rPr>
          <w:rFonts w:cstheme="minorHAnsi"/>
          <w:color w:val="000000"/>
          <w:sz w:val="16"/>
          <w:szCs w:val="16"/>
          <w:shd w:val="clear" w:color="auto" w:fill="FFFFFF"/>
        </w:rPr>
        <w:t xml:space="preserve"> performance of CNN seeing </w:t>
      </w:r>
      <w:r>
        <w:rPr>
          <w:rFonts w:cstheme="minorHAnsi"/>
          <w:color w:val="000000"/>
          <w:sz w:val="16"/>
          <w:szCs w:val="16"/>
          <w:shd w:val="clear" w:color="auto" w:fill="FFFFFF"/>
        </w:rPr>
        <w:t xml:space="preserve">a </w:t>
      </w:r>
      <w:r w:rsidRPr="003A5B60">
        <w:rPr>
          <w:rFonts w:cstheme="minorHAnsi"/>
          <w:color w:val="000000"/>
          <w:sz w:val="16"/>
          <w:szCs w:val="16"/>
          <w:shd w:val="clear" w:color="auto" w:fill="FFFFFF"/>
        </w:rPr>
        <w:t>new obstacle.</w:t>
      </w:r>
    </w:p>
    <w:p w:rsidR="00777293" w:rsidRPr="00777293" w:rsidRDefault="00777293" w:rsidP="00FF0F3C">
      <w:pPr>
        <w:shd w:val="clear" w:color="auto" w:fill="FFFFFF"/>
        <w:jc w:val="center"/>
        <w:rPr>
          <w:rFonts w:cstheme="minorHAnsi"/>
          <w:color w:val="000000"/>
          <w:shd w:val="clear" w:color="auto" w:fill="FFFFFF"/>
        </w:rPr>
      </w:pPr>
    </w:p>
    <w:p w:rsidR="00963B04" w:rsidRDefault="00963B04" w:rsidP="00C8657F">
      <w:pPr>
        <w:shd w:val="clear" w:color="auto" w:fill="FFFFFF"/>
        <w:jc w:val="both"/>
        <w:rPr>
          <w:rFonts w:cstheme="minorHAnsi"/>
          <w:color w:val="000000"/>
          <w:shd w:val="clear" w:color="auto" w:fill="FFFFFF"/>
        </w:rPr>
      </w:pPr>
      <w:r>
        <w:rPr>
          <w:noProof/>
        </w:rPr>
        <w:drawing>
          <wp:inline distT="0" distB="0" distL="0" distR="0" wp14:anchorId="0FA042E3" wp14:editId="4FA36DC5">
            <wp:extent cx="2743200" cy="2286000"/>
            <wp:effectExtent l="0" t="0" r="0" b="0"/>
            <wp:docPr id="15" name="Chart 15">
              <a:extLst xmlns:a="http://schemas.openxmlformats.org/drawingml/2006/main">
                <a:ext uri="{FF2B5EF4-FFF2-40B4-BE49-F238E27FC236}">
                  <a16:creationId xmlns:a16="http://schemas.microsoft.com/office/drawing/2014/main" id="{3EDE8FFB-6674-41E6-A39F-5BB1401B8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F0F3C" w:rsidRDefault="00FF0F3C" w:rsidP="00FF0F3C">
      <w:pPr>
        <w:shd w:val="clear" w:color="auto" w:fill="FFFFFF"/>
        <w:jc w:val="center"/>
        <w:rPr>
          <w:rFonts w:cstheme="minorHAnsi"/>
          <w:color w:val="000000"/>
          <w:shd w:val="clear" w:color="auto" w:fill="FFFFFF"/>
        </w:rPr>
      </w:pPr>
      <w:r w:rsidRPr="003A5B60">
        <w:rPr>
          <w:rFonts w:cstheme="minorHAnsi"/>
          <w:color w:val="000000"/>
          <w:sz w:val="16"/>
          <w:szCs w:val="16"/>
          <w:shd w:val="clear" w:color="auto" w:fill="FFFFFF"/>
        </w:rPr>
        <w:t>Figure 5.</w:t>
      </w:r>
      <w:r>
        <w:rPr>
          <w:rFonts w:cstheme="minorHAnsi"/>
          <w:color w:val="000000"/>
          <w:sz w:val="16"/>
          <w:szCs w:val="16"/>
          <w:shd w:val="clear" w:color="auto" w:fill="FFFFFF"/>
        </w:rPr>
        <w:t>6</w:t>
      </w:r>
      <w:r w:rsidRPr="003A5B60">
        <w:rPr>
          <w:rFonts w:cstheme="minorHAnsi"/>
          <w:color w:val="000000"/>
          <w:sz w:val="16"/>
          <w:szCs w:val="16"/>
          <w:shd w:val="clear" w:color="auto" w:fill="FFFFFF"/>
        </w:rPr>
        <w:t xml:space="preserve">. </w:t>
      </w:r>
      <w:r>
        <w:rPr>
          <w:rFonts w:cstheme="minorHAnsi"/>
          <w:color w:val="000000"/>
          <w:sz w:val="16"/>
          <w:szCs w:val="16"/>
          <w:shd w:val="clear" w:color="auto" w:fill="FFFFFF"/>
        </w:rPr>
        <w:t>Performance of S</w:t>
      </w:r>
      <w:r w:rsidR="00D44FA5">
        <w:rPr>
          <w:rFonts w:cstheme="minorHAnsi"/>
          <w:color w:val="000000"/>
          <w:sz w:val="16"/>
          <w:szCs w:val="16"/>
          <w:shd w:val="clear" w:color="auto" w:fill="FFFFFF"/>
        </w:rPr>
        <w:t>S</w:t>
      </w:r>
      <w:r>
        <w:rPr>
          <w:rFonts w:cstheme="minorHAnsi"/>
          <w:color w:val="000000"/>
          <w:sz w:val="16"/>
          <w:szCs w:val="16"/>
          <w:shd w:val="clear" w:color="auto" w:fill="FFFFFF"/>
        </w:rPr>
        <w:t xml:space="preserve"> and M</w:t>
      </w:r>
      <w:r w:rsidR="00D44FA5">
        <w:rPr>
          <w:rFonts w:cstheme="minorHAnsi"/>
          <w:color w:val="000000"/>
          <w:sz w:val="16"/>
          <w:szCs w:val="16"/>
          <w:shd w:val="clear" w:color="auto" w:fill="FFFFFF"/>
        </w:rPr>
        <w:t>S</w:t>
      </w:r>
      <w:r>
        <w:rPr>
          <w:rFonts w:cstheme="minorHAnsi"/>
          <w:color w:val="000000"/>
          <w:sz w:val="16"/>
          <w:szCs w:val="16"/>
          <w:shd w:val="clear" w:color="auto" w:fill="FFFFFF"/>
        </w:rPr>
        <w:t xml:space="preserve"> on seeing a new obstacle overlapped on a single graph</w:t>
      </w:r>
      <w:r w:rsidRPr="003A5B60">
        <w:rPr>
          <w:rFonts w:cstheme="minorHAnsi"/>
          <w:color w:val="000000"/>
          <w:sz w:val="16"/>
          <w:szCs w:val="16"/>
          <w:shd w:val="clear" w:color="auto" w:fill="FFFFFF"/>
        </w:rPr>
        <w:t>.</w:t>
      </w:r>
      <w:r w:rsidR="006201F6">
        <w:rPr>
          <w:rFonts w:cstheme="minorHAnsi"/>
          <w:color w:val="000000"/>
          <w:sz w:val="16"/>
          <w:szCs w:val="16"/>
          <w:shd w:val="clear" w:color="auto" w:fill="FFFFFF"/>
        </w:rPr>
        <w:t xml:space="preserve"> </w:t>
      </w:r>
    </w:p>
    <w:p w:rsidR="00C8657F" w:rsidRDefault="00C8657F" w:rsidP="00C8657F">
      <w:pPr>
        <w:shd w:val="clear" w:color="auto" w:fill="FFFFFF"/>
        <w:jc w:val="both"/>
        <w:rPr>
          <w:rFonts w:cstheme="minorHAnsi"/>
          <w:color w:val="000000"/>
          <w:shd w:val="clear" w:color="auto" w:fill="FFFFFF"/>
        </w:rPr>
      </w:pPr>
    </w:p>
    <w:p w:rsidR="00076115" w:rsidRDefault="00076115" w:rsidP="001735E1">
      <w:pPr>
        <w:shd w:val="clear" w:color="auto" w:fill="FFFFFF"/>
        <w:jc w:val="both"/>
        <w:rPr>
          <w:rFonts w:cstheme="minorHAnsi"/>
          <w:color w:val="000000"/>
          <w:shd w:val="clear" w:color="auto" w:fill="FFFFFF"/>
        </w:rPr>
      </w:pPr>
    </w:p>
    <w:p w:rsidR="00076115" w:rsidRDefault="00076115" w:rsidP="001735E1">
      <w:pPr>
        <w:shd w:val="clear" w:color="auto" w:fill="FFFFFF"/>
        <w:jc w:val="both"/>
        <w:rPr>
          <w:rFonts w:cstheme="minorHAnsi"/>
          <w:color w:val="000000"/>
          <w:shd w:val="clear" w:color="auto" w:fill="FFFFFF"/>
        </w:rPr>
      </w:pPr>
      <w:r>
        <w:rPr>
          <w:noProof/>
        </w:rPr>
        <w:lastRenderedPageBreak/>
        <w:drawing>
          <wp:inline distT="0" distB="0" distL="0" distR="0" wp14:anchorId="1E09B656" wp14:editId="3ADA497E">
            <wp:extent cx="2743200" cy="2286000"/>
            <wp:effectExtent l="0" t="0" r="0" b="0"/>
            <wp:docPr id="22" name="Chart 22">
              <a:extLst xmlns:a="http://schemas.openxmlformats.org/drawingml/2006/main">
                <a:ext uri="{FF2B5EF4-FFF2-40B4-BE49-F238E27FC236}">
                  <a16:creationId xmlns:a16="http://schemas.microsoft.com/office/drawing/2014/main" id="{7649EA1A-0E50-471F-971B-6EB6C4199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13FBB" w:rsidRDefault="00ED4334" w:rsidP="00ED4334">
      <w:pPr>
        <w:shd w:val="clear" w:color="auto" w:fill="FFFFFF"/>
        <w:jc w:val="center"/>
        <w:rPr>
          <w:rFonts w:cstheme="minorHAnsi"/>
          <w:color w:val="000000"/>
          <w:sz w:val="16"/>
          <w:szCs w:val="16"/>
          <w:shd w:val="clear" w:color="auto" w:fill="FFFFFF"/>
        </w:rPr>
      </w:pPr>
      <w:r>
        <w:rPr>
          <w:rFonts w:cstheme="minorHAnsi"/>
          <w:color w:val="000000"/>
          <w:sz w:val="16"/>
          <w:szCs w:val="16"/>
          <w:shd w:val="clear" w:color="auto" w:fill="FFFFFF"/>
        </w:rPr>
        <w:t>Figure 5.7</w:t>
      </w:r>
      <w:r w:rsidRPr="003A5B60">
        <w:rPr>
          <w:rFonts w:cstheme="minorHAnsi"/>
          <w:color w:val="000000"/>
          <w:sz w:val="16"/>
          <w:szCs w:val="16"/>
          <w:shd w:val="clear" w:color="auto" w:fill="FFFFFF"/>
        </w:rPr>
        <w:t xml:space="preserve">. S performance of CNN seeing </w:t>
      </w:r>
      <w:r>
        <w:rPr>
          <w:rFonts w:cstheme="minorHAnsi"/>
          <w:color w:val="000000"/>
          <w:sz w:val="16"/>
          <w:szCs w:val="16"/>
          <w:shd w:val="clear" w:color="auto" w:fill="FFFFFF"/>
        </w:rPr>
        <w:t xml:space="preserve">a </w:t>
      </w:r>
      <w:r w:rsidRPr="003A5B60">
        <w:rPr>
          <w:rFonts w:cstheme="minorHAnsi"/>
          <w:color w:val="000000"/>
          <w:sz w:val="16"/>
          <w:szCs w:val="16"/>
          <w:shd w:val="clear" w:color="auto" w:fill="FFFFFF"/>
        </w:rPr>
        <w:t>new obstacle</w:t>
      </w:r>
      <w:r>
        <w:rPr>
          <w:rFonts w:cstheme="minorHAnsi"/>
          <w:color w:val="000000"/>
          <w:sz w:val="16"/>
          <w:szCs w:val="16"/>
          <w:shd w:val="clear" w:color="auto" w:fill="FFFFFF"/>
        </w:rPr>
        <w:t xml:space="preserve"> with seeing 3 images of the obstacle</w:t>
      </w:r>
      <w:r w:rsidRPr="003A5B60">
        <w:rPr>
          <w:rFonts w:cstheme="minorHAnsi"/>
          <w:color w:val="000000"/>
          <w:sz w:val="16"/>
          <w:szCs w:val="16"/>
          <w:shd w:val="clear" w:color="auto" w:fill="FFFFFF"/>
        </w:rPr>
        <w:t>.</w:t>
      </w:r>
    </w:p>
    <w:p w:rsidR="00D958B1" w:rsidRPr="00D958B1" w:rsidRDefault="00D958B1" w:rsidP="00ED4334">
      <w:pPr>
        <w:shd w:val="clear" w:color="auto" w:fill="FFFFFF"/>
        <w:jc w:val="center"/>
        <w:rPr>
          <w:rFonts w:cstheme="minorHAnsi"/>
          <w:color w:val="000000"/>
          <w:sz w:val="8"/>
          <w:szCs w:val="8"/>
          <w:shd w:val="clear" w:color="auto" w:fill="FFFFFF"/>
        </w:rPr>
      </w:pPr>
    </w:p>
    <w:p w:rsidR="00076115" w:rsidRDefault="00076115" w:rsidP="001735E1">
      <w:pPr>
        <w:shd w:val="clear" w:color="auto" w:fill="FFFFFF"/>
        <w:jc w:val="both"/>
        <w:rPr>
          <w:rFonts w:cstheme="minorHAnsi"/>
          <w:color w:val="000000"/>
          <w:shd w:val="clear" w:color="auto" w:fill="FFFFFF"/>
        </w:rPr>
      </w:pPr>
      <w:r>
        <w:rPr>
          <w:noProof/>
        </w:rPr>
        <w:drawing>
          <wp:inline distT="0" distB="0" distL="0" distR="0" wp14:anchorId="7AF8F24A" wp14:editId="432CCD3A">
            <wp:extent cx="2743200" cy="2286000"/>
            <wp:effectExtent l="0" t="0" r="0" b="0"/>
            <wp:docPr id="21" name="Chart 21">
              <a:extLst xmlns:a="http://schemas.openxmlformats.org/drawingml/2006/main">
                <a:ext uri="{FF2B5EF4-FFF2-40B4-BE49-F238E27FC236}">
                  <a16:creationId xmlns:a16="http://schemas.microsoft.com/office/drawing/2014/main" id="{7207D976-A48A-499C-9E2D-34F6E1158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83E27" w:rsidRDefault="00ED4334" w:rsidP="00D958B1">
      <w:pPr>
        <w:shd w:val="clear" w:color="auto" w:fill="FFFFFF"/>
        <w:jc w:val="center"/>
        <w:rPr>
          <w:rFonts w:cstheme="minorHAnsi"/>
          <w:color w:val="000000"/>
          <w:sz w:val="16"/>
          <w:szCs w:val="16"/>
          <w:shd w:val="clear" w:color="auto" w:fill="FFFFFF"/>
        </w:rPr>
      </w:pPr>
      <w:r w:rsidRPr="003A5B60">
        <w:rPr>
          <w:rFonts w:cstheme="minorHAnsi"/>
          <w:color w:val="000000"/>
          <w:sz w:val="16"/>
          <w:szCs w:val="16"/>
          <w:shd w:val="clear" w:color="auto" w:fill="FFFFFF"/>
        </w:rPr>
        <w:t>Figure 5.</w:t>
      </w:r>
      <w:r>
        <w:rPr>
          <w:rFonts w:cstheme="minorHAnsi"/>
          <w:color w:val="000000"/>
          <w:sz w:val="16"/>
          <w:szCs w:val="16"/>
          <w:shd w:val="clear" w:color="auto" w:fill="FFFFFF"/>
        </w:rPr>
        <w:t>8</w:t>
      </w:r>
      <w:r w:rsidRPr="003A5B60">
        <w:rPr>
          <w:rFonts w:cstheme="minorHAnsi"/>
          <w:color w:val="000000"/>
          <w:sz w:val="16"/>
          <w:szCs w:val="16"/>
          <w:shd w:val="clear" w:color="auto" w:fill="FFFFFF"/>
        </w:rPr>
        <w:t xml:space="preserve">. S performance of CNN seeing </w:t>
      </w:r>
      <w:r>
        <w:rPr>
          <w:rFonts w:cstheme="minorHAnsi"/>
          <w:color w:val="000000"/>
          <w:sz w:val="16"/>
          <w:szCs w:val="16"/>
          <w:shd w:val="clear" w:color="auto" w:fill="FFFFFF"/>
        </w:rPr>
        <w:t xml:space="preserve">a </w:t>
      </w:r>
      <w:r w:rsidRPr="003A5B60">
        <w:rPr>
          <w:rFonts w:cstheme="minorHAnsi"/>
          <w:color w:val="000000"/>
          <w:sz w:val="16"/>
          <w:szCs w:val="16"/>
          <w:shd w:val="clear" w:color="auto" w:fill="FFFFFF"/>
        </w:rPr>
        <w:t>new obstacle</w:t>
      </w:r>
      <w:r>
        <w:rPr>
          <w:rFonts w:cstheme="minorHAnsi"/>
          <w:color w:val="000000"/>
          <w:sz w:val="16"/>
          <w:szCs w:val="16"/>
          <w:shd w:val="clear" w:color="auto" w:fill="FFFFFF"/>
        </w:rPr>
        <w:t xml:space="preserve"> with seeing 3 images of the obstacle</w:t>
      </w:r>
      <w:r w:rsidRPr="003A5B60">
        <w:rPr>
          <w:rFonts w:cstheme="minorHAnsi"/>
          <w:color w:val="000000"/>
          <w:sz w:val="16"/>
          <w:szCs w:val="16"/>
          <w:shd w:val="clear" w:color="auto" w:fill="FFFFFF"/>
        </w:rPr>
        <w:t>.</w:t>
      </w:r>
    </w:p>
    <w:p w:rsidR="00D958B1" w:rsidRPr="00D958B1" w:rsidRDefault="00D958B1" w:rsidP="00D958B1">
      <w:pPr>
        <w:shd w:val="clear" w:color="auto" w:fill="FFFFFF"/>
        <w:jc w:val="center"/>
        <w:rPr>
          <w:rFonts w:cstheme="minorHAnsi"/>
          <w:color w:val="000000"/>
          <w:sz w:val="8"/>
          <w:szCs w:val="8"/>
          <w:shd w:val="clear" w:color="auto" w:fill="FFFFFF"/>
        </w:rPr>
      </w:pPr>
    </w:p>
    <w:p w:rsidR="00D83E27" w:rsidRDefault="003C605D" w:rsidP="00D83E27">
      <w:pPr>
        <w:shd w:val="clear" w:color="auto" w:fill="FFFFFF"/>
        <w:jc w:val="both"/>
        <w:rPr>
          <w:rFonts w:cstheme="minorHAnsi"/>
          <w:color w:val="000000"/>
          <w:shd w:val="clear" w:color="auto" w:fill="FFFFFF"/>
        </w:rPr>
      </w:pPr>
      <w:r>
        <w:rPr>
          <w:noProof/>
        </w:rPr>
        <w:drawing>
          <wp:inline distT="0" distB="0" distL="0" distR="0" wp14:anchorId="5D35A1D4" wp14:editId="63F292BA">
            <wp:extent cx="2743200" cy="2514600"/>
            <wp:effectExtent l="0" t="0" r="0" b="0"/>
            <wp:docPr id="14" name="Chart 14">
              <a:extLst xmlns:a="http://schemas.openxmlformats.org/drawingml/2006/main">
                <a:ext uri="{FF2B5EF4-FFF2-40B4-BE49-F238E27FC236}">
                  <a16:creationId xmlns:a16="http://schemas.microsoft.com/office/drawing/2014/main" id="{95A55587-E627-47BC-B303-5DF48816E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D83E27" w:rsidRPr="00D83E27">
        <w:rPr>
          <w:rFonts w:cstheme="minorHAnsi"/>
          <w:color w:val="000000"/>
          <w:shd w:val="clear" w:color="auto" w:fill="FFFFFF"/>
        </w:rPr>
        <w:t xml:space="preserve"> </w:t>
      </w:r>
    </w:p>
    <w:p w:rsidR="00D83E27" w:rsidRPr="00D83E27" w:rsidRDefault="00D83E27" w:rsidP="00D83E27">
      <w:pPr>
        <w:shd w:val="clear" w:color="auto" w:fill="FFFFFF"/>
        <w:jc w:val="center"/>
        <w:rPr>
          <w:rFonts w:cstheme="minorHAnsi"/>
          <w:color w:val="000000"/>
          <w:sz w:val="16"/>
          <w:szCs w:val="16"/>
          <w:shd w:val="clear" w:color="auto" w:fill="FFFFFF"/>
        </w:rPr>
      </w:pPr>
      <w:r w:rsidRPr="003A5B60">
        <w:rPr>
          <w:rFonts w:cstheme="minorHAnsi"/>
          <w:color w:val="000000"/>
          <w:sz w:val="16"/>
          <w:szCs w:val="16"/>
          <w:shd w:val="clear" w:color="auto" w:fill="FFFFFF"/>
        </w:rPr>
        <w:t>Figure 5.</w:t>
      </w:r>
      <w:r>
        <w:rPr>
          <w:rFonts w:cstheme="minorHAnsi"/>
          <w:color w:val="000000"/>
          <w:sz w:val="16"/>
          <w:szCs w:val="16"/>
          <w:shd w:val="clear" w:color="auto" w:fill="FFFFFF"/>
        </w:rPr>
        <w:t>8</w:t>
      </w:r>
      <w:r w:rsidRPr="003A5B60">
        <w:rPr>
          <w:rFonts w:cstheme="minorHAnsi"/>
          <w:color w:val="000000"/>
          <w:sz w:val="16"/>
          <w:szCs w:val="16"/>
          <w:shd w:val="clear" w:color="auto" w:fill="FFFFFF"/>
        </w:rPr>
        <w:t xml:space="preserve">. </w:t>
      </w:r>
      <w:r>
        <w:rPr>
          <w:rFonts w:cstheme="minorHAnsi"/>
          <w:color w:val="000000"/>
          <w:sz w:val="16"/>
          <w:szCs w:val="16"/>
          <w:shd w:val="clear" w:color="auto" w:fill="FFFFFF"/>
        </w:rPr>
        <w:t>All S</w:t>
      </w:r>
      <w:r w:rsidR="00600942">
        <w:rPr>
          <w:rFonts w:cstheme="minorHAnsi"/>
          <w:color w:val="000000"/>
          <w:sz w:val="16"/>
          <w:szCs w:val="16"/>
          <w:shd w:val="clear" w:color="auto" w:fill="FFFFFF"/>
        </w:rPr>
        <w:t>S</w:t>
      </w:r>
      <w:r>
        <w:rPr>
          <w:rFonts w:cstheme="minorHAnsi"/>
          <w:color w:val="000000"/>
          <w:sz w:val="16"/>
          <w:szCs w:val="16"/>
          <w:shd w:val="clear" w:color="auto" w:fill="FFFFFF"/>
        </w:rPr>
        <w:t xml:space="preserve"> and M</w:t>
      </w:r>
      <w:r w:rsidR="00600942">
        <w:rPr>
          <w:rFonts w:cstheme="minorHAnsi"/>
          <w:color w:val="000000"/>
          <w:sz w:val="16"/>
          <w:szCs w:val="16"/>
          <w:shd w:val="clear" w:color="auto" w:fill="FFFFFF"/>
        </w:rPr>
        <w:t>S testing with minimal exposure and new obstacles</w:t>
      </w:r>
      <w:r w:rsidRPr="003A5B60">
        <w:rPr>
          <w:rFonts w:cstheme="minorHAnsi"/>
          <w:color w:val="000000"/>
          <w:sz w:val="16"/>
          <w:szCs w:val="16"/>
          <w:shd w:val="clear" w:color="auto" w:fill="FFFFFF"/>
        </w:rPr>
        <w:t>.</w:t>
      </w:r>
      <w:r>
        <w:rPr>
          <w:rFonts w:cstheme="minorHAnsi"/>
          <w:color w:val="000000"/>
          <w:sz w:val="16"/>
          <w:szCs w:val="16"/>
          <w:shd w:val="clear" w:color="auto" w:fill="FFFFFF"/>
        </w:rPr>
        <w:t xml:space="preserve"> </w:t>
      </w:r>
      <w:r w:rsidR="00477352">
        <w:rPr>
          <w:rFonts w:cstheme="minorHAnsi"/>
          <w:color w:val="000000"/>
          <w:sz w:val="16"/>
          <w:szCs w:val="16"/>
          <w:shd w:val="clear" w:color="auto" w:fill="FFFFFF"/>
        </w:rPr>
        <w:t xml:space="preserve">The Minimal exposure data is yellow, and the new obstacle data is orange. </w:t>
      </w:r>
      <w:r>
        <w:rPr>
          <w:rFonts w:cstheme="minorHAnsi"/>
          <w:color w:val="000000"/>
          <w:sz w:val="16"/>
          <w:szCs w:val="16"/>
          <w:shd w:val="clear" w:color="auto" w:fill="FFFFFF"/>
        </w:rPr>
        <w:t>The minimal exposure performed drastically better.</w:t>
      </w:r>
    </w:p>
    <w:p w:rsidR="006828F2" w:rsidRPr="00722B82" w:rsidRDefault="00D772E5" w:rsidP="00232F09">
      <w:pPr>
        <w:jc w:val="center"/>
        <w:rPr>
          <w:b/>
        </w:rPr>
      </w:pPr>
      <w:r w:rsidRPr="007F2437">
        <w:rPr>
          <w:rFonts w:cstheme="minorHAnsi"/>
          <w:b/>
        </w:rPr>
        <w:t>V</w:t>
      </w:r>
      <w:r w:rsidR="00E76EB9">
        <w:rPr>
          <w:rFonts w:cstheme="minorHAnsi"/>
          <w:b/>
        </w:rPr>
        <w:t>I</w:t>
      </w:r>
      <w:r w:rsidRPr="00722B82">
        <w:rPr>
          <w:b/>
        </w:rPr>
        <w:t xml:space="preserve"> </w:t>
      </w:r>
      <w:r>
        <w:rPr>
          <w:b/>
        </w:rPr>
        <w:t>–</w:t>
      </w:r>
      <w:r w:rsidRPr="00722B82">
        <w:rPr>
          <w:b/>
        </w:rPr>
        <w:t xml:space="preserve"> </w:t>
      </w:r>
      <w:r>
        <w:rPr>
          <w:b/>
        </w:rPr>
        <w:t>Impact</w:t>
      </w:r>
    </w:p>
    <w:p w:rsidR="00A308CA" w:rsidRPr="00A308CA" w:rsidRDefault="001F738C" w:rsidP="00A308CA">
      <w:pPr>
        <w:pStyle w:val="ListParagraph"/>
        <w:numPr>
          <w:ilvl w:val="0"/>
          <w:numId w:val="38"/>
        </w:numPr>
        <w:rPr>
          <w:i/>
        </w:rPr>
      </w:pPr>
      <w:r>
        <w:rPr>
          <w:i/>
        </w:rPr>
        <w:t>Performance of Low Cost Hardware</w:t>
      </w:r>
      <w:r w:rsidR="00A308CA" w:rsidRPr="00A308CA">
        <w:rPr>
          <w:i/>
        </w:rPr>
        <w:t xml:space="preserve"> </w:t>
      </w:r>
    </w:p>
    <w:p w:rsidR="00F22647" w:rsidRPr="00F22647" w:rsidRDefault="007227C5" w:rsidP="00F22647">
      <w:pPr>
        <w:jc w:val="both"/>
        <w:rPr>
          <w:rFonts w:cstheme="minorHAnsi"/>
          <w:color w:val="000000"/>
          <w:shd w:val="clear" w:color="auto" w:fill="FFFFFF"/>
        </w:rPr>
      </w:pPr>
      <w:r>
        <w:rPr>
          <w:rFonts w:cstheme="minorHAnsi"/>
          <w:color w:val="000000"/>
          <w:shd w:val="clear" w:color="auto" w:fill="FFFFFF"/>
        </w:rPr>
        <w:t>There is currently a strong movement within the automobile industry to move toward AV</w:t>
      </w:r>
      <w:r w:rsidR="00EC72AD">
        <w:rPr>
          <w:rFonts w:cstheme="minorHAnsi"/>
          <w:color w:val="000000"/>
          <w:shd w:val="clear" w:color="auto" w:fill="FFFFFF"/>
        </w:rPr>
        <w:t>s</w:t>
      </w:r>
      <w:r>
        <w:rPr>
          <w:rFonts w:cstheme="minorHAnsi"/>
          <w:color w:val="000000"/>
          <w:shd w:val="clear" w:color="auto" w:fill="FFFFFF"/>
        </w:rPr>
        <w:t xml:space="preserve">. </w:t>
      </w:r>
      <w:r w:rsidR="00EC72AD">
        <w:rPr>
          <w:rFonts w:cstheme="minorHAnsi"/>
          <w:color w:val="000000"/>
          <w:shd w:val="clear" w:color="auto" w:fill="FFFFFF"/>
        </w:rPr>
        <w:t xml:space="preserve">AVs </w:t>
      </w:r>
      <w:r w:rsidR="007E7562">
        <w:rPr>
          <w:rFonts w:cstheme="minorHAnsi"/>
          <w:color w:val="000000"/>
          <w:shd w:val="clear" w:color="auto" w:fill="FFFFFF"/>
        </w:rPr>
        <w:t>are still in the research and development phase and therefore</w:t>
      </w:r>
      <w:r w:rsidR="00F22647" w:rsidRPr="00F22647">
        <w:rPr>
          <w:rFonts w:cstheme="minorHAnsi"/>
          <w:color w:val="000000"/>
          <w:shd w:val="clear" w:color="auto" w:fill="FFFFFF"/>
        </w:rPr>
        <w:t xml:space="preserve"> </w:t>
      </w:r>
      <w:r w:rsidR="007E7562">
        <w:rPr>
          <w:rFonts w:cstheme="minorHAnsi"/>
          <w:color w:val="000000"/>
          <w:shd w:val="clear" w:color="auto" w:fill="FFFFFF"/>
        </w:rPr>
        <w:t xml:space="preserve">use </w:t>
      </w:r>
      <w:r w:rsidR="00F22647" w:rsidRPr="00F22647">
        <w:rPr>
          <w:rFonts w:cstheme="minorHAnsi"/>
          <w:color w:val="000000"/>
          <w:shd w:val="clear" w:color="auto" w:fill="FFFFFF"/>
        </w:rPr>
        <w:t xml:space="preserve">very </w:t>
      </w:r>
      <w:r w:rsidR="007E7562">
        <w:rPr>
          <w:rFonts w:cstheme="minorHAnsi"/>
          <w:color w:val="000000"/>
          <w:shd w:val="clear" w:color="auto" w:fill="FFFFFF"/>
        </w:rPr>
        <w:t xml:space="preserve">costly </w:t>
      </w:r>
      <w:r w:rsidR="00F22647" w:rsidRPr="00F22647">
        <w:rPr>
          <w:rFonts w:cstheme="minorHAnsi"/>
          <w:color w:val="000000"/>
          <w:shd w:val="clear" w:color="auto" w:fill="FFFFFF"/>
        </w:rPr>
        <w:t xml:space="preserve">equipment </w:t>
      </w:r>
      <w:r w:rsidR="007E7562">
        <w:rPr>
          <w:rFonts w:cstheme="minorHAnsi"/>
          <w:color w:val="000000"/>
          <w:shd w:val="clear" w:color="auto" w:fill="FFFFFF"/>
        </w:rPr>
        <w:t>to collect real time data to use as inputs in neural networks. O</w:t>
      </w:r>
      <w:r w:rsidR="00F22647" w:rsidRPr="00F22647">
        <w:rPr>
          <w:rFonts w:cstheme="minorHAnsi"/>
          <w:color w:val="000000"/>
          <w:shd w:val="clear" w:color="auto" w:fill="FFFFFF"/>
        </w:rPr>
        <w:t xml:space="preserve">ne such example is Lidar. </w:t>
      </w:r>
      <w:r w:rsidR="007E7562">
        <w:rPr>
          <w:rFonts w:cstheme="minorHAnsi"/>
          <w:color w:val="000000"/>
          <w:shd w:val="clear" w:color="auto" w:fill="FFFFFF"/>
        </w:rPr>
        <w:t xml:space="preserve">However, in our experiments we used </w:t>
      </w:r>
      <w:r w:rsidR="00F22647" w:rsidRPr="00F22647">
        <w:rPr>
          <w:rFonts w:cstheme="minorHAnsi"/>
          <w:color w:val="000000"/>
          <w:shd w:val="clear" w:color="auto" w:fill="FFFFFF"/>
        </w:rPr>
        <w:t xml:space="preserve">very low-cost hardware </w:t>
      </w:r>
      <w:r w:rsidR="007E7562">
        <w:rPr>
          <w:rFonts w:cstheme="minorHAnsi"/>
          <w:color w:val="000000"/>
          <w:shd w:val="clear" w:color="auto" w:fill="FFFFFF"/>
        </w:rPr>
        <w:t>in comparison</w:t>
      </w:r>
      <w:r w:rsidR="00F22647" w:rsidRPr="00F22647">
        <w:rPr>
          <w:rFonts w:cstheme="minorHAnsi"/>
          <w:color w:val="000000"/>
          <w:shd w:val="clear" w:color="auto" w:fill="FFFFFF"/>
        </w:rPr>
        <w:t xml:space="preserve">. </w:t>
      </w:r>
      <w:r w:rsidR="007E7562">
        <w:rPr>
          <w:rFonts w:cstheme="minorHAnsi"/>
          <w:color w:val="000000"/>
          <w:shd w:val="clear" w:color="auto" w:fill="FFFFFF"/>
        </w:rPr>
        <w:t>We o</w:t>
      </w:r>
      <w:r w:rsidR="00F22647" w:rsidRPr="00F22647">
        <w:rPr>
          <w:rFonts w:cstheme="minorHAnsi"/>
          <w:color w:val="000000"/>
          <w:shd w:val="clear" w:color="auto" w:fill="FFFFFF"/>
        </w:rPr>
        <w:t xml:space="preserve">nly </w:t>
      </w:r>
      <w:r w:rsidR="007E7562">
        <w:rPr>
          <w:rFonts w:cstheme="minorHAnsi"/>
          <w:color w:val="000000"/>
          <w:shd w:val="clear" w:color="auto" w:fill="FFFFFF"/>
        </w:rPr>
        <w:t xml:space="preserve">used </w:t>
      </w:r>
      <w:r w:rsidR="00F22647" w:rsidRPr="00F22647">
        <w:rPr>
          <w:rFonts w:cstheme="minorHAnsi"/>
          <w:color w:val="000000"/>
          <w:shd w:val="clear" w:color="auto" w:fill="FFFFFF"/>
        </w:rPr>
        <w:t xml:space="preserve">two </w:t>
      </w:r>
      <w:r w:rsidR="00EC72AD">
        <w:rPr>
          <w:rFonts w:cstheme="minorHAnsi"/>
          <w:color w:val="000000"/>
          <w:shd w:val="clear" w:color="auto" w:fill="FFFFFF"/>
        </w:rPr>
        <w:t>USB</w:t>
      </w:r>
      <w:r w:rsidR="00F22647" w:rsidRPr="00F22647">
        <w:rPr>
          <w:rFonts w:cstheme="minorHAnsi"/>
          <w:color w:val="000000"/>
          <w:shd w:val="clear" w:color="auto" w:fill="FFFFFF"/>
        </w:rPr>
        <w:t xml:space="preserve"> </w:t>
      </w:r>
      <w:r w:rsidR="00EC72AD">
        <w:rPr>
          <w:rFonts w:cstheme="minorHAnsi"/>
          <w:color w:val="000000"/>
          <w:shd w:val="clear" w:color="auto" w:fill="FFFFFF"/>
        </w:rPr>
        <w:t xml:space="preserve">webcams </w:t>
      </w:r>
      <w:r w:rsidR="007E7562">
        <w:rPr>
          <w:rFonts w:cstheme="minorHAnsi"/>
          <w:color w:val="000000"/>
          <w:shd w:val="clear" w:color="auto" w:fill="FFFFFF"/>
        </w:rPr>
        <w:t xml:space="preserve">to collect </w:t>
      </w:r>
      <w:r w:rsidR="00F22647" w:rsidRPr="00F22647">
        <w:rPr>
          <w:rFonts w:cstheme="minorHAnsi"/>
          <w:color w:val="000000"/>
          <w:shd w:val="clear" w:color="auto" w:fill="FFFFFF"/>
        </w:rPr>
        <w:t>HD images</w:t>
      </w:r>
      <w:r w:rsidR="007E7562">
        <w:rPr>
          <w:rFonts w:cstheme="minorHAnsi"/>
          <w:color w:val="000000"/>
          <w:shd w:val="clear" w:color="auto" w:fill="FFFFFF"/>
        </w:rPr>
        <w:t>,</w:t>
      </w:r>
      <w:r w:rsidR="00F22647" w:rsidRPr="00F22647">
        <w:rPr>
          <w:rFonts w:cstheme="minorHAnsi"/>
          <w:color w:val="000000"/>
          <w:shd w:val="clear" w:color="auto" w:fill="FFFFFF"/>
        </w:rPr>
        <w:t xml:space="preserve"> but due to </w:t>
      </w:r>
      <w:r w:rsidR="007E7562">
        <w:rPr>
          <w:rFonts w:cstheme="minorHAnsi"/>
          <w:color w:val="000000"/>
          <w:shd w:val="clear" w:color="auto" w:fill="FFFFFF"/>
        </w:rPr>
        <w:t xml:space="preserve">the </w:t>
      </w:r>
      <w:r w:rsidR="00F22647" w:rsidRPr="00F22647">
        <w:rPr>
          <w:rFonts w:cstheme="minorHAnsi"/>
          <w:color w:val="000000"/>
          <w:shd w:val="clear" w:color="auto" w:fill="FFFFFF"/>
        </w:rPr>
        <w:t>memory constraint</w:t>
      </w:r>
      <w:r w:rsidR="007E7562">
        <w:rPr>
          <w:rFonts w:cstheme="minorHAnsi"/>
          <w:color w:val="000000"/>
          <w:shd w:val="clear" w:color="auto" w:fill="FFFFFF"/>
        </w:rPr>
        <w:t>s</w:t>
      </w:r>
      <w:r w:rsidR="00F22647" w:rsidRPr="00F22647">
        <w:rPr>
          <w:rFonts w:cstheme="minorHAnsi"/>
          <w:color w:val="000000"/>
          <w:shd w:val="clear" w:color="auto" w:fill="FFFFFF"/>
        </w:rPr>
        <w:t xml:space="preserve"> </w:t>
      </w:r>
      <w:r w:rsidR="007E7562">
        <w:rPr>
          <w:rFonts w:cstheme="minorHAnsi"/>
          <w:color w:val="000000"/>
          <w:shd w:val="clear" w:color="auto" w:fill="FFFFFF"/>
        </w:rPr>
        <w:t>of Colab,</w:t>
      </w:r>
      <w:r w:rsidR="00F22647" w:rsidRPr="00F22647">
        <w:rPr>
          <w:rFonts w:cstheme="minorHAnsi"/>
          <w:color w:val="000000"/>
          <w:shd w:val="clear" w:color="auto" w:fill="FFFFFF"/>
        </w:rPr>
        <w:t xml:space="preserve"> </w:t>
      </w:r>
      <w:r w:rsidR="007E7562">
        <w:rPr>
          <w:rFonts w:cstheme="minorHAnsi"/>
          <w:color w:val="000000"/>
          <w:shd w:val="clear" w:color="auto" w:fill="FFFFFF"/>
        </w:rPr>
        <w:t>the resolution</w:t>
      </w:r>
      <w:r w:rsidR="00F22647" w:rsidRPr="00F22647">
        <w:rPr>
          <w:rFonts w:cstheme="minorHAnsi"/>
          <w:color w:val="000000"/>
          <w:shd w:val="clear" w:color="auto" w:fill="FFFFFF"/>
        </w:rPr>
        <w:t xml:space="preserve"> </w:t>
      </w:r>
      <w:r w:rsidR="007E7562">
        <w:rPr>
          <w:rFonts w:cstheme="minorHAnsi"/>
          <w:color w:val="000000"/>
          <w:shd w:val="clear" w:color="auto" w:fill="FFFFFF"/>
        </w:rPr>
        <w:t xml:space="preserve">was reduced </w:t>
      </w:r>
      <w:r w:rsidR="00F22647" w:rsidRPr="00F22647">
        <w:rPr>
          <w:rFonts w:cstheme="minorHAnsi"/>
          <w:color w:val="000000"/>
          <w:shd w:val="clear" w:color="auto" w:fill="FFFFFF"/>
        </w:rPr>
        <w:t>to 320</w:t>
      </w:r>
      <w:r w:rsidR="007E7562">
        <w:rPr>
          <w:rFonts w:cstheme="minorHAnsi"/>
          <w:color w:val="000000"/>
          <w:shd w:val="clear" w:color="auto" w:fill="FFFFFF"/>
        </w:rPr>
        <w:t>x</w:t>
      </w:r>
      <w:r w:rsidR="00F22647" w:rsidRPr="00F22647">
        <w:rPr>
          <w:rFonts w:cstheme="minorHAnsi"/>
          <w:color w:val="000000"/>
          <w:shd w:val="clear" w:color="auto" w:fill="FFFFFF"/>
        </w:rPr>
        <w:t xml:space="preserve">180. </w:t>
      </w:r>
      <w:r w:rsidR="007E7562">
        <w:rPr>
          <w:rFonts w:cstheme="minorHAnsi"/>
          <w:color w:val="000000"/>
          <w:shd w:val="clear" w:color="auto" w:fill="FFFFFF"/>
        </w:rPr>
        <w:t xml:space="preserve">Although our </w:t>
      </w:r>
      <w:r w:rsidR="007E7562" w:rsidRPr="00F22647">
        <w:rPr>
          <w:rFonts w:cstheme="minorHAnsi"/>
          <w:color w:val="000000"/>
          <w:shd w:val="clear" w:color="auto" w:fill="FFFFFF"/>
        </w:rPr>
        <w:t xml:space="preserve">project </w:t>
      </w:r>
      <w:r w:rsidR="007E7562">
        <w:rPr>
          <w:rFonts w:cstheme="minorHAnsi"/>
          <w:color w:val="000000"/>
          <w:shd w:val="clear" w:color="auto" w:fill="FFFFFF"/>
        </w:rPr>
        <w:t xml:space="preserve">did not perform perfectly, producing </w:t>
      </w:r>
      <w:r w:rsidR="00F22647" w:rsidRPr="00F22647">
        <w:rPr>
          <w:rFonts w:cstheme="minorHAnsi"/>
          <w:color w:val="000000"/>
          <w:shd w:val="clear" w:color="auto" w:fill="FFFFFF"/>
        </w:rPr>
        <w:t xml:space="preserve">such a good result with low cost hardware is </w:t>
      </w:r>
      <w:proofErr w:type="gramStart"/>
      <w:r w:rsidR="007E7562">
        <w:rPr>
          <w:rFonts w:cstheme="minorHAnsi"/>
          <w:color w:val="000000"/>
          <w:shd w:val="clear" w:color="auto" w:fill="FFFFFF"/>
        </w:rPr>
        <w:t>definitely an</w:t>
      </w:r>
      <w:proofErr w:type="gramEnd"/>
      <w:r w:rsidR="007E7562">
        <w:rPr>
          <w:rFonts w:cstheme="minorHAnsi"/>
          <w:color w:val="000000"/>
          <w:shd w:val="clear" w:color="auto" w:fill="FFFFFF"/>
        </w:rPr>
        <w:t xml:space="preserve"> </w:t>
      </w:r>
      <w:r w:rsidR="00F22647" w:rsidRPr="00F22647">
        <w:rPr>
          <w:rFonts w:cstheme="minorHAnsi"/>
          <w:color w:val="000000"/>
          <w:shd w:val="clear" w:color="auto" w:fill="FFFFFF"/>
        </w:rPr>
        <w:t>achievement</w:t>
      </w:r>
      <w:r w:rsidR="00D27226">
        <w:rPr>
          <w:rFonts w:cstheme="minorHAnsi"/>
          <w:color w:val="000000"/>
          <w:shd w:val="clear" w:color="auto" w:fill="FFFFFF"/>
        </w:rPr>
        <w:t>, and a</w:t>
      </w:r>
      <w:r w:rsidR="00F22647" w:rsidRPr="00F22647">
        <w:rPr>
          <w:rFonts w:cstheme="minorHAnsi"/>
          <w:color w:val="000000"/>
          <w:shd w:val="clear" w:color="auto" w:fill="FFFFFF"/>
        </w:rPr>
        <w:t xml:space="preserve"> step in the </w:t>
      </w:r>
      <w:r w:rsidR="00D27226">
        <w:rPr>
          <w:rFonts w:cstheme="minorHAnsi"/>
          <w:color w:val="000000"/>
          <w:shd w:val="clear" w:color="auto" w:fill="FFFFFF"/>
        </w:rPr>
        <w:t xml:space="preserve">right </w:t>
      </w:r>
      <w:r w:rsidR="00F22647" w:rsidRPr="00F22647">
        <w:rPr>
          <w:rFonts w:cstheme="minorHAnsi"/>
          <w:color w:val="000000"/>
          <w:shd w:val="clear" w:color="auto" w:fill="FFFFFF"/>
        </w:rPr>
        <w:t xml:space="preserve">direction. </w:t>
      </w:r>
    </w:p>
    <w:p w:rsidR="00A308CA" w:rsidRPr="00A308CA" w:rsidRDefault="00A308CA" w:rsidP="00F22647">
      <w:pPr>
        <w:rPr>
          <w:color w:val="FF0000"/>
        </w:rPr>
      </w:pPr>
    </w:p>
    <w:p w:rsidR="00A308CA" w:rsidRDefault="00A308CA" w:rsidP="004E0A52">
      <w:pPr>
        <w:pStyle w:val="ListParagraph"/>
        <w:numPr>
          <w:ilvl w:val="0"/>
          <w:numId w:val="38"/>
        </w:numPr>
        <w:rPr>
          <w:i/>
        </w:rPr>
      </w:pPr>
      <w:r>
        <w:rPr>
          <w:i/>
        </w:rPr>
        <w:t>Limited Preprocessing</w:t>
      </w:r>
    </w:p>
    <w:p w:rsidR="004526F9" w:rsidRDefault="00AE017F" w:rsidP="004526F9">
      <w:pPr>
        <w:jc w:val="both"/>
      </w:pPr>
      <w:r>
        <w:t>Large amounts of p</w:t>
      </w:r>
      <w:r w:rsidR="004526F9">
        <w:t xml:space="preserve">reprocessing </w:t>
      </w:r>
      <w:r>
        <w:t>are</w:t>
      </w:r>
      <w:r w:rsidR="004526F9">
        <w:t xml:space="preserve"> </w:t>
      </w:r>
      <w:r>
        <w:t xml:space="preserve">typically required to be </w:t>
      </w:r>
      <w:r w:rsidR="004526F9">
        <w:t>success</w:t>
      </w:r>
      <w:r>
        <w:t>ful</w:t>
      </w:r>
      <w:r w:rsidR="004526F9">
        <w:t xml:space="preserve"> in </w:t>
      </w:r>
      <w:r>
        <w:t xml:space="preserve">most </w:t>
      </w:r>
      <w:r w:rsidR="004526F9">
        <w:t>data science</w:t>
      </w:r>
      <w:r>
        <w:t xml:space="preserve"> environments</w:t>
      </w:r>
      <w:r w:rsidR="004526F9">
        <w:t xml:space="preserve">. It is </w:t>
      </w:r>
      <w:r>
        <w:t xml:space="preserve">often </w:t>
      </w:r>
      <w:r w:rsidR="004526F9">
        <w:t xml:space="preserve">said that </w:t>
      </w:r>
      <w:r>
        <w:t>“garbage in, garbage out”</w:t>
      </w:r>
      <w:r w:rsidR="004526F9">
        <w:t xml:space="preserve">. </w:t>
      </w:r>
      <w:r>
        <w:t xml:space="preserve">In our project </w:t>
      </w:r>
      <w:r w:rsidR="004526F9">
        <w:t xml:space="preserve">the raw images </w:t>
      </w:r>
      <w:r>
        <w:t xml:space="preserve">were </w:t>
      </w:r>
      <w:r w:rsidR="004526F9">
        <w:t xml:space="preserve">preprocessed </w:t>
      </w:r>
      <w:r>
        <w:t xml:space="preserve">only </w:t>
      </w:r>
      <w:r w:rsidR="004526F9">
        <w:t xml:space="preserve">by </w:t>
      </w:r>
      <w:r>
        <w:t xml:space="preserve">reducing </w:t>
      </w:r>
      <w:r w:rsidR="004526F9">
        <w:t>the resolution</w:t>
      </w:r>
      <w:r>
        <w:t xml:space="preserve">, grayscaling the image, </w:t>
      </w:r>
      <w:r w:rsidR="004526F9">
        <w:t xml:space="preserve">and </w:t>
      </w:r>
      <w:r>
        <w:t xml:space="preserve">placing the two </w:t>
      </w:r>
      <w:r w:rsidR="001F6126">
        <w:t>images</w:t>
      </w:r>
      <w:r>
        <w:t xml:space="preserve"> next to each other</w:t>
      </w:r>
      <w:r w:rsidR="004526F9">
        <w:t xml:space="preserve">. </w:t>
      </w:r>
      <w:r w:rsidR="00765C8D">
        <w:t xml:space="preserve">There are many environments and situations, such as real time and embedded solutions, where large amounts of preprocessing </w:t>
      </w:r>
      <w:r w:rsidR="006E36A6">
        <w:t>are</w:t>
      </w:r>
      <w:r w:rsidR="00765C8D">
        <w:t xml:space="preserve"> infeasible. </w:t>
      </w:r>
      <w:r w:rsidR="006E36A6">
        <w:t xml:space="preserve">The success that we had with limited preprocessing is promising for the given resource constrained environments. </w:t>
      </w:r>
    </w:p>
    <w:p w:rsidR="004526F9" w:rsidRPr="004526F9" w:rsidRDefault="004526F9" w:rsidP="004526F9">
      <w:pPr>
        <w:rPr>
          <w:i/>
        </w:rPr>
      </w:pPr>
    </w:p>
    <w:p w:rsidR="00A308CA" w:rsidRDefault="00A308CA" w:rsidP="00A308CA">
      <w:pPr>
        <w:pStyle w:val="ListParagraph"/>
        <w:numPr>
          <w:ilvl w:val="0"/>
          <w:numId w:val="38"/>
        </w:numPr>
        <w:rPr>
          <w:i/>
        </w:rPr>
      </w:pPr>
      <w:r w:rsidRPr="00A308CA">
        <w:rPr>
          <w:i/>
        </w:rPr>
        <w:t>Monoscopic vs Stereoscopic</w:t>
      </w:r>
    </w:p>
    <w:p w:rsidR="004526F9" w:rsidRDefault="00D176B2" w:rsidP="004526F9">
      <w:pPr>
        <w:jc w:val="both"/>
      </w:pPr>
      <w:r>
        <w:t>During our experiments we tried several different configurations and strategies to extract meaningful comparisons. One of the most surprising results was the comparison between SS and MS models</w:t>
      </w:r>
      <w:r w:rsidR="004526F9">
        <w:t xml:space="preserve">. First, </w:t>
      </w:r>
      <w:r>
        <w:t xml:space="preserve">we experimented with SS </w:t>
      </w:r>
      <w:r w:rsidR="004526F9">
        <w:t xml:space="preserve">images </w:t>
      </w:r>
      <w:r>
        <w:t xml:space="preserve">to replicate </w:t>
      </w:r>
      <w:r w:rsidR="004526F9">
        <w:t xml:space="preserve">human vision. Second, </w:t>
      </w:r>
      <w:r>
        <w:t>MS image models were tested to give us a baseline</w:t>
      </w:r>
      <w:r w:rsidR="004526F9">
        <w:t xml:space="preserve">. </w:t>
      </w:r>
      <w:r>
        <w:t xml:space="preserve">To our surprise, </w:t>
      </w:r>
      <w:r w:rsidR="004526F9">
        <w:t xml:space="preserve">there was not much difference between the results. </w:t>
      </w:r>
      <w:r>
        <w:t xml:space="preserve">We thought that by classifying </w:t>
      </w:r>
      <w:r w:rsidR="004526F9">
        <w:t xml:space="preserve">objects at far </w:t>
      </w:r>
      <w:r>
        <w:t xml:space="preserve">distances </w:t>
      </w:r>
      <w:r w:rsidR="004526F9">
        <w:t>as no</w:t>
      </w:r>
      <w:r>
        <w:t>t containing an</w:t>
      </w:r>
      <w:r w:rsidR="004526F9">
        <w:t xml:space="preserve"> obstacle </w:t>
      </w:r>
      <w:r>
        <w:t>would strongly favor the SS models</w:t>
      </w:r>
      <w:r w:rsidR="004526F9">
        <w:t xml:space="preserve">. </w:t>
      </w:r>
      <w:r>
        <w:t>However, SS and MS</w:t>
      </w:r>
      <w:r w:rsidR="004526F9">
        <w:t xml:space="preserve"> </w:t>
      </w:r>
      <w:r w:rsidR="00C054F0">
        <w:t xml:space="preserve">performed with almost equal levels of </w:t>
      </w:r>
      <w:r w:rsidR="004526F9">
        <w:t xml:space="preserve">accuracy. If compared with human vision, it is known that </w:t>
      </w:r>
      <w:r w:rsidR="004526F9" w:rsidRPr="006A5523">
        <w:t>individuals with only one eye are still able to recognize</w:t>
      </w:r>
      <w:r w:rsidR="00C054F0">
        <w:t xml:space="preserve"> obstacles </w:t>
      </w:r>
      <w:r w:rsidR="00C054F0">
        <w:lastRenderedPageBreak/>
        <w:t>very well</w:t>
      </w:r>
      <w:r w:rsidR="004526F9" w:rsidRPr="006A5523">
        <w:t xml:space="preserve"> if there is something in the road</w:t>
      </w:r>
      <w:r w:rsidR="004526F9">
        <w:t xml:space="preserve">. Although </w:t>
      </w:r>
      <w:r w:rsidR="00C054F0">
        <w:t xml:space="preserve">SS </w:t>
      </w:r>
      <w:r w:rsidR="004526F9">
        <w:t xml:space="preserve">and </w:t>
      </w:r>
      <w:r w:rsidR="00C054F0">
        <w:t xml:space="preserve">MS </w:t>
      </w:r>
      <w:r w:rsidR="004526F9">
        <w:t xml:space="preserve">performed very similarly here, there may be other applications where this is not the case. </w:t>
      </w:r>
      <w:r w:rsidR="00C054F0">
        <w:t>Continuing the comparison to human vision, we know that individuals with one eye do not judge distance as well as individuals with both eyes. Therefore, for estimating distance, SS model may perform much better than MS models.</w:t>
      </w:r>
    </w:p>
    <w:p w:rsidR="004526F9" w:rsidRDefault="004526F9" w:rsidP="004526F9">
      <w:pPr>
        <w:jc w:val="both"/>
      </w:pPr>
    </w:p>
    <w:p w:rsidR="00A308CA" w:rsidRDefault="00A308CA" w:rsidP="00A308CA">
      <w:pPr>
        <w:pStyle w:val="ListParagraph"/>
        <w:numPr>
          <w:ilvl w:val="0"/>
          <w:numId w:val="38"/>
        </w:numPr>
        <w:rPr>
          <w:i/>
        </w:rPr>
      </w:pPr>
      <w:r>
        <w:rPr>
          <w:i/>
        </w:rPr>
        <w:t>Performance with Minimal Exposure</w:t>
      </w:r>
    </w:p>
    <w:p w:rsidR="004526F9" w:rsidRPr="009B6890" w:rsidRDefault="001F6126" w:rsidP="004526F9">
      <w:pPr>
        <w:jc w:val="both"/>
      </w:pPr>
      <w:r>
        <w:t>It was disheartening when</w:t>
      </w:r>
      <w:r w:rsidR="00101B37">
        <w:t xml:space="preserve"> the</w:t>
      </w:r>
      <w:r>
        <w:t xml:space="preserve"> models performed</w:t>
      </w:r>
      <w:r w:rsidR="004526F9">
        <w:t xml:space="preserve"> </w:t>
      </w:r>
      <w:r>
        <w:t xml:space="preserve">very poorly to unseen obstacles, </w:t>
      </w:r>
      <w:r w:rsidR="004526F9">
        <w:t xml:space="preserve">but it was very delightful </w:t>
      </w:r>
      <w:r>
        <w:t xml:space="preserve">when the </w:t>
      </w:r>
      <w:r w:rsidR="004526F9">
        <w:t>model</w:t>
      </w:r>
      <w:r>
        <w:t>s</w:t>
      </w:r>
      <w:r w:rsidR="004526F9">
        <w:t xml:space="preserve"> perform</w:t>
      </w:r>
      <w:r>
        <w:t>ed</w:t>
      </w:r>
      <w:r w:rsidR="004526F9">
        <w:t xml:space="preserve"> very well a</w:t>
      </w:r>
      <w:r w:rsidR="00101B37">
        <w:t>fter</w:t>
      </w:r>
      <w:r w:rsidR="004526F9">
        <w:t xml:space="preserve"> </w:t>
      </w:r>
      <w:r>
        <w:t xml:space="preserve">being exposed to a </w:t>
      </w:r>
      <w:r w:rsidR="004526F9">
        <w:t xml:space="preserve">small number of images. There are many applications where a good network has minimal exposure opportunities. One such </w:t>
      </w:r>
      <w:r w:rsidR="00101B37">
        <w:t xml:space="preserve">example </w:t>
      </w:r>
      <w:r w:rsidR="004526F9">
        <w:t>is looking for suspects with only a single picture.</w:t>
      </w:r>
      <w:r w:rsidR="004526F9" w:rsidRPr="00210AFE">
        <w:t xml:space="preserve"> </w:t>
      </w:r>
      <w:r w:rsidR="004526F9">
        <w:t xml:space="preserve">With success in this case, it paves </w:t>
      </w:r>
      <w:r>
        <w:t xml:space="preserve">the </w:t>
      </w:r>
      <w:r w:rsidR="004526F9">
        <w:t>way for</w:t>
      </w:r>
      <w:r w:rsidR="004526F9" w:rsidRPr="00210AFE">
        <w:t xml:space="preserve"> networks that need to be quickly trained/</w:t>
      </w:r>
      <w:r>
        <w:t>enhanced with very minimal data. T</w:t>
      </w:r>
      <w:r w:rsidR="004526F9" w:rsidRPr="00210AFE">
        <w:t>his could be an exciting area to explore</w:t>
      </w:r>
      <w:r>
        <w:t>,</w:t>
      </w:r>
      <w:r w:rsidR="004526F9">
        <w:t xml:space="preserve"> especially in the case of autonomous vehicle where there can be a</w:t>
      </w:r>
      <w:r>
        <w:t xml:space="preserve"> lot of change in surroundings</w:t>
      </w:r>
      <w:r w:rsidR="007977F6">
        <w:t xml:space="preserve"> and</w:t>
      </w:r>
      <w:r>
        <w:t xml:space="preserve"> a very wide ra</w:t>
      </w:r>
      <w:r w:rsidR="007977F6">
        <w:t>nge of potential obstacles.</w:t>
      </w:r>
    </w:p>
    <w:p w:rsidR="00A308CA" w:rsidRDefault="00A308CA" w:rsidP="00A308CA">
      <w:pPr>
        <w:jc w:val="center"/>
        <w:rPr>
          <w:b/>
        </w:rPr>
      </w:pPr>
    </w:p>
    <w:p w:rsidR="00391589" w:rsidRDefault="00D772E5" w:rsidP="004E0A52">
      <w:pPr>
        <w:jc w:val="center"/>
        <w:rPr>
          <w:rFonts w:cstheme="minorHAnsi"/>
          <w:color w:val="FF0000"/>
        </w:rPr>
      </w:pPr>
      <w:r w:rsidRPr="00A308CA">
        <w:rPr>
          <w:b/>
        </w:rPr>
        <w:t>VI</w:t>
      </w:r>
      <w:r w:rsidR="00E76EB9" w:rsidRPr="00A308CA">
        <w:rPr>
          <w:b/>
        </w:rPr>
        <w:t>I</w:t>
      </w:r>
      <w:r w:rsidRPr="00A308CA">
        <w:rPr>
          <w:b/>
        </w:rPr>
        <w:t xml:space="preserve"> – Fu</w:t>
      </w:r>
      <w:r w:rsidRPr="00A308CA">
        <w:rPr>
          <w:rFonts w:cstheme="minorHAnsi"/>
          <w:b/>
        </w:rPr>
        <w:t>ture Improvements</w:t>
      </w:r>
    </w:p>
    <w:p w:rsidR="00BC3BB1" w:rsidRDefault="002C7F8B" w:rsidP="002C7F8B">
      <w:pPr>
        <w:jc w:val="both"/>
        <w:rPr>
          <w:rFonts w:cstheme="minorHAnsi"/>
          <w:color w:val="FF0000"/>
        </w:rPr>
      </w:pPr>
      <w:r>
        <w:rPr>
          <w:rFonts w:cstheme="minorHAnsi"/>
        </w:rPr>
        <w:t>While working on the project we envisioned several improvements and methods that could carry the project forward</w:t>
      </w:r>
      <w:r w:rsidR="00BC3BB1" w:rsidRPr="00391589">
        <w:rPr>
          <w:rFonts w:cstheme="minorHAnsi"/>
        </w:rPr>
        <w:t xml:space="preserve">. </w:t>
      </w:r>
    </w:p>
    <w:p w:rsidR="00BC3BB1" w:rsidRPr="000C0BDC" w:rsidRDefault="00BC3BB1" w:rsidP="00391589">
      <w:pPr>
        <w:rPr>
          <w:rFonts w:cstheme="minorHAnsi"/>
          <w:color w:val="FF0000"/>
          <w:sz w:val="12"/>
          <w:szCs w:val="12"/>
        </w:rPr>
      </w:pPr>
    </w:p>
    <w:p w:rsidR="002C7F8B" w:rsidRPr="002C7F8B" w:rsidRDefault="00BC3BB1" w:rsidP="002C7F8B">
      <w:pPr>
        <w:pStyle w:val="ListParagraph"/>
        <w:numPr>
          <w:ilvl w:val="0"/>
          <w:numId w:val="33"/>
        </w:numPr>
        <w:shd w:val="clear" w:color="auto" w:fill="FFFFFF"/>
        <w:jc w:val="both"/>
        <w:rPr>
          <w:rFonts w:cstheme="minorHAnsi"/>
        </w:rPr>
      </w:pPr>
      <w:r>
        <w:rPr>
          <w:rFonts w:cstheme="minorHAnsi"/>
          <w:i/>
          <w:color w:val="000000"/>
          <w:shd w:val="clear" w:color="auto" w:fill="FFFFFF"/>
        </w:rPr>
        <w:t>Depth Estimation Using CNN</w:t>
      </w:r>
    </w:p>
    <w:p w:rsidR="002C7F8B" w:rsidRPr="002C7F8B" w:rsidRDefault="00BC3BB1" w:rsidP="002C7F8B">
      <w:pPr>
        <w:shd w:val="clear" w:color="auto" w:fill="FFFFFF"/>
        <w:jc w:val="both"/>
        <w:rPr>
          <w:rFonts w:cstheme="minorHAnsi"/>
        </w:rPr>
      </w:pPr>
      <w:r w:rsidRPr="002C7F8B">
        <w:rPr>
          <w:rFonts w:cstheme="minorHAnsi"/>
        </w:rPr>
        <w:t xml:space="preserve">Depth prediction and distance estimation from images is an important problem in robotics, virtual reality, and 3D modeling of scenes. </w:t>
      </w:r>
      <w:r w:rsidR="002C7F8B">
        <w:rPr>
          <w:rFonts w:cstheme="minorHAnsi"/>
        </w:rPr>
        <w:t>With the use of SS and CNNs, we believe that our models could excel in estimation the depth of objects</w:t>
      </w:r>
      <w:r w:rsidR="00CE752F">
        <w:rPr>
          <w:rFonts w:cstheme="minorHAnsi"/>
        </w:rPr>
        <w:t xml:space="preserve"> when compared to SIFT and SURF implementations</w:t>
      </w:r>
      <w:r w:rsidR="002C7F8B">
        <w:rPr>
          <w:rFonts w:cstheme="minorHAnsi"/>
        </w:rPr>
        <w:t xml:space="preserve">. </w:t>
      </w:r>
    </w:p>
    <w:p w:rsidR="00203A70" w:rsidRPr="000C0BDC" w:rsidRDefault="00203A70" w:rsidP="00BC3BB1">
      <w:pPr>
        <w:autoSpaceDE w:val="0"/>
        <w:autoSpaceDN w:val="0"/>
        <w:adjustRightInd w:val="0"/>
        <w:jc w:val="both"/>
        <w:rPr>
          <w:rFonts w:cstheme="minorHAnsi"/>
          <w:sz w:val="12"/>
          <w:szCs w:val="12"/>
        </w:rPr>
      </w:pPr>
    </w:p>
    <w:p w:rsidR="00543D5A" w:rsidRDefault="00203A70" w:rsidP="002C7F8B">
      <w:pPr>
        <w:pStyle w:val="ListParagraph"/>
        <w:numPr>
          <w:ilvl w:val="0"/>
          <w:numId w:val="33"/>
        </w:numPr>
        <w:shd w:val="clear" w:color="auto" w:fill="FFFFFF"/>
        <w:jc w:val="both"/>
        <w:rPr>
          <w:rFonts w:cstheme="minorHAnsi"/>
          <w:i/>
          <w:color w:val="000000"/>
          <w:shd w:val="clear" w:color="auto" w:fill="FFFFFF"/>
        </w:rPr>
      </w:pPr>
      <w:r>
        <w:rPr>
          <w:rFonts w:cstheme="minorHAnsi"/>
          <w:i/>
          <w:color w:val="000000"/>
          <w:shd w:val="clear" w:color="auto" w:fill="FFFFFF"/>
        </w:rPr>
        <w:t>Obstacles Detection Using Obstacle Images Outside of Any Environment</w:t>
      </w:r>
    </w:p>
    <w:p w:rsidR="002C7F8B" w:rsidRPr="002C7F8B" w:rsidRDefault="002C7F8B" w:rsidP="002C7F8B">
      <w:pPr>
        <w:shd w:val="clear" w:color="auto" w:fill="FFFFFF"/>
        <w:jc w:val="both"/>
        <w:rPr>
          <w:rFonts w:cstheme="minorHAnsi"/>
          <w:color w:val="000000"/>
          <w:shd w:val="clear" w:color="auto" w:fill="FFFFFF"/>
        </w:rPr>
      </w:pPr>
      <w:r>
        <w:rPr>
          <w:rFonts w:cstheme="minorHAnsi"/>
          <w:color w:val="000000"/>
          <w:shd w:val="clear" w:color="auto" w:fill="FFFFFF"/>
        </w:rPr>
        <w:t xml:space="preserve">Building upon the success of our model after minimal exposure, a model could be trained to recognize obstacles in a green screen environment. Then, the obstacles could be placed in real world environments, and the model could be evaluated on its performance. </w:t>
      </w:r>
    </w:p>
    <w:p w:rsidR="00543D5A" w:rsidRDefault="00543D5A" w:rsidP="00203A70">
      <w:pPr>
        <w:pStyle w:val="ListParagraph"/>
        <w:numPr>
          <w:ilvl w:val="0"/>
          <w:numId w:val="33"/>
        </w:numPr>
        <w:shd w:val="clear" w:color="auto" w:fill="FFFFFF"/>
        <w:jc w:val="both"/>
        <w:rPr>
          <w:rFonts w:cstheme="minorHAnsi"/>
          <w:i/>
          <w:color w:val="000000"/>
          <w:shd w:val="clear" w:color="auto" w:fill="FFFFFF"/>
        </w:rPr>
      </w:pPr>
      <w:r w:rsidRPr="00543D5A">
        <w:rPr>
          <w:rFonts w:cstheme="minorHAnsi"/>
          <w:i/>
          <w:color w:val="000000"/>
          <w:shd w:val="clear" w:color="auto" w:fill="FFFFFF"/>
        </w:rPr>
        <w:t>Night Time Detection</w:t>
      </w:r>
    </w:p>
    <w:p w:rsidR="00543D5A" w:rsidRDefault="00A5420E" w:rsidP="00323810">
      <w:pPr>
        <w:shd w:val="clear" w:color="auto" w:fill="FFFFFF"/>
        <w:jc w:val="both"/>
        <w:rPr>
          <w:rFonts w:cstheme="minorHAnsi"/>
        </w:rPr>
      </w:pPr>
      <w:r>
        <w:rPr>
          <w:rFonts w:cstheme="minorHAnsi"/>
          <w:color w:val="000000"/>
          <w:shd w:val="clear" w:color="auto" w:fill="FFFFFF"/>
        </w:rPr>
        <w:t xml:space="preserve">We were very excited to produce promising results using low quality hardware. To extend our success to </w:t>
      </w:r>
      <w:r w:rsidR="000C0BDC">
        <w:rPr>
          <w:rFonts w:cstheme="minorHAnsi"/>
          <w:color w:val="000000"/>
          <w:shd w:val="clear" w:color="auto" w:fill="FFFFFF"/>
        </w:rPr>
        <w:t xml:space="preserve">dark </w:t>
      </w:r>
      <w:r>
        <w:rPr>
          <w:rFonts w:cstheme="minorHAnsi"/>
          <w:color w:val="000000"/>
          <w:shd w:val="clear" w:color="auto" w:fill="FFFFFF"/>
        </w:rPr>
        <w:t xml:space="preserve">environments, </w:t>
      </w:r>
      <w:r w:rsidR="000C0BDC">
        <w:rPr>
          <w:rFonts w:cstheme="minorHAnsi"/>
          <w:color w:val="000000"/>
          <w:shd w:val="clear" w:color="auto" w:fill="FFFFFF"/>
        </w:rPr>
        <w:t>a night vision camera</w:t>
      </w:r>
      <w:r>
        <w:rPr>
          <w:rFonts w:cstheme="minorHAnsi"/>
          <w:color w:val="000000"/>
          <w:shd w:val="clear" w:color="auto" w:fill="FFFFFF"/>
        </w:rPr>
        <w:t xml:space="preserve"> </w:t>
      </w:r>
      <w:r w:rsidR="000C0BDC">
        <w:rPr>
          <w:rFonts w:cstheme="minorHAnsi"/>
          <w:color w:val="000000"/>
          <w:shd w:val="clear" w:color="auto" w:fill="FFFFFF"/>
        </w:rPr>
        <w:t>could be used</w:t>
      </w:r>
      <w:r w:rsidR="00323810">
        <w:rPr>
          <w:rFonts w:cstheme="minorHAnsi"/>
          <w:color w:val="000000"/>
          <w:shd w:val="clear" w:color="auto" w:fill="FFFFFF"/>
        </w:rPr>
        <w:t>.</w:t>
      </w:r>
    </w:p>
    <w:p w:rsidR="001103ED" w:rsidRPr="000C0BDC" w:rsidRDefault="001103ED" w:rsidP="00BC3BB1">
      <w:pPr>
        <w:autoSpaceDE w:val="0"/>
        <w:autoSpaceDN w:val="0"/>
        <w:adjustRightInd w:val="0"/>
        <w:jc w:val="both"/>
        <w:rPr>
          <w:rFonts w:cstheme="minorHAnsi"/>
          <w:sz w:val="12"/>
          <w:szCs w:val="12"/>
        </w:rPr>
      </w:pPr>
    </w:p>
    <w:p w:rsidR="001103ED" w:rsidRPr="001103ED" w:rsidRDefault="001103ED" w:rsidP="00203A70">
      <w:pPr>
        <w:pStyle w:val="ListParagraph"/>
        <w:numPr>
          <w:ilvl w:val="0"/>
          <w:numId w:val="33"/>
        </w:numPr>
        <w:autoSpaceDE w:val="0"/>
        <w:autoSpaceDN w:val="0"/>
        <w:adjustRightInd w:val="0"/>
        <w:jc w:val="both"/>
        <w:rPr>
          <w:rFonts w:cstheme="minorHAnsi"/>
        </w:rPr>
      </w:pPr>
      <w:r>
        <w:rPr>
          <w:rFonts w:cstheme="minorHAnsi"/>
          <w:i/>
        </w:rPr>
        <w:t>Obstacles vs Intentional Objects</w:t>
      </w:r>
    </w:p>
    <w:p w:rsidR="001103ED" w:rsidRDefault="00323810" w:rsidP="001103ED">
      <w:pPr>
        <w:autoSpaceDE w:val="0"/>
        <w:autoSpaceDN w:val="0"/>
        <w:adjustRightInd w:val="0"/>
        <w:jc w:val="both"/>
        <w:rPr>
          <w:rFonts w:cstheme="minorHAnsi"/>
        </w:rPr>
      </w:pPr>
      <w:r>
        <w:rPr>
          <w:rFonts w:cstheme="minorHAnsi"/>
        </w:rPr>
        <w:t>I</w:t>
      </w:r>
      <w:r w:rsidR="001103ED" w:rsidRPr="00391589">
        <w:rPr>
          <w:rFonts w:cstheme="minorHAnsi"/>
        </w:rPr>
        <w:t xml:space="preserve">t would be wrong to identify another vehicle as an obstacle. </w:t>
      </w:r>
      <w:r>
        <w:rPr>
          <w:rFonts w:cstheme="minorHAnsi"/>
        </w:rPr>
        <w:t xml:space="preserve">It would be another step forward to teach the model to recognize </w:t>
      </w:r>
      <w:r w:rsidR="00DE3BD0">
        <w:rPr>
          <w:rFonts w:cstheme="minorHAnsi"/>
        </w:rPr>
        <w:t>certain</w:t>
      </w:r>
      <w:r>
        <w:rPr>
          <w:rFonts w:cstheme="minorHAnsi"/>
        </w:rPr>
        <w:t xml:space="preserve"> objects as obstacles, but other objects as acceptable</w:t>
      </w:r>
      <w:r w:rsidR="001103ED" w:rsidRPr="00391589">
        <w:rPr>
          <w:rFonts w:cstheme="minorHAnsi"/>
        </w:rPr>
        <w:t>.</w:t>
      </w:r>
    </w:p>
    <w:p w:rsidR="00543D5A" w:rsidRPr="000C0BDC" w:rsidRDefault="00543D5A" w:rsidP="001103ED">
      <w:pPr>
        <w:autoSpaceDE w:val="0"/>
        <w:autoSpaceDN w:val="0"/>
        <w:adjustRightInd w:val="0"/>
        <w:jc w:val="both"/>
        <w:rPr>
          <w:rFonts w:cstheme="minorHAnsi"/>
          <w:sz w:val="12"/>
          <w:szCs w:val="12"/>
        </w:rPr>
      </w:pPr>
    </w:p>
    <w:p w:rsidR="00543D5A" w:rsidRPr="00543D5A" w:rsidRDefault="00CD09C7" w:rsidP="00203A70">
      <w:pPr>
        <w:pStyle w:val="ListParagraph"/>
        <w:numPr>
          <w:ilvl w:val="0"/>
          <w:numId w:val="33"/>
        </w:numPr>
        <w:autoSpaceDE w:val="0"/>
        <w:autoSpaceDN w:val="0"/>
        <w:adjustRightInd w:val="0"/>
        <w:jc w:val="both"/>
        <w:rPr>
          <w:rFonts w:cstheme="minorHAnsi"/>
        </w:rPr>
      </w:pPr>
      <w:r>
        <w:rPr>
          <w:rFonts w:cstheme="minorHAnsi"/>
          <w:i/>
        </w:rPr>
        <w:t>Obstacle Classification</w:t>
      </w:r>
    </w:p>
    <w:p w:rsidR="00BC3BB1" w:rsidRDefault="005C5D28" w:rsidP="000C0BDC">
      <w:pPr>
        <w:autoSpaceDE w:val="0"/>
        <w:autoSpaceDN w:val="0"/>
        <w:adjustRightInd w:val="0"/>
        <w:jc w:val="both"/>
        <w:rPr>
          <w:rFonts w:cstheme="minorHAnsi"/>
        </w:rPr>
      </w:pPr>
      <w:r>
        <w:rPr>
          <w:rFonts w:cstheme="minorHAnsi"/>
        </w:rPr>
        <w:t>W</w:t>
      </w:r>
      <w:r w:rsidR="00543D5A" w:rsidRPr="00543D5A">
        <w:rPr>
          <w:rFonts w:cstheme="minorHAnsi"/>
        </w:rPr>
        <w:t xml:space="preserve">e thought </w:t>
      </w:r>
      <w:r w:rsidR="00F655AC">
        <w:rPr>
          <w:rFonts w:cstheme="minorHAnsi"/>
        </w:rPr>
        <w:t xml:space="preserve">about </w:t>
      </w:r>
      <w:r w:rsidR="00543D5A" w:rsidRPr="00543D5A">
        <w:rPr>
          <w:rFonts w:cstheme="minorHAnsi"/>
        </w:rPr>
        <w:t>incorporating obstacle ide</w:t>
      </w:r>
      <w:r w:rsidR="00323810">
        <w:rPr>
          <w:rFonts w:cstheme="minorHAnsi"/>
        </w:rPr>
        <w:t xml:space="preserve">ntification </w:t>
      </w:r>
      <w:r w:rsidR="00F655AC">
        <w:rPr>
          <w:rFonts w:cstheme="minorHAnsi"/>
        </w:rPr>
        <w:t>in</w:t>
      </w:r>
      <w:r>
        <w:rPr>
          <w:rFonts w:cstheme="minorHAnsi"/>
        </w:rPr>
        <w:t>to</w:t>
      </w:r>
      <w:r w:rsidR="00F655AC">
        <w:rPr>
          <w:rFonts w:cstheme="minorHAnsi"/>
        </w:rPr>
        <w:t xml:space="preserve"> </w:t>
      </w:r>
      <w:r w:rsidR="00323810">
        <w:rPr>
          <w:rFonts w:cstheme="minorHAnsi"/>
        </w:rPr>
        <w:t xml:space="preserve">our project. </w:t>
      </w:r>
      <w:r>
        <w:rPr>
          <w:rFonts w:cstheme="minorHAnsi"/>
        </w:rPr>
        <w:t>O</w:t>
      </w:r>
      <w:r w:rsidR="00543D5A" w:rsidRPr="00543D5A">
        <w:rPr>
          <w:rFonts w:cstheme="minorHAnsi"/>
        </w:rPr>
        <w:t xml:space="preserve">bstacle identification </w:t>
      </w:r>
      <w:r>
        <w:rPr>
          <w:rFonts w:cstheme="minorHAnsi"/>
        </w:rPr>
        <w:t xml:space="preserve">can be </w:t>
      </w:r>
      <w:r w:rsidR="00543D5A" w:rsidRPr="00543D5A">
        <w:rPr>
          <w:rFonts w:cstheme="minorHAnsi"/>
        </w:rPr>
        <w:t>done using traditional computer vision techniques</w:t>
      </w:r>
      <w:r>
        <w:rPr>
          <w:rFonts w:cstheme="minorHAnsi"/>
        </w:rPr>
        <w:t xml:space="preserve"> [7]</w:t>
      </w:r>
      <w:r w:rsidR="00543D5A" w:rsidRPr="00543D5A">
        <w:rPr>
          <w:rFonts w:cstheme="minorHAnsi"/>
        </w:rPr>
        <w:t xml:space="preserve">. We believe that a </w:t>
      </w:r>
      <w:r w:rsidR="00F655AC">
        <w:rPr>
          <w:rFonts w:cstheme="minorHAnsi"/>
        </w:rPr>
        <w:t>cleaner solution may be obtained using a CNN</w:t>
      </w:r>
      <w:r w:rsidR="00543D5A" w:rsidRPr="00543D5A">
        <w:rPr>
          <w:rFonts w:cstheme="minorHAnsi"/>
        </w:rPr>
        <w:t xml:space="preserve">. </w:t>
      </w:r>
    </w:p>
    <w:p w:rsidR="00DA74FF" w:rsidRPr="000C0BDC" w:rsidRDefault="00DA74FF" w:rsidP="00BC3BB1">
      <w:pPr>
        <w:autoSpaceDE w:val="0"/>
        <w:autoSpaceDN w:val="0"/>
        <w:adjustRightInd w:val="0"/>
        <w:jc w:val="both"/>
        <w:rPr>
          <w:rFonts w:cstheme="minorHAnsi"/>
          <w:sz w:val="12"/>
          <w:szCs w:val="12"/>
        </w:rPr>
      </w:pPr>
    </w:p>
    <w:p w:rsidR="00BC3BB1" w:rsidRPr="00565B50" w:rsidRDefault="007D1903" w:rsidP="00203A70">
      <w:pPr>
        <w:pStyle w:val="ListParagraph"/>
        <w:numPr>
          <w:ilvl w:val="0"/>
          <w:numId w:val="33"/>
        </w:numPr>
        <w:autoSpaceDE w:val="0"/>
        <w:autoSpaceDN w:val="0"/>
        <w:adjustRightInd w:val="0"/>
        <w:jc w:val="both"/>
        <w:rPr>
          <w:rFonts w:cstheme="minorHAnsi"/>
        </w:rPr>
      </w:pPr>
      <w:r>
        <w:rPr>
          <w:rFonts w:cstheme="minorHAnsi"/>
        </w:rPr>
        <w:t>Grayscale v</w:t>
      </w:r>
      <w:r w:rsidR="00BC3BB1" w:rsidRPr="00565B50">
        <w:rPr>
          <w:rFonts w:cstheme="minorHAnsi"/>
        </w:rPr>
        <w:t>s Color</w:t>
      </w:r>
    </w:p>
    <w:p w:rsidR="00CC1153" w:rsidRPr="00565B50" w:rsidRDefault="007D1903" w:rsidP="00CC1153">
      <w:pPr>
        <w:autoSpaceDE w:val="0"/>
        <w:autoSpaceDN w:val="0"/>
        <w:adjustRightInd w:val="0"/>
        <w:jc w:val="both"/>
        <w:rPr>
          <w:rFonts w:cstheme="minorHAnsi"/>
        </w:rPr>
      </w:pPr>
      <w:r>
        <w:rPr>
          <w:rFonts w:cstheme="minorHAnsi"/>
        </w:rPr>
        <w:t>Currently</w:t>
      </w:r>
      <w:r w:rsidR="00391589" w:rsidRPr="00565B50">
        <w:rPr>
          <w:rFonts w:cstheme="minorHAnsi"/>
        </w:rPr>
        <w:t xml:space="preserve"> we have used only grayscale images to test the </w:t>
      </w:r>
      <w:r>
        <w:rPr>
          <w:rFonts w:cstheme="minorHAnsi"/>
        </w:rPr>
        <w:t xml:space="preserve">quality </w:t>
      </w:r>
      <w:r w:rsidR="00391589" w:rsidRPr="00565B50">
        <w:rPr>
          <w:rFonts w:cstheme="minorHAnsi"/>
        </w:rPr>
        <w:t xml:space="preserve">of our model. One can further extend the domain of this project by choosing various color schemes </w:t>
      </w:r>
      <w:r w:rsidR="003170F5">
        <w:rPr>
          <w:rFonts w:cstheme="minorHAnsi"/>
        </w:rPr>
        <w:t>such as RGB images</w:t>
      </w:r>
      <w:r w:rsidR="00391589" w:rsidRPr="00565B50">
        <w:rPr>
          <w:rFonts w:cstheme="minorHAnsi"/>
        </w:rPr>
        <w:t xml:space="preserve">. </w:t>
      </w:r>
    </w:p>
    <w:p w:rsidR="00CC1153" w:rsidRPr="000C0BDC" w:rsidRDefault="00CC1153" w:rsidP="00CC1153">
      <w:pPr>
        <w:autoSpaceDE w:val="0"/>
        <w:autoSpaceDN w:val="0"/>
        <w:adjustRightInd w:val="0"/>
        <w:jc w:val="both"/>
        <w:rPr>
          <w:rFonts w:cstheme="minorHAnsi"/>
          <w:sz w:val="12"/>
          <w:szCs w:val="12"/>
        </w:rPr>
      </w:pPr>
    </w:p>
    <w:p w:rsidR="00CC1153" w:rsidRPr="00565B50" w:rsidRDefault="00CC1153" w:rsidP="00CC1153">
      <w:pPr>
        <w:autoSpaceDE w:val="0"/>
        <w:autoSpaceDN w:val="0"/>
        <w:adjustRightInd w:val="0"/>
        <w:jc w:val="center"/>
        <w:rPr>
          <w:rFonts w:cstheme="minorHAnsi"/>
          <w:b/>
        </w:rPr>
      </w:pPr>
      <w:r w:rsidRPr="00565B50">
        <w:rPr>
          <w:rFonts w:cstheme="minorHAnsi"/>
          <w:b/>
        </w:rPr>
        <w:t xml:space="preserve">VIII – Conclusion </w:t>
      </w:r>
    </w:p>
    <w:p w:rsidR="00CC1153" w:rsidRPr="00565B50" w:rsidRDefault="00AE1278" w:rsidP="00AE1278">
      <w:pPr>
        <w:autoSpaceDE w:val="0"/>
        <w:autoSpaceDN w:val="0"/>
        <w:adjustRightInd w:val="0"/>
        <w:jc w:val="both"/>
        <w:rPr>
          <w:rFonts w:cstheme="minorHAnsi"/>
        </w:rPr>
      </w:pPr>
      <w:r>
        <w:rPr>
          <w:rFonts w:cstheme="minorHAnsi"/>
        </w:rPr>
        <w:t>In this project we examined the performance of CNNs using SS and MS data to perform BOD. To do this we first modified an RC rover to capture the SS images. We then fed the images through a CNN to infer whether the image contained an obstacle. We experiment</w:t>
      </w:r>
      <w:r w:rsidR="00F82E1E">
        <w:rPr>
          <w:rFonts w:cstheme="minorHAnsi"/>
        </w:rPr>
        <w:t>ed</w:t>
      </w:r>
      <w:r>
        <w:rPr>
          <w:rFonts w:cstheme="minorHAnsi"/>
        </w:rPr>
        <w:t xml:space="preserve"> with previously unseen obstacles, only to see the CNN perform poorly. Our last experiment focused on providing the CNN a small amount of data on the new obstacle, and to our surprise it performed much better.  </w:t>
      </w:r>
    </w:p>
    <w:p w:rsidR="00CC1153" w:rsidRPr="000C0BDC" w:rsidRDefault="00CC1153" w:rsidP="00CC1153">
      <w:pPr>
        <w:autoSpaceDE w:val="0"/>
        <w:autoSpaceDN w:val="0"/>
        <w:adjustRightInd w:val="0"/>
        <w:jc w:val="both"/>
        <w:rPr>
          <w:rFonts w:cstheme="minorHAnsi"/>
          <w:sz w:val="12"/>
          <w:szCs w:val="12"/>
        </w:rPr>
      </w:pPr>
    </w:p>
    <w:p w:rsidR="00AE1278" w:rsidRPr="00565B50" w:rsidRDefault="00AE1278" w:rsidP="00CC1153">
      <w:pPr>
        <w:autoSpaceDE w:val="0"/>
        <w:autoSpaceDN w:val="0"/>
        <w:adjustRightInd w:val="0"/>
        <w:jc w:val="both"/>
        <w:rPr>
          <w:rFonts w:cstheme="minorHAnsi"/>
        </w:rPr>
      </w:pPr>
      <w:r>
        <w:rPr>
          <w:rFonts w:cstheme="minorHAnsi"/>
        </w:rPr>
        <w:t xml:space="preserve">We believe that our results could lead to some exciting new work, primarily </w:t>
      </w:r>
      <w:r w:rsidR="00C66D2E">
        <w:rPr>
          <w:rFonts w:cstheme="minorHAnsi"/>
        </w:rPr>
        <w:t>in</w:t>
      </w:r>
      <w:r>
        <w:rPr>
          <w:rFonts w:cstheme="minorHAnsi"/>
        </w:rPr>
        <w:t xml:space="preserve"> applying minimal new information to trained models. This area could have significant impact on machine learning systems. Along with our use of minimal preprocessing, we believe this platform could provide useful for real time embedded machine learning solutions. </w:t>
      </w:r>
    </w:p>
    <w:p w:rsidR="000C0BDC" w:rsidRDefault="000C0BDC">
      <w:pPr>
        <w:rPr>
          <w:rFonts w:cstheme="minorHAnsi"/>
        </w:rPr>
      </w:pPr>
      <w:r>
        <w:rPr>
          <w:rFonts w:cstheme="minorHAnsi"/>
        </w:rPr>
        <w:br w:type="page"/>
      </w:r>
    </w:p>
    <w:p w:rsidR="00CC1153" w:rsidRPr="00565B50" w:rsidRDefault="00CC1153" w:rsidP="00CC1153">
      <w:pPr>
        <w:autoSpaceDE w:val="0"/>
        <w:autoSpaceDN w:val="0"/>
        <w:adjustRightInd w:val="0"/>
        <w:jc w:val="center"/>
        <w:rPr>
          <w:rFonts w:cstheme="minorHAnsi"/>
          <w:b/>
        </w:rPr>
      </w:pPr>
      <w:r>
        <w:rPr>
          <w:rFonts w:cstheme="minorHAnsi"/>
          <w:b/>
        </w:rPr>
        <w:lastRenderedPageBreak/>
        <w:t>Acronyms</w:t>
      </w:r>
    </w:p>
    <w:p w:rsidR="005514F2" w:rsidRPr="005514F2" w:rsidRDefault="005514F2" w:rsidP="005514F2">
      <w:pPr>
        <w:autoSpaceDE w:val="0"/>
        <w:autoSpaceDN w:val="0"/>
        <w:adjustRightInd w:val="0"/>
        <w:rPr>
          <w:rFonts w:cstheme="minorHAnsi"/>
        </w:rPr>
      </w:pPr>
      <w:r w:rsidRPr="005514F2">
        <w:rPr>
          <w:rFonts w:cstheme="minorHAnsi"/>
        </w:rPr>
        <w:t>AV – Autonomous vehicle</w:t>
      </w:r>
      <w:r w:rsidRPr="005514F2">
        <w:rPr>
          <w:rFonts w:cstheme="minorHAnsi"/>
        </w:rPr>
        <w:t xml:space="preserve"> </w:t>
      </w:r>
    </w:p>
    <w:p w:rsidR="005514F2" w:rsidRPr="005514F2" w:rsidRDefault="005514F2" w:rsidP="005514F2">
      <w:pPr>
        <w:autoSpaceDE w:val="0"/>
        <w:autoSpaceDN w:val="0"/>
        <w:adjustRightInd w:val="0"/>
        <w:rPr>
          <w:rFonts w:cstheme="minorHAnsi"/>
        </w:rPr>
      </w:pPr>
      <w:r w:rsidRPr="005514F2">
        <w:rPr>
          <w:rFonts w:cstheme="minorHAnsi"/>
        </w:rPr>
        <w:t>BOD – Binary Obstacle Detection</w:t>
      </w:r>
      <w:r w:rsidRPr="005514F2">
        <w:rPr>
          <w:rFonts w:cstheme="minorHAnsi"/>
        </w:rPr>
        <w:t xml:space="preserve"> </w:t>
      </w:r>
    </w:p>
    <w:p w:rsidR="005514F2" w:rsidRPr="005514F2" w:rsidRDefault="005514F2" w:rsidP="005514F2">
      <w:pPr>
        <w:autoSpaceDE w:val="0"/>
        <w:autoSpaceDN w:val="0"/>
        <w:adjustRightInd w:val="0"/>
        <w:rPr>
          <w:rFonts w:cstheme="minorHAnsi"/>
        </w:rPr>
      </w:pPr>
      <w:r w:rsidRPr="005514F2">
        <w:rPr>
          <w:rFonts w:cstheme="minorHAnsi"/>
        </w:rPr>
        <w:t>CNN – Convolutional Neural Network</w:t>
      </w:r>
    </w:p>
    <w:p w:rsidR="005514F2" w:rsidRPr="005514F2" w:rsidRDefault="005514F2" w:rsidP="005514F2">
      <w:pPr>
        <w:autoSpaceDE w:val="0"/>
        <w:autoSpaceDN w:val="0"/>
        <w:adjustRightInd w:val="0"/>
        <w:rPr>
          <w:rFonts w:cstheme="minorHAnsi"/>
        </w:rPr>
      </w:pPr>
      <w:r w:rsidRPr="005514F2">
        <w:rPr>
          <w:rFonts w:cstheme="minorHAnsi"/>
        </w:rPr>
        <w:t>Colab – Google Colaboratory</w:t>
      </w:r>
    </w:p>
    <w:p w:rsidR="005514F2" w:rsidRPr="005514F2" w:rsidRDefault="005514F2" w:rsidP="005514F2">
      <w:pPr>
        <w:autoSpaceDE w:val="0"/>
        <w:autoSpaceDN w:val="0"/>
        <w:adjustRightInd w:val="0"/>
        <w:rPr>
          <w:rFonts w:cstheme="minorHAnsi"/>
        </w:rPr>
      </w:pPr>
      <w:r w:rsidRPr="005514F2">
        <w:rPr>
          <w:rFonts w:cstheme="minorHAnsi"/>
        </w:rPr>
        <w:t xml:space="preserve">MS – Monoscopic </w:t>
      </w:r>
    </w:p>
    <w:p w:rsidR="005514F2" w:rsidRPr="00565B50" w:rsidRDefault="005514F2" w:rsidP="005514F2">
      <w:pPr>
        <w:autoSpaceDE w:val="0"/>
        <w:autoSpaceDN w:val="0"/>
        <w:adjustRightInd w:val="0"/>
        <w:rPr>
          <w:rFonts w:cstheme="minorHAnsi"/>
        </w:rPr>
      </w:pPr>
      <w:r w:rsidRPr="005514F2">
        <w:rPr>
          <w:rFonts w:cstheme="minorHAnsi"/>
        </w:rPr>
        <w:t>RC - Remote Controlled</w:t>
      </w:r>
    </w:p>
    <w:p w:rsidR="005514F2" w:rsidRPr="005514F2" w:rsidRDefault="005514F2" w:rsidP="005514F2">
      <w:pPr>
        <w:autoSpaceDE w:val="0"/>
        <w:autoSpaceDN w:val="0"/>
        <w:adjustRightInd w:val="0"/>
        <w:rPr>
          <w:rFonts w:cstheme="minorHAnsi"/>
        </w:rPr>
      </w:pPr>
      <w:r w:rsidRPr="005514F2">
        <w:rPr>
          <w:rFonts w:cstheme="minorHAnsi"/>
        </w:rPr>
        <w:t xml:space="preserve">SS – Stereoscopic </w:t>
      </w:r>
    </w:p>
    <w:p w:rsidR="005E3AD5" w:rsidRDefault="005514F2" w:rsidP="005514F2">
      <w:pPr>
        <w:autoSpaceDE w:val="0"/>
        <w:autoSpaceDN w:val="0"/>
        <w:adjustRightInd w:val="0"/>
        <w:rPr>
          <w:rFonts w:cstheme="minorHAnsi"/>
        </w:rPr>
      </w:pPr>
      <w:r w:rsidRPr="005514F2">
        <w:rPr>
          <w:rFonts w:cstheme="minorHAnsi"/>
        </w:rPr>
        <w:t>UAV - Unmanned Aerial Vehicle</w:t>
      </w:r>
    </w:p>
    <w:p w:rsidR="005514F2" w:rsidRPr="00565B50" w:rsidRDefault="005514F2" w:rsidP="005514F2">
      <w:pPr>
        <w:autoSpaceDE w:val="0"/>
        <w:autoSpaceDN w:val="0"/>
        <w:adjustRightInd w:val="0"/>
        <w:rPr>
          <w:rFonts w:cstheme="minorHAnsi"/>
        </w:rPr>
      </w:pPr>
    </w:p>
    <w:p w:rsidR="00565B50" w:rsidRDefault="00565B50" w:rsidP="00565B50">
      <w:pPr>
        <w:autoSpaceDE w:val="0"/>
        <w:autoSpaceDN w:val="0"/>
        <w:adjustRightInd w:val="0"/>
        <w:jc w:val="center"/>
        <w:rPr>
          <w:rFonts w:cstheme="minorHAnsi"/>
          <w:b/>
        </w:rPr>
      </w:pPr>
      <w:r w:rsidRPr="00565B50">
        <w:rPr>
          <w:rFonts w:cstheme="minorHAnsi"/>
          <w:b/>
        </w:rPr>
        <w:t>References</w:t>
      </w:r>
    </w:p>
    <w:p w:rsidR="00673297" w:rsidRPr="00CD41DB" w:rsidRDefault="00673297" w:rsidP="00673297">
      <w:pPr>
        <w:rPr>
          <w:rFonts w:cstheme="minorHAnsi"/>
          <w:bCs/>
          <w:sz w:val="16"/>
          <w:szCs w:val="16"/>
        </w:rPr>
      </w:pPr>
      <w:r w:rsidRPr="00CD41DB">
        <w:rPr>
          <w:rFonts w:cstheme="minorHAnsi"/>
          <w:sz w:val="16"/>
          <w:szCs w:val="16"/>
        </w:rPr>
        <w:t xml:space="preserve">[1] </w:t>
      </w:r>
      <w:r w:rsidRPr="00CD41DB">
        <w:rPr>
          <w:rFonts w:cstheme="minorHAnsi"/>
          <w:bCs/>
          <w:sz w:val="16"/>
          <w:szCs w:val="16"/>
        </w:rPr>
        <w:t>Ashutosh Saxena, Sun</w:t>
      </w:r>
      <w:r w:rsidR="00E90BE8" w:rsidRPr="00CD41DB">
        <w:rPr>
          <w:rFonts w:cstheme="minorHAnsi"/>
          <w:bCs/>
          <w:sz w:val="16"/>
          <w:szCs w:val="16"/>
        </w:rPr>
        <w:t>g H. Chung, and Andrew Y. Ng, “</w:t>
      </w:r>
      <w:r w:rsidRPr="00CD41DB">
        <w:rPr>
          <w:rFonts w:cstheme="minorHAnsi"/>
          <w:bCs/>
          <w:sz w:val="16"/>
          <w:szCs w:val="16"/>
        </w:rPr>
        <w:t>Learning Depth from Single Monocular Images”, Computer Science Department, Stanford University, Stanford, CA 94305.</w:t>
      </w:r>
    </w:p>
    <w:p w:rsidR="00673297" w:rsidRPr="00CD41DB" w:rsidRDefault="00673297" w:rsidP="00565B50">
      <w:pPr>
        <w:autoSpaceDE w:val="0"/>
        <w:autoSpaceDN w:val="0"/>
        <w:adjustRightInd w:val="0"/>
        <w:jc w:val="center"/>
        <w:rPr>
          <w:rFonts w:cstheme="minorHAnsi"/>
          <w:sz w:val="16"/>
          <w:szCs w:val="16"/>
        </w:rPr>
      </w:pPr>
    </w:p>
    <w:p w:rsidR="00565B50" w:rsidRPr="00CD41DB" w:rsidRDefault="00734A78" w:rsidP="00565B50">
      <w:pPr>
        <w:rPr>
          <w:rFonts w:cstheme="minorHAnsi"/>
          <w:sz w:val="16"/>
          <w:szCs w:val="16"/>
        </w:rPr>
      </w:pPr>
      <w:r w:rsidRPr="00CD41DB">
        <w:rPr>
          <w:rFonts w:cstheme="minorHAnsi"/>
          <w:sz w:val="16"/>
          <w:szCs w:val="16"/>
        </w:rPr>
        <w:t>[2</w:t>
      </w:r>
      <w:r w:rsidR="00565B50" w:rsidRPr="00CD41DB">
        <w:rPr>
          <w:rFonts w:cstheme="minorHAnsi"/>
          <w:sz w:val="16"/>
          <w:szCs w:val="16"/>
        </w:rPr>
        <w:t xml:space="preserve">] Opencv.org. (2018). About - OpenCV library. [online] Available at: </w:t>
      </w:r>
      <w:hyperlink r:id="rId26" w:history="1">
        <w:r w:rsidR="00AF0755" w:rsidRPr="00BD52CF">
          <w:rPr>
            <w:rStyle w:val="Hyperlink"/>
            <w:rFonts w:cstheme="minorHAnsi"/>
            <w:sz w:val="16"/>
            <w:szCs w:val="16"/>
          </w:rPr>
          <w:t>https://opencv.org/about.html</w:t>
        </w:r>
      </w:hyperlink>
      <w:r w:rsidR="00AF0755">
        <w:rPr>
          <w:rFonts w:cstheme="minorHAnsi"/>
          <w:sz w:val="16"/>
          <w:szCs w:val="16"/>
        </w:rPr>
        <w:t xml:space="preserve"> </w:t>
      </w:r>
      <w:r w:rsidR="00565B50" w:rsidRPr="00CD41DB">
        <w:rPr>
          <w:rFonts w:cstheme="minorHAnsi"/>
          <w:sz w:val="16"/>
          <w:szCs w:val="16"/>
        </w:rPr>
        <w:t>[Accessed 11 Dec. 2018].</w:t>
      </w:r>
    </w:p>
    <w:p w:rsidR="00565B50" w:rsidRPr="00CD41DB" w:rsidRDefault="00565B50" w:rsidP="00391589">
      <w:pPr>
        <w:autoSpaceDE w:val="0"/>
        <w:autoSpaceDN w:val="0"/>
        <w:adjustRightInd w:val="0"/>
        <w:jc w:val="both"/>
        <w:rPr>
          <w:rFonts w:cstheme="minorHAnsi"/>
          <w:sz w:val="16"/>
          <w:szCs w:val="16"/>
        </w:rPr>
      </w:pPr>
    </w:p>
    <w:p w:rsidR="00031C0A" w:rsidRPr="00CD41DB" w:rsidRDefault="00031C0A" w:rsidP="00391589">
      <w:pPr>
        <w:autoSpaceDE w:val="0"/>
        <w:autoSpaceDN w:val="0"/>
        <w:adjustRightInd w:val="0"/>
        <w:jc w:val="both"/>
        <w:rPr>
          <w:rFonts w:cstheme="minorHAnsi"/>
          <w:sz w:val="16"/>
          <w:szCs w:val="16"/>
        </w:rPr>
      </w:pPr>
      <w:r w:rsidRPr="00CD41DB">
        <w:rPr>
          <w:rFonts w:cstheme="minorHAnsi"/>
          <w:sz w:val="16"/>
          <w:szCs w:val="16"/>
        </w:rPr>
        <w:t xml:space="preserve">[3] Python image capturing solution. </w:t>
      </w:r>
      <w:hyperlink r:id="rId27" w:history="1">
        <w:r w:rsidRPr="00CD41DB">
          <w:rPr>
            <w:rStyle w:val="Hyperlink"/>
            <w:rFonts w:cstheme="minorHAnsi"/>
            <w:sz w:val="16"/>
            <w:szCs w:val="16"/>
          </w:rPr>
          <w:t>https://github.com/khalednakhleh/ECEN689Project2</w:t>
        </w:r>
      </w:hyperlink>
      <w:r w:rsidRPr="00CD41DB">
        <w:rPr>
          <w:rFonts w:cstheme="minorHAnsi"/>
          <w:sz w:val="16"/>
          <w:szCs w:val="16"/>
        </w:rPr>
        <w:t xml:space="preserve"> </w:t>
      </w:r>
    </w:p>
    <w:p w:rsidR="00391589" w:rsidRPr="00CD41DB" w:rsidRDefault="00391589" w:rsidP="00391589">
      <w:pPr>
        <w:autoSpaceDE w:val="0"/>
        <w:autoSpaceDN w:val="0"/>
        <w:adjustRightInd w:val="0"/>
        <w:jc w:val="both"/>
        <w:rPr>
          <w:rFonts w:cstheme="minorHAnsi"/>
          <w:sz w:val="16"/>
          <w:szCs w:val="16"/>
        </w:rPr>
      </w:pPr>
    </w:p>
    <w:p w:rsidR="00E90BE8" w:rsidRPr="00CD41DB" w:rsidRDefault="00E90BE8" w:rsidP="00E90BE8">
      <w:pPr>
        <w:autoSpaceDE w:val="0"/>
        <w:autoSpaceDN w:val="0"/>
        <w:adjustRightInd w:val="0"/>
        <w:rPr>
          <w:rFonts w:cstheme="minorHAnsi"/>
          <w:bCs/>
          <w:sz w:val="16"/>
          <w:szCs w:val="16"/>
        </w:rPr>
      </w:pPr>
      <w:r w:rsidRPr="00CD41DB">
        <w:rPr>
          <w:rFonts w:cstheme="minorHAnsi"/>
          <w:sz w:val="16"/>
          <w:szCs w:val="16"/>
        </w:rPr>
        <w:t>[4]</w:t>
      </w:r>
      <w:r w:rsidRPr="00CD41DB">
        <w:rPr>
          <w:rFonts w:cstheme="minorHAnsi"/>
          <w:bCs/>
          <w:sz w:val="16"/>
          <w:szCs w:val="16"/>
        </w:rPr>
        <w:t xml:space="preserve"> Andy Lee,</w:t>
      </w:r>
      <w:r w:rsidRPr="00CD41DB">
        <w:rPr>
          <w:rFonts w:cstheme="minorHAnsi"/>
          <w:sz w:val="16"/>
          <w:szCs w:val="16"/>
        </w:rPr>
        <w:t xml:space="preserve"> “</w:t>
      </w:r>
      <w:r w:rsidRPr="00CD41DB">
        <w:rPr>
          <w:rFonts w:cstheme="minorHAnsi"/>
          <w:bCs/>
          <w:sz w:val="16"/>
          <w:szCs w:val="16"/>
        </w:rPr>
        <w:t>Comparing Deep Neural Networks and Traditional Vision</w:t>
      </w:r>
    </w:p>
    <w:p w:rsidR="004D5026" w:rsidRPr="00143CE7" w:rsidRDefault="00E90BE8" w:rsidP="00232F09">
      <w:pPr>
        <w:rPr>
          <w:rFonts w:cstheme="minorHAnsi"/>
          <w:bCs/>
          <w:sz w:val="16"/>
          <w:szCs w:val="16"/>
        </w:rPr>
      </w:pPr>
      <w:r w:rsidRPr="00143CE7">
        <w:rPr>
          <w:rFonts w:cstheme="minorHAnsi"/>
          <w:bCs/>
          <w:sz w:val="16"/>
          <w:szCs w:val="16"/>
        </w:rPr>
        <w:t>Algorithms in Mobile Robotics”</w:t>
      </w:r>
    </w:p>
    <w:p w:rsidR="00143CE7" w:rsidRPr="00143CE7" w:rsidRDefault="00143CE7" w:rsidP="00232F09">
      <w:pPr>
        <w:rPr>
          <w:rFonts w:cstheme="minorHAnsi"/>
          <w:bCs/>
          <w:sz w:val="16"/>
          <w:szCs w:val="16"/>
        </w:rPr>
      </w:pPr>
    </w:p>
    <w:p w:rsidR="00143CE7" w:rsidRPr="00143CE7" w:rsidRDefault="00143CE7" w:rsidP="00232F09">
      <w:pPr>
        <w:rPr>
          <w:sz w:val="16"/>
          <w:szCs w:val="16"/>
        </w:rPr>
      </w:pPr>
      <w:r w:rsidRPr="00143CE7">
        <w:rPr>
          <w:rFonts w:cstheme="minorHAnsi"/>
          <w:bCs/>
          <w:sz w:val="16"/>
          <w:szCs w:val="16"/>
        </w:rPr>
        <w:t xml:space="preserve">[5] Siamese Neural Networks for One-Shot Image Recognition. </w:t>
      </w:r>
      <w:hyperlink r:id="rId28" w:history="1">
        <w:r w:rsidRPr="00143CE7">
          <w:rPr>
            <w:rStyle w:val="Hyperlink"/>
            <w:rFonts w:cstheme="minorHAnsi"/>
            <w:bCs/>
            <w:sz w:val="16"/>
            <w:szCs w:val="16"/>
          </w:rPr>
          <w:t>https://www.cs.cmu.edu/~rsalakhu/papers/oneshot1.pdf</w:t>
        </w:r>
      </w:hyperlink>
      <w:r w:rsidRPr="00143CE7">
        <w:rPr>
          <w:rFonts w:cstheme="minorHAnsi"/>
          <w:bCs/>
          <w:sz w:val="16"/>
          <w:szCs w:val="16"/>
        </w:rPr>
        <w:t xml:space="preserve"> </w:t>
      </w:r>
    </w:p>
    <w:p w:rsidR="001A4824" w:rsidRPr="00143CE7" w:rsidRDefault="001A4824" w:rsidP="00232F09">
      <w:pPr>
        <w:rPr>
          <w:rFonts w:cstheme="minorHAnsi"/>
          <w:sz w:val="16"/>
          <w:szCs w:val="16"/>
        </w:rPr>
      </w:pPr>
    </w:p>
    <w:p w:rsidR="001A4824" w:rsidRPr="00143CE7" w:rsidRDefault="001A4824" w:rsidP="00232F09">
      <w:pPr>
        <w:rPr>
          <w:rFonts w:cstheme="minorHAnsi"/>
          <w:sz w:val="16"/>
          <w:szCs w:val="16"/>
        </w:rPr>
      </w:pPr>
      <w:r w:rsidRPr="00143CE7">
        <w:rPr>
          <w:rFonts w:cstheme="minorHAnsi"/>
          <w:sz w:val="16"/>
          <w:szCs w:val="16"/>
        </w:rPr>
        <w:t>[6]</w:t>
      </w:r>
      <w:r w:rsidR="00E739BA" w:rsidRPr="00143CE7">
        <w:rPr>
          <w:rFonts w:cstheme="minorHAnsi"/>
          <w:sz w:val="16"/>
          <w:szCs w:val="16"/>
        </w:rPr>
        <w:t xml:space="preserve"> Inception networks. </w:t>
      </w:r>
      <w:hyperlink r:id="rId29" w:history="1">
        <w:r w:rsidR="00E739BA" w:rsidRPr="00143CE7">
          <w:rPr>
            <w:rStyle w:val="Hyperlink"/>
            <w:rFonts w:cstheme="minorHAnsi"/>
            <w:sz w:val="16"/>
            <w:szCs w:val="16"/>
          </w:rPr>
          <w:t>https://arxiv.org/abs/1512.00567</w:t>
        </w:r>
      </w:hyperlink>
      <w:r w:rsidR="00E739BA" w:rsidRPr="00143CE7">
        <w:rPr>
          <w:rFonts w:cstheme="minorHAnsi"/>
          <w:sz w:val="16"/>
          <w:szCs w:val="16"/>
        </w:rPr>
        <w:t xml:space="preserve"> </w:t>
      </w:r>
    </w:p>
    <w:p w:rsidR="004D5026" w:rsidRPr="00143CE7" w:rsidRDefault="004D5026" w:rsidP="00232F09">
      <w:pPr>
        <w:rPr>
          <w:rFonts w:cstheme="minorHAnsi"/>
          <w:sz w:val="16"/>
          <w:szCs w:val="16"/>
        </w:rPr>
      </w:pPr>
    </w:p>
    <w:p w:rsidR="004D5026" w:rsidRPr="00896AF6" w:rsidRDefault="005C5D28" w:rsidP="00232F09">
      <w:pPr>
        <w:rPr>
          <w:rFonts w:cstheme="minorHAnsi"/>
        </w:rPr>
      </w:pPr>
      <w:r w:rsidRPr="00143CE7">
        <w:rPr>
          <w:rFonts w:cstheme="minorHAnsi"/>
          <w:sz w:val="16"/>
          <w:szCs w:val="16"/>
        </w:rPr>
        <w:t xml:space="preserve">[7] </w:t>
      </w:r>
      <w:r w:rsidR="00143CE7" w:rsidRPr="00143CE7">
        <w:rPr>
          <w:rFonts w:cstheme="minorHAnsi"/>
          <w:bCs/>
          <w:spacing w:val="-2"/>
          <w:sz w:val="16"/>
          <w:szCs w:val="16"/>
          <w:shd w:val="clear" w:color="auto" w:fill="FFFFFF"/>
        </w:rPr>
        <w:t>Understanding of Convolutional Neural Network (CNN) — Deep Learning</w:t>
      </w:r>
      <w:r w:rsidR="00143CE7" w:rsidRPr="00143CE7">
        <w:rPr>
          <w:rFonts w:cstheme="minorHAnsi"/>
          <w:bCs/>
          <w:spacing w:val="-2"/>
          <w:sz w:val="16"/>
          <w:szCs w:val="16"/>
          <w:shd w:val="clear" w:color="auto" w:fill="FFFFFF"/>
        </w:rPr>
        <w:t xml:space="preserve">. </w:t>
      </w:r>
      <w:hyperlink r:id="rId30" w:history="1">
        <w:r w:rsidRPr="00143CE7">
          <w:rPr>
            <w:rStyle w:val="Hyperlink"/>
            <w:rFonts w:cstheme="minorHAnsi"/>
            <w:bCs/>
            <w:sz w:val="16"/>
            <w:szCs w:val="16"/>
          </w:rPr>
          <w:t>https://medium.</w:t>
        </w:r>
        <w:r w:rsidRPr="00143CE7">
          <w:rPr>
            <w:rStyle w:val="Hyperlink"/>
            <w:rFonts w:cstheme="minorHAnsi"/>
            <w:bCs/>
            <w:sz w:val="16"/>
            <w:szCs w:val="16"/>
          </w:rPr>
          <w:t>c</w:t>
        </w:r>
        <w:r w:rsidRPr="00143CE7">
          <w:rPr>
            <w:rStyle w:val="Hyperlink"/>
            <w:rFonts w:cstheme="minorHAnsi"/>
            <w:bCs/>
            <w:sz w:val="16"/>
            <w:szCs w:val="16"/>
          </w:rPr>
          <w:t>om/@RaghavPrabhu/understanding-of-convolutional-neural-network-cnn-deep-learning-99760835f148</w:t>
        </w:r>
      </w:hyperlink>
      <w:r w:rsidRPr="00143CE7">
        <w:rPr>
          <w:rFonts w:cstheme="minorHAnsi"/>
          <w:bCs/>
        </w:rPr>
        <w:t xml:space="preserve">  </w:t>
      </w:r>
    </w:p>
    <w:sectPr w:rsidR="004D5026" w:rsidRPr="00896AF6" w:rsidSect="004D502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403" w:rsidRDefault="00AF3403" w:rsidP="0001422D">
      <w:r>
        <w:separator/>
      </w:r>
    </w:p>
  </w:endnote>
  <w:endnote w:type="continuationSeparator" w:id="0">
    <w:p w:rsidR="00AF3403" w:rsidRDefault="00AF3403" w:rsidP="0001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403" w:rsidRDefault="00AF3403" w:rsidP="0001422D">
      <w:r>
        <w:separator/>
      </w:r>
    </w:p>
  </w:footnote>
  <w:footnote w:type="continuationSeparator" w:id="0">
    <w:p w:rsidR="00AF3403" w:rsidRDefault="00AF3403" w:rsidP="00014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946789"/>
    <w:multiLevelType w:val="hybridMultilevel"/>
    <w:tmpl w:val="3014B806"/>
    <w:lvl w:ilvl="0" w:tplc="43B866A4">
      <w:start w:val="1"/>
      <w:numFmt w:val="lowerLetter"/>
      <w:lvlText w:val="%1."/>
      <w:lvlJc w:val="left"/>
      <w:pPr>
        <w:ind w:left="720" w:hanging="360"/>
      </w:pPr>
      <w:rPr>
        <w:rFonts w:hint="default"/>
        <w:i w:val="0"/>
      </w:rPr>
    </w:lvl>
    <w:lvl w:ilvl="1" w:tplc="5118568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834859"/>
    <w:multiLevelType w:val="hybridMultilevel"/>
    <w:tmpl w:val="5D5CF8A0"/>
    <w:lvl w:ilvl="0" w:tplc="D96EF1F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5C6851"/>
    <w:multiLevelType w:val="hybridMultilevel"/>
    <w:tmpl w:val="95F6A716"/>
    <w:lvl w:ilvl="0" w:tplc="A1EEA328">
      <w:start w:val="1"/>
      <w:numFmt w:val="lowerLetter"/>
      <w:lvlText w:val="%1."/>
      <w:lvlJc w:val="left"/>
      <w:pPr>
        <w:ind w:left="720" w:hanging="36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735E85"/>
    <w:multiLevelType w:val="hybridMultilevel"/>
    <w:tmpl w:val="F2263934"/>
    <w:lvl w:ilvl="0" w:tplc="EAE4AAEA">
      <w:start w:val="2"/>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322EC6"/>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0AC16B6"/>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037E4"/>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341B2C"/>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E510C4"/>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2EB2353"/>
    <w:multiLevelType w:val="hybridMultilevel"/>
    <w:tmpl w:val="2C3A2AD4"/>
    <w:lvl w:ilvl="0" w:tplc="9062A1E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D17971"/>
    <w:multiLevelType w:val="multilevel"/>
    <w:tmpl w:val="56C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7EF0DBB"/>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0607782"/>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1E21DFF"/>
    <w:multiLevelType w:val="hybridMultilevel"/>
    <w:tmpl w:val="3014B806"/>
    <w:lvl w:ilvl="0" w:tplc="43B866A4">
      <w:start w:val="1"/>
      <w:numFmt w:val="lowerLetter"/>
      <w:lvlText w:val="%1."/>
      <w:lvlJc w:val="left"/>
      <w:pPr>
        <w:ind w:left="720" w:hanging="360"/>
      </w:pPr>
      <w:rPr>
        <w:rFonts w:hint="default"/>
        <w:i w:val="0"/>
      </w:rPr>
    </w:lvl>
    <w:lvl w:ilvl="1" w:tplc="5118568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B0A5662"/>
    <w:multiLevelType w:val="hybridMultilevel"/>
    <w:tmpl w:val="CA4C4C5A"/>
    <w:lvl w:ilvl="0" w:tplc="9E8847F6">
      <w:start w:val="1"/>
      <w:numFmt w:val="lowerLetter"/>
      <w:lvlText w:val="%1."/>
      <w:lvlJc w:val="left"/>
      <w:pPr>
        <w:ind w:left="720" w:hanging="360"/>
      </w:pPr>
      <w:rPr>
        <w:rFonts w:hint="default"/>
        <w:i w:val="0"/>
        <w:color w:val="auto"/>
      </w:rPr>
    </w:lvl>
    <w:lvl w:ilvl="1" w:tplc="5118568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7055B"/>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66A3B5B"/>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38125D"/>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29581F"/>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E4971"/>
    <w:multiLevelType w:val="hybridMultilevel"/>
    <w:tmpl w:val="D0722DBE"/>
    <w:lvl w:ilvl="0" w:tplc="43B866A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561B4"/>
    <w:multiLevelType w:val="multilevel"/>
    <w:tmpl w:val="AE5697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3"/>
  </w:num>
  <w:num w:numId="2">
    <w:abstractNumId w:val="14"/>
  </w:num>
  <w:num w:numId="3">
    <w:abstractNumId w:val="10"/>
  </w:num>
  <w:num w:numId="4">
    <w:abstractNumId w:val="39"/>
  </w:num>
  <w:num w:numId="5">
    <w:abstractNumId w:val="18"/>
  </w:num>
  <w:num w:numId="6">
    <w:abstractNumId w:val="28"/>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4"/>
  </w:num>
  <w:num w:numId="20">
    <w:abstractNumId w:val="36"/>
  </w:num>
  <w:num w:numId="21">
    <w:abstractNumId w:val="30"/>
  </w:num>
  <w:num w:numId="22">
    <w:abstractNumId w:val="12"/>
  </w:num>
  <w:num w:numId="23">
    <w:abstractNumId w:val="43"/>
  </w:num>
  <w:num w:numId="24">
    <w:abstractNumId w:val="42"/>
  </w:num>
  <w:num w:numId="25">
    <w:abstractNumId w:val="25"/>
  </w:num>
  <w:num w:numId="26">
    <w:abstractNumId w:val="34"/>
  </w:num>
  <w:num w:numId="27">
    <w:abstractNumId w:val="13"/>
  </w:num>
  <w:num w:numId="28">
    <w:abstractNumId w:val="29"/>
  </w:num>
  <w:num w:numId="29">
    <w:abstractNumId w:val="19"/>
  </w:num>
  <w:num w:numId="30">
    <w:abstractNumId w:val="40"/>
  </w:num>
  <w:num w:numId="31">
    <w:abstractNumId w:val="37"/>
  </w:num>
  <w:num w:numId="32">
    <w:abstractNumId w:val="22"/>
  </w:num>
  <w:num w:numId="33">
    <w:abstractNumId w:val="27"/>
  </w:num>
  <w:num w:numId="34">
    <w:abstractNumId w:val="38"/>
  </w:num>
  <w:num w:numId="35">
    <w:abstractNumId w:val="41"/>
  </w:num>
  <w:num w:numId="36">
    <w:abstractNumId w:val="17"/>
  </w:num>
  <w:num w:numId="37">
    <w:abstractNumId w:val="21"/>
  </w:num>
  <w:num w:numId="38">
    <w:abstractNumId w:val="15"/>
  </w:num>
  <w:num w:numId="39">
    <w:abstractNumId w:val="20"/>
  </w:num>
  <w:num w:numId="40">
    <w:abstractNumId w:val="26"/>
  </w:num>
  <w:num w:numId="41">
    <w:abstractNumId w:val="32"/>
  </w:num>
  <w:num w:numId="42">
    <w:abstractNumId w:val="11"/>
  </w:num>
  <w:num w:numId="43">
    <w:abstractNumId w:val="1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E6"/>
    <w:rsid w:val="0001422D"/>
    <w:rsid w:val="00014FA6"/>
    <w:rsid w:val="00022870"/>
    <w:rsid w:val="00027BDB"/>
    <w:rsid w:val="00031C0A"/>
    <w:rsid w:val="00050BBD"/>
    <w:rsid w:val="0006394C"/>
    <w:rsid w:val="00067FD7"/>
    <w:rsid w:val="00070669"/>
    <w:rsid w:val="00076115"/>
    <w:rsid w:val="00076E1B"/>
    <w:rsid w:val="00095FE2"/>
    <w:rsid w:val="000C0BDC"/>
    <w:rsid w:val="000D1863"/>
    <w:rsid w:val="000E208F"/>
    <w:rsid w:val="00101B37"/>
    <w:rsid w:val="00103579"/>
    <w:rsid w:val="001036C3"/>
    <w:rsid w:val="001103ED"/>
    <w:rsid w:val="00127498"/>
    <w:rsid w:val="00133D0A"/>
    <w:rsid w:val="00143CE7"/>
    <w:rsid w:val="001735E1"/>
    <w:rsid w:val="00181064"/>
    <w:rsid w:val="00181DCA"/>
    <w:rsid w:val="0018210D"/>
    <w:rsid w:val="001A47E3"/>
    <w:rsid w:val="001A4824"/>
    <w:rsid w:val="001C1EA0"/>
    <w:rsid w:val="001F5400"/>
    <w:rsid w:val="001F6126"/>
    <w:rsid w:val="001F738C"/>
    <w:rsid w:val="00203A70"/>
    <w:rsid w:val="00232F09"/>
    <w:rsid w:val="00251462"/>
    <w:rsid w:val="00254ADB"/>
    <w:rsid w:val="00262B7D"/>
    <w:rsid w:val="002831C5"/>
    <w:rsid w:val="002B5CA7"/>
    <w:rsid w:val="002C7F8B"/>
    <w:rsid w:val="002E0613"/>
    <w:rsid w:val="002F4ECB"/>
    <w:rsid w:val="00302EF3"/>
    <w:rsid w:val="003170F5"/>
    <w:rsid w:val="00322E16"/>
    <w:rsid w:val="00323810"/>
    <w:rsid w:val="00337B68"/>
    <w:rsid w:val="00341EC6"/>
    <w:rsid w:val="0034560D"/>
    <w:rsid w:val="00345733"/>
    <w:rsid w:val="00346CBC"/>
    <w:rsid w:val="003604E6"/>
    <w:rsid w:val="00375C50"/>
    <w:rsid w:val="00391589"/>
    <w:rsid w:val="003A5B60"/>
    <w:rsid w:val="003C605D"/>
    <w:rsid w:val="003D139A"/>
    <w:rsid w:val="003D3871"/>
    <w:rsid w:val="003F04B0"/>
    <w:rsid w:val="003F47F2"/>
    <w:rsid w:val="00402AA2"/>
    <w:rsid w:val="00407AB4"/>
    <w:rsid w:val="00415AB1"/>
    <w:rsid w:val="004264B0"/>
    <w:rsid w:val="00430497"/>
    <w:rsid w:val="00432BD8"/>
    <w:rsid w:val="004526F9"/>
    <w:rsid w:val="00476C94"/>
    <w:rsid w:val="00477352"/>
    <w:rsid w:val="00486814"/>
    <w:rsid w:val="004A750C"/>
    <w:rsid w:val="004B48B4"/>
    <w:rsid w:val="004B65F1"/>
    <w:rsid w:val="004C23CE"/>
    <w:rsid w:val="004D5026"/>
    <w:rsid w:val="004D73BA"/>
    <w:rsid w:val="004E0A52"/>
    <w:rsid w:val="004F3F5D"/>
    <w:rsid w:val="00501A2F"/>
    <w:rsid w:val="00511069"/>
    <w:rsid w:val="00524766"/>
    <w:rsid w:val="00535789"/>
    <w:rsid w:val="00543D5A"/>
    <w:rsid w:val="005514F2"/>
    <w:rsid w:val="005564CB"/>
    <w:rsid w:val="00565B50"/>
    <w:rsid w:val="00565CAB"/>
    <w:rsid w:val="005702AB"/>
    <w:rsid w:val="0059064D"/>
    <w:rsid w:val="00596377"/>
    <w:rsid w:val="005A2DE1"/>
    <w:rsid w:val="005C5D28"/>
    <w:rsid w:val="005E3AD5"/>
    <w:rsid w:val="00600942"/>
    <w:rsid w:val="00600F8D"/>
    <w:rsid w:val="006201F6"/>
    <w:rsid w:val="00632458"/>
    <w:rsid w:val="00645252"/>
    <w:rsid w:val="00654A4C"/>
    <w:rsid w:val="00673297"/>
    <w:rsid w:val="006828F2"/>
    <w:rsid w:val="00691CB4"/>
    <w:rsid w:val="006938F7"/>
    <w:rsid w:val="006A56F5"/>
    <w:rsid w:val="006C4413"/>
    <w:rsid w:val="006C4AB6"/>
    <w:rsid w:val="006C5A31"/>
    <w:rsid w:val="006D02CC"/>
    <w:rsid w:val="006D3D74"/>
    <w:rsid w:val="006E36A6"/>
    <w:rsid w:val="006E6319"/>
    <w:rsid w:val="006F3992"/>
    <w:rsid w:val="007165AF"/>
    <w:rsid w:val="00720050"/>
    <w:rsid w:val="007227C5"/>
    <w:rsid w:val="00722B82"/>
    <w:rsid w:val="00732910"/>
    <w:rsid w:val="00734A78"/>
    <w:rsid w:val="00741477"/>
    <w:rsid w:val="00746DD0"/>
    <w:rsid w:val="00755910"/>
    <w:rsid w:val="00765C8D"/>
    <w:rsid w:val="00771CA6"/>
    <w:rsid w:val="00777293"/>
    <w:rsid w:val="007977F6"/>
    <w:rsid w:val="007D1903"/>
    <w:rsid w:val="007D24E7"/>
    <w:rsid w:val="007E7562"/>
    <w:rsid w:val="007F1BD9"/>
    <w:rsid w:val="007F2437"/>
    <w:rsid w:val="007F435C"/>
    <w:rsid w:val="008068F1"/>
    <w:rsid w:val="00810856"/>
    <w:rsid w:val="008110EA"/>
    <w:rsid w:val="0083569A"/>
    <w:rsid w:val="00840CA1"/>
    <w:rsid w:val="0085385C"/>
    <w:rsid w:val="00874375"/>
    <w:rsid w:val="00896640"/>
    <w:rsid w:val="00896AF6"/>
    <w:rsid w:val="008B21EE"/>
    <w:rsid w:val="008B45C8"/>
    <w:rsid w:val="008D012C"/>
    <w:rsid w:val="008F5EFB"/>
    <w:rsid w:val="008F6B80"/>
    <w:rsid w:val="00906FA1"/>
    <w:rsid w:val="009452F4"/>
    <w:rsid w:val="00945510"/>
    <w:rsid w:val="00946EC6"/>
    <w:rsid w:val="00963B04"/>
    <w:rsid w:val="009800A2"/>
    <w:rsid w:val="009925E7"/>
    <w:rsid w:val="009972DA"/>
    <w:rsid w:val="009B1C0D"/>
    <w:rsid w:val="009B3405"/>
    <w:rsid w:val="009C2DAF"/>
    <w:rsid w:val="009C737B"/>
    <w:rsid w:val="009E788C"/>
    <w:rsid w:val="009F0ACB"/>
    <w:rsid w:val="009F0FFC"/>
    <w:rsid w:val="00A23A61"/>
    <w:rsid w:val="00A308CA"/>
    <w:rsid w:val="00A5420E"/>
    <w:rsid w:val="00A9204E"/>
    <w:rsid w:val="00AA5E25"/>
    <w:rsid w:val="00AB0A16"/>
    <w:rsid w:val="00AE017F"/>
    <w:rsid w:val="00AE1278"/>
    <w:rsid w:val="00AF0755"/>
    <w:rsid w:val="00AF3403"/>
    <w:rsid w:val="00B12EC5"/>
    <w:rsid w:val="00B1458F"/>
    <w:rsid w:val="00B400B6"/>
    <w:rsid w:val="00B42106"/>
    <w:rsid w:val="00B4659F"/>
    <w:rsid w:val="00B570BA"/>
    <w:rsid w:val="00B84F41"/>
    <w:rsid w:val="00BA15C8"/>
    <w:rsid w:val="00BC3BB1"/>
    <w:rsid w:val="00BE18E0"/>
    <w:rsid w:val="00C026DE"/>
    <w:rsid w:val="00C054F0"/>
    <w:rsid w:val="00C11C23"/>
    <w:rsid w:val="00C41821"/>
    <w:rsid w:val="00C41A05"/>
    <w:rsid w:val="00C44520"/>
    <w:rsid w:val="00C50C25"/>
    <w:rsid w:val="00C53FDF"/>
    <w:rsid w:val="00C6473F"/>
    <w:rsid w:val="00C66D2E"/>
    <w:rsid w:val="00C8657F"/>
    <w:rsid w:val="00C962B9"/>
    <w:rsid w:val="00CC1153"/>
    <w:rsid w:val="00CC65AC"/>
    <w:rsid w:val="00CD09A4"/>
    <w:rsid w:val="00CD09C7"/>
    <w:rsid w:val="00CD41DB"/>
    <w:rsid w:val="00CD7433"/>
    <w:rsid w:val="00CE752F"/>
    <w:rsid w:val="00CF5E0F"/>
    <w:rsid w:val="00D048C2"/>
    <w:rsid w:val="00D0596E"/>
    <w:rsid w:val="00D0674A"/>
    <w:rsid w:val="00D176B2"/>
    <w:rsid w:val="00D2512C"/>
    <w:rsid w:val="00D27226"/>
    <w:rsid w:val="00D44FA5"/>
    <w:rsid w:val="00D64558"/>
    <w:rsid w:val="00D772E5"/>
    <w:rsid w:val="00D82117"/>
    <w:rsid w:val="00D83E27"/>
    <w:rsid w:val="00D843FF"/>
    <w:rsid w:val="00D877D6"/>
    <w:rsid w:val="00D958B1"/>
    <w:rsid w:val="00DA62A4"/>
    <w:rsid w:val="00DA74FF"/>
    <w:rsid w:val="00DB46E3"/>
    <w:rsid w:val="00DC7AAE"/>
    <w:rsid w:val="00DD483D"/>
    <w:rsid w:val="00DD7EF8"/>
    <w:rsid w:val="00DE3BD0"/>
    <w:rsid w:val="00DF287B"/>
    <w:rsid w:val="00E00928"/>
    <w:rsid w:val="00E24C08"/>
    <w:rsid w:val="00E3121D"/>
    <w:rsid w:val="00E34D75"/>
    <w:rsid w:val="00E35F0A"/>
    <w:rsid w:val="00E41BB9"/>
    <w:rsid w:val="00E716DE"/>
    <w:rsid w:val="00E739BA"/>
    <w:rsid w:val="00E76EB9"/>
    <w:rsid w:val="00E90BE8"/>
    <w:rsid w:val="00EC72AD"/>
    <w:rsid w:val="00ED4334"/>
    <w:rsid w:val="00EE097A"/>
    <w:rsid w:val="00F13FBB"/>
    <w:rsid w:val="00F15E55"/>
    <w:rsid w:val="00F170CD"/>
    <w:rsid w:val="00F22647"/>
    <w:rsid w:val="00F22CE7"/>
    <w:rsid w:val="00F44A35"/>
    <w:rsid w:val="00F56F37"/>
    <w:rsid w:val="00F578A0"/>
    <w:rsid w:val="00F655AC"/>
    <w:rsid w:val="00F65D65"/>
    <w:rsid w:val="00F74519"/>
    <w:rsid w:val="00F82E1E"/>
    <w:rsid w:val="00F84CF1"/>
    <w:rsid w:val="00F90320"/>
    <w:rsid w:val="00FA6240"/>
    <w:rsid w:val="00FA6D6C"/>
    <w:rsid w:val="00FC65D9"/>
    <w:rsid w:val="00FD4CBC"/>
    <w:rsid w:val="00FE04A9"/>
    <w:rsid w:val="00FE4BB5"/>
    <w:rsid w:val="00FF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ECB1"/>
  <w15:chartTrackingRefBased/>
  <w15:docId w15:val="{335549B1-5EC3-4E70-A952-74E2D113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3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22B82"/>
    <w:pPr>
      <w:ind w:left="720"/>
      <w:contextualSpacing/>
    </w:pPr>
  </w:style>
  <w:style w:type="paragraph" w:styleId="NormalWeb">
    <w:name w:val="Normal (Web)"/>
    <w:basedOn w:val="Normal"/>
    <w:uiPriority w:val="99"/>
    <w:unhideWhenUsed/>
    <w:rsid w:val="00D772E5"/>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D64558"/>
    <w:pPr>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31C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45544">
      <w:bodyDiv w:val="1"/>
      <w:marLeft w:val="0"/>
      <w:marRight w:val="0"/>
      <w:marTop w:val="0"/>
      <w:marBottom w:val="0"/>
      <w:divBdr>
        <w:top w:val="none" w:sz="0" w:space="0" w:color="auto"/>
        <w:left w:val="none" w:sz="0" w:space="0" w:color="auto"/>
        <w:bottom w:val="none" w:sz="0" w:space="0" w:color="auto"/>
        <w:right w:val="none" w:sz="0" w:space="0" w:color="auto"/>
      </w:divBdr>
    </w:div>
    <w:div w:id="1021005512">
      <w:bodyDiv w:val="1"/>
      <w:marLeft w:val="0"/>
      <w:marRight w:val="0"/>
      <w:marTop w:val="0"/>
      <w:marBottom w:val="0"/>
      <w:divBdr>
        <w:top w:val="none" w:sz="0" w:space="0" w:color="auto"/>
        <w:left w:val="none" w:sz="0" w:space="0" w:color="auto"/>
        <w:bottom w:val="none" w:sz="0" w:space="0" w:color="auto"/>
        <w:right w:val="none" w:sz="0" w:space="0" w:color="auto"/>
      </w:divBdr>
    </w:div>
    <w:div w:id="19066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hyperlink" Target="https://opencv.org/about.html" TargetMode="Externa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chart" Target="charts/chart4.xml"/><Relationship Id="rId29" Type="http://schemas.openxmlformats.org/officeDocument/2006/relationships/hyperlink" Target="https://arxiv.org/abs/1512.0056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chart" Target="charts/chart7.xml"/><Relationship Id="rId28" Type="http://schemas.openxmlformats.org/officeDocument/2006/relationships/hyperlink" Target="https://www.cs.cmu.edu/~rsalakhu/papers/oneshot1.pdf" TargetMode="External"/><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chart" Target="charts/chart6.xml"/><Relationship Id="rId27" Type="http://schemas.openxmlformats.org/officeDocument/2006/relationships/hyperlink" Target="https://github.com/khalednakhleh/ECEN689Project2" TargetMode="External"/><Relationship Id="rId30" Type="http://schemas.openxmlformats.org/officeDocument/2006/relationships/hyperlink" Target="https://medium.com/@RaghavPrabhu/understanding-of-convolutional-neural-network-cnn-deep-learning-99760835f1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Storage%20Documents\ECEN%20689\Project%202\Results%20Parser\bin\Debug\All%20Val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F:\Storage%20Documents\ECEN%20689\Project%202\Results%20Parser\bin\Debug\All%20Val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Stereoscopic Obstacle Binary Classification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Accuracy</c:v>
          </c:tx>
          <c:spPr>
            <a:ln w="12700" cap="rnd">
              <a:solidFill>
                <a:schemeClr val="accent3"/>
              </a:solidFill>
              <a:round/>
            </a:ln>
            <a:effectLst/>
          </c:spPr>
          <c:marker>
            <c:symbol val="none"/>
          </c:marker>
          <c:val>
            <c:numRef>
              <c:f>Sheet1!$AC$4:$AC$53</c:f>
              <c:numCache>
                <c:formatCode>General</c:formatCode>
                <c:ptCount val="50"/>
                <c:pt idx="0">
                  <c:v>0.77800000000000002</c:v>
                </c:pt>
                <c:pt idx="1">
                  <c:v>0.93300000000000005</c:v>
                </c:pt>
                <c:pt idx="2">
                  <c:v>0.96209999999999996</c:v>
                </c:pt>
                <c:pt idx="3">
                  <c:v>0.96140000000000003</c:v>
                </c:pt>
                <c:pt idx="4">
                  <c:v>0.98109999999999997</c:v>
                </c:pt>
                <c:pt idx="5">
                  <c:v>0.98029999999999995</c:v>
                </c:pt>
                <c:pt idx="6">
                  <c:v>0.97609999999999997</c:v>
                </c:pt>
                <c:pt idx="7">
                  <c:v>0.98560000000000003</c:v>
                </c:pt>
                <c:pt idx="8">
                  <c:v>0.98180000000000001</c:v>
                </c:pt>
                <c:pt idx="9">
                  <c:v>0.98860000000000003</c:v>
                </c:pt>
                <c:pt idx="10">
                  <c:v>0.98939999999999995</c:v>
                </c:pt>
                <c:pt idx="11">
                  <c:v>0.99050000000000005</c:v>
                </c:pt>
                <c:pt idx="12">
                  <c:v>0.99129999999999996</c:v>
                </c:pt>
                <c:pt idx="13">
                  <c:v>0.99170000000000003</c:v>
                </c:pt>
                <c:pt idx="14">
                  <c:v>0.99170000000000003</c:v>
                </c:pt>
                <c:pt idx="15">
                  <c:v>0.98709999999999998</c:v>
                </c:pt>
                <c:pt idx="16">
                  <c:v>0.99170000000000003</c:v>
                </c:pt>
                <c:pt idx="17">
                  <c:v>0.99019999999999997</c:v>
                </c:pt>
                <c:pt idx="18">
                  <c:v>0.98709999999999998</c:v>
                </c:pt>
                <c:pt idx="19">
                  <c:v>0.9909</c:v>
                </c:pt>
                <c:pt idx="20">
                  <c:v>0.9909</c:v>
                </c:pt>
                <c:pt idx="21">
                  <c:v>0.98640000000000005</c:v>
                </c:pt>
                <c:pt idx="22">
                  <c:v>0.9909</c:v>
                </c:pt>
                <c:pt idx="23">
                  <c:v>0.99050000000000005</c:v>
                </c:pt>
                <c:pt idx="24">
                  <c:v>0.98939999999999995</c:v>
                </c:pt>
                <c:pt idx="25">
                  <c:v>0.99280000000000002</c:v>
                </c:pt>
                <c:pt idx="26">
                  <c:v>0.99050000000000005</c:v>
                </c:pt>
                <c:pt idx="27">
                  <c:v>0.99050000000000005</c:v>
                </c:pt>
                <c:pt idx="28">
                  <c:v>0.99319999999999997</c:v>
                </c:pt>
                <c:pt idx="29">
                  <c:v>0.99129999999999996</c:v>
                </c:pt>
                <c:pt idx="30">
                  <c:v>0.9909</c:v>
                </c:pt>
                <c:pt idx="31">
                  <c:v>0.99199999999999999</c:v>
                </c:pt>
                <c:pt idx="32">
                  <c:v>0.99239999999999995</c:v>
                </c:pt>
                <c:pt idx="33">
                  <c:v>0.99129999999999996</c:v>
                </c:pt>
                <c:pt idx="34">
                  <c:v>0.99129999999999996</c:v>
                </c:pt>
                <c:pt idx="35">
                  <c:v>0.99509999999999998</c:v>
                </c:pt>
                <c:pt idx="36">
                  <c:v>0.99660000000000004</c:v>
                </c:pt>
                <c:pt idx="37">
                  <c:v>0.99390000000000001</c:v>
                </c:pt>
                <c:pt idx="38">
                  <c:v>0.99429999999999996</c:v>
                </c:pt>
                <c:pt idx="39">
                  <c:v>0.99360000000000004</c:v>
                </c:pt>
                <c:pt idx="40">
                  <c:v>0.99390000000000001</c:v>
                </c:pt>
                <c:pt idx="41">
                  <c:v>0.99550000000000005</c:v>
                </c:pt>
                <c:pt idx="42">
                  <c:v>0.99660000000000004</c:v>
                </c:pt>
                <c:pt idx="43">
                  <c:v>0.99619999999999997</c:v>
                </c:pt>
                <c:pt idx="44">
                  <c:v>0.99580000000000002</c:v>
                </c:pt>
                <c:pt idx="45">
                  <c:v>0.99319999999999997</c:v>
                </c:pt>
                <c:pt idx="46">
                  <c:v>0.997</c:v>
                </c:pt>
                <c:pt idx="47">
                  <c:v>0.99390000000000001</c:v>
                </c:pt>
                <c:pt idx="48">
                  <c:v>0.99239999999999995</c:v>
                </c:pt>
                <c:pt idx="49">
                  <c:v>0.99199999999999999</c:v>
                </c:pt>
              </c:numCache>
            </c:numRef>
          </c:val>
          <c:smooth val="0"/>
          <c:extLst>
            <c:ext xmlns:c16="http://schemas.microsoft.com/office/drawing/2014/chart" uri="{C3380CC4-5D6E-409C-BE32-E72D297353CC}">
              <c16:uniqueId val="{00000000-EC5B-4C44-A200-FC6FA04F9EC1}"/>
            </c:ext>
          </c:extLst>
        </c:ser>
        <c:ser>
          <c:idx val="3"/>
          <c:order val="1"/>
          <c:tx>
            <c:v>Validation Accuracy</c:v>
          </c:tx>
          <c:spPr>
            <a:ln w="12700" cap="rnd">
              <a:solidFill>
                <a:schemeClr val="accent4"/>
              </a:solidFill>
              <a:round/>
            </a:ln>
            <a:effectLst/>
          </c:spPr>
          <c:marker>
            <c:symbol val="none"/>
          </c:marker>
          <c:val>
            <c:numRef>
              <c:f>Sheet1!$AD$4:$AD$53</c:f>
              <c:numCache>
                <c:formatCode>General</c:formatCode>
                <c:ptCount val="50"/>
                <c:pt idx="0">
                  <c:v>0.80740000000000001</c:v>
                </c:pt>
                <c:pt idx="1">
                  <c:v>0.91059999999999997</c:v>
                </c:pt>
                <c:pt idx="2">
                  <c:v>0.89429999999999998</c:v>
                </c:pt>
                <c:pt idx="3">
                  <c:v>0.94310000000000005</c:v>
                </c:pt>
                <c:pt idx="4">
                  <c:v>0.84550000000000003</c:v>
                </c:pt>
                <c:pt idx="5">
                  <c:v>0.86990000000000001</c:v>
                </c:pt>
                <c:pt idx="6">
                  <c:v>0.83740000000000003</c:v>
                </c:pt>
                <c:pt idx="7">
                  <c:v>0.65849999999999997</c:v>
                </c:pt>
                <c:pt idx="8">
                  <c:v>0.67479999999999996</c:v>
                </c:pt>
                <c:pt idx="9">
                  <c:v>0.81299999999999994</c:v>
                </c:pt>
                <c:pt idx="10">
                  <c:v>0.68889999999999996</c:v>
                </c:pt>
                <c:pt idx="11">
                  <c:v>0.81299999999999994</c:v>
                </c:pt>
                <c:pt idx="12">
                  <c:v>0.82930000000000004</c:v>
                </c:pt>
                <c:pt idx="13">
                  <c:v>0.69110000000000005</c:v>
                </c:pt>
                <c:pt idx="14">
                  <c:v>0.6341</c:v>
                </c:pt>
                <c:pt idx="15">
                  <c:v>0.69920000000000004</c:v>
                </c:pt>
                <c:pt idx="16">
                  <c:v>0.73170000000000002</c:v>
                </c:pt>
                <c:pt idx="17">
                  <c:v>0.82930000000000004</c:v>
                </c:pt>
                <c:pt idx="18">
                  <c:v>0.81299999999999994</c:v>
                </c:pt>
                <c:pt idx="19">
                  <c:v>0.69110000000000005</c:v>
                </c:pt>
                <c:pt idx="20">
                  <c:v>0.78520000000000001</c:v>
                </c:pt>
                <c:pt idx="21">
                  <c:v>0.86180000000000001</c:v>
                </c:pt>
                <c:pt idx="22">
                  <c:v>0.69110000000000005</c:v>
                </c:pt>
                <c:pt idx="23">
                  <c:v>0.79669999999999996</c:v>
                </c:pt>
                <c:pt idx="24">
                  <c:v>0.80489999999999995</c:v>
                </c:pt>
                <c:pt idx="25">
                  <c:v>0.84550000000000003</c:v>
                </c:pt>
                <c:pt idx="26">
                  <c:v>0.75609999999999999</c:v>
                </c:pt>
                <c:pt idx="27">
                  <c:v>0.68289999999999995</c:v>
                </c:pt>
                <c:pt idx="28">
                  <c:v>0.77239999999999998</c:v>
                </c:pt>
                <c:pt idx="29">
                  <c:v>0.73170000000000002</c:v>
                </c:pt>
                <c:pt idx="30">
                  <c:v>0.77039999999999997</c:v>
                </c:pt>
                <c:pt idx="31">
                  <c:v>0.72360000000000002</c:v>
                </c:pt>
                <c:pt idx="32">
                  <c:v>0.75609999999999999</c:v>
                </c:pt>
                <c:pt idx="33">
                  <c:v>0.60160000000000002</c:v>
                </c:pt>
                <c:pt idx="34">
                  <c:v>0.71540000000000004</c:v>
                </c:pt>
                <c:pt idx="35">
                  <c:v>0.83740000000000003</c:v>
                </c:pt>
                <c:pt idx="36">
                  <c:v>0.81299999999999994</c:v>
                </c:pt>
                <c:pt idx="37">
                  <c:v>0.68289999999999995</c:v>
                </c:pt>
                <c:pt idx="38">
                  <c:v>0.89429999999999998</c:v>
                </c:pt>
                <c:pt idx="39">
                  <c:v>0.878</c:v>
                </c:pt>
                <c:pt idx="40">
                  <c:v>0.73329999999999995</c:v>
                </c:pt>
                <c:pt idx="41">
                  <c:v>0.75609999999999999</c:v>
                </c:pt>
                <c:pt idx="42">
                  <c:v>0.82110000000000005</c:v>
                </c:pt>
                <c:pt idx="43">
                  <c:v>0.88619999999999999</c:v>
                </c:pt>
                <c:pt idx="44">
                  <c:v>0.81299999999999994</c:v>
                </c:pt>
                <c:pt idx="45">
                  <c:v>0.91059999999999997</c:v>
                </c:pt>
                <c:pt idx="46">
                  <c:v>0.84550000000000003</c:v>
                </c:pt>
                <c:pt idx="47">
                  <c:v>0.84550000000000003</c:v>
                </c:pt>
                <c:pt idx="48">
                  <c:v>0.85370000000000001</c:v>
                </c:pt>
                <c:pt idx="49">
                  <c:v>0.91059999999999997</c:v>
                </c:pt>
              </c:numCache>
            </c:numRef>
          </c:val>
          <c:smooth val="0"/>
          <c:extLst>
            <c:ext xmlns:c16="http://schemas.microsoft.com/office/drawing/2014/chart" uri="{C3380CC4-5D6E-409C-BE32-E72D297353CC}">
              <c16:uniqueId val="{00000001-EC5B-4C44-A200-FC6FA04F9EC1}"/>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Simple vs Complex - SS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Simple - Acc</c:v>
          </c:tx>
          <c:spPr>
            <a:ln w="12700" cap="rnd">
              <a:solidFill>
                <a:schemeClr val="accent1"/>
              </a:solidFill>
              <a:round/>
            </a:ln>
            <a:effectLst/>
          </c:spPr>
          <c:marker>
            <c:symbol val="none"/>
          </c:marker>
          <c:val>
            <c:numRef>
              <c:f>Sheet1!$T$4:$T$53</c:f>
              <c:numCache>
                <c:formatCode>General</c:formatCode>
                <c:ptCount val="50"/>
                <c:pt idx="0">
                  <c:v>0.73029999999999995</c:v>
                </c:pt>
                <c:pt idx="1">
                  <c:v>0.9466</c:v>
                </c:pt>
                <c:pt idx="2">
                  <c:v>0.9587</c:v>
                </c:pt>
                <c:pt idx="3">
                  <c:v>0.96099999999999997</c:v>
                </c:pt>
                <c:pt idx="4">
                  <c:v>0.98519999999999996</c:v>
                </c:pt>
                <c:pt idx="5">
                  <c:v>0.98299999999999998</c:v>
                </c:pt>
                <c:pt idx="6">
                  <c:v>0.9909</c:v>
                </c:pt>
                <c:pt idx="7">
                  <c:v>0.99280000000000002</c:v>
                </c:pt>
                <c:pt idx="8">
                  <c:v>0.9909</c:v>
                </c:pt>
                <c:pt idx="9">
                  <c:v>0.99360000000000004</c:v>
                </c:pt>
                <c:pt idx="10">
                  <c:v>0.98560000000000003</c:v>
                </c:pt>
                <c:pt idx="11">
                  <c:v>0.99360000000000004</c:v>
                </c:pt>
                <c:pt idx="12">
                  <c:v>0.99470000000000003</c:v>
                </c:pt>
                <c:pt idx="13">
                  <c:v>0.99509999999999998</c:v>
                </c:pt>
                <c:pt idx="14">
                  <c:v>0.99429999999999996</c:v>
                </c:pt>
                <c:pt idx="15">
                  <c:v>0.99199999999999999</c:v>
                </c:pt>
                <c:pt idx="16">
                  <c:v>0.99619999999999997</c:v>
                </c:pt>
                <c:pt idx="17">
                  <c:v>0.99429999999999996</c:v>
                </c:pt>
                <c:pt idx="18">
                  <c:v>0.99509999999999998</c:v>
                </c:pt>
                <c:pt idx="19">
                  <c:v>0.99660000000000004</c:v>
                </c:pt>
                <c:pt idx="20">
                  <c:v>0.99550000000000005</c:v>
                </c:pt>
                <c:pt idx="21">
                  <c:v>0.99809999999999999</c:v>
                </c:pt>
                <c:pt idx="22">
                  <c:v>0.99809999999999999</c:v>
                </c:pt>
                <c:pt idx="23">
                  <c:v>0.99550000000000005</c:v>
                </c:pt>
                <c:pt idx="24">
                  <c:v>0.99770000000000003</c:v>
                </c:pt>
                <c:pt idx="25">
                  <c:v>0.99509999999999998</c:v>
                </c:pt>
                <c:pt idx="26">
                  <c:v>1</c:v>
                </c:pt>
                <c:pt idx="27">
                  <c:v>0.99850000000000005</c:v>
                </c:pt>
                <c:pt idx="28">
                  <c:v>0.99809999999999999</c:v>
                </c:pt>
                <c:pt idx="29">
                  <c:v>0.99319999999999997</c:v>
                </c:pt>
                <c:pt idx="30">
                  <c:v>0.99360000000000004</c:v>
                </c:pt>
                <c:pt idx="31">
                  <c:v>0.99770000000000003</c:v>
                </c:pt>
                <c:pt idx="32">
                  <c:v>1</c:v>
                </c:pt>
                <c:pt idx="33">
                  <c:v>0.99809999999999999</c:v>
                </c:pt>
                <c:pt idx="34">
                  <c:v>0.99850000000000005</c:v>
                </c:pt>
                <c:pt idx="35">
                  <c:v>0.99470000000000003</c:v>
                </c:pt>
                <c:pt idx="36">
                  <c:v>0.99619999999999997</c:v>
                </c:pt>
                <c:pt idx="37">
                  <c:v>0.99890000000000001</c:v>
                </c:pt>
                <c:pt idx="38">
                  <c:v>0.99660000000000004</c:v>
                </c:pt>
                <c:pt idx="39">
                  <c:v>0.99809999999999999</c:v>
                </c:pt>
                <c:pt idx="40">
                  <c:v>0.99729999999999996</c:v>
                </c:pt>
                <c:pt idx="41">
                  <c:v>0.99809999999999999</c:v>
                </c:pt>
                <c:pt idx="42">
                  <c:v>0.99619999999999997</c:v>
                </c:pt>
                <c:pt idx="43">
                  <c:v>0.99919999999999998</c:v>
                </c:pt>
                <c:pt idx="44">
                  <c:v>0.99890000000000001</c:v>
                </c:pt>
                <c:pt idx="45">
                  <c:v>0.99890000000000001</c:v>
                </c:pt>
                <c:pt idx="46">
                  <c:v>0.99850000000000005</c:v>
                </c:pt>
                <c:pt idx="47">
                  <c:v>0.99850000000000005</c:v>
                </c:pt>
                <c:pt idx="48">
                  <c:v>0.99890000000000001</c:v>
                </c:pt>
                <c:pt idx="49">
                  <c:v>0.99770000000000003</c:v>
                </c:pt>
              </c:numCache>
            </c:numRef>
          </c:val>
          <c:smooth val="0"/>
          <c:extLst>
            <c:ext xmlns:c16="http://schemas.microsoft.com/office/drawing/2014/chart" uri="{C3380CC4-5D6E-409C-BE32-E72D297353CC}">
              <c16:uniqueId val="{00000000-131D-43AB-BA6A-22CE02C04479}"/>
            </c:ext>
          </c:extLst>
        </c:ser>
        <c:ser>
          <c:idx val="1"/>
          <c:order val="1"/>
          <c:tx>
            <c:v>Simple - Val Acc</c:v>
          </c:tx>
          <c:spPr>
            <a:ln w="12700" cap="rnd">
              <a:solidFill>
                <a:schemeClr val="accent2"/>
              </a:solidFill>
              <a:round/>
            </a:ln>
            <a:effectLst/>
          </c:spPr>
          <c:marker>
            <c:symbol val="none"/>
          </c:marker>
          <c:val>
            <c:numRef>
              <c:f>Sheet1!$U$4:$U$53</c:f>
              <c:numCache>
                <c:formatCode>General</c:formatCode>
                <c:ptCount val="50"/>
                <c:pt idx="0">
                  <c:v>0.84440000000000004</c:v>
                </c:pt>
                <c:pt idx="1">
                  <c:v>0.60980000000000001</c:v>
                </c:pt>
                <c:pt idx="2">
                  <c:v>0.71540000000000004</c:v>
                </c:pt>
                <c:pt idx="3">
                  <c:v>0.79669999999999996</c:v>
                </c:pt>
                <c:pt idx="4">
                  <c:v>0.83740000000000003</c:v>
                </c:pt>
                <c:pt idx="5">
                  <c:v>0.65039999999999998</c:v>
                </c:pt>
                <c:pt idx="6">
                  <c:v>0.76419999999999999</c:v>
                </c:pt>
                <c:pt idx="7">
                  <c:v>0.91059999999999997</c:v>
                </c:pt>
                <c:pt idx="8">
                  <c:v>0.89429999999999998</c:v>
                </c:pt>
                <c:pt idx="9">
                  <c:v>0.748</c:v>
                </c:pt>
                <c:pt idx="10">
                  <c:v>0.79259999999999997</c:v>
                </c:pt>
                <c:pt idx="11">
                  <c:v>0.78859999999999997</c:v>
                </c:pt>
                <c:pt idx="12">
                  <c:v>0.66669999999999996</c:v>
                </c:pt>
                <c:pt idx="13">
                  <c:v>0.85370000000000001</c:v>
                </c:pt>
                <c:pt idx="14">
                  <c:v>0.86180000000000001</c:v>
                </c:pt>
                <c:pt idx="15">
                  <c:v>0.86180000000000001</c:v>
                </c:pt>
                <c:pt idx="16">
                  <c:v>0.91059999999999997</c:v>
                </c:pt>
                <c:pt idx="17">
                  <c:v>0.89429999999999998</c:v>
                </c:pt>
                <c:pt idx="18">
                  <c:v>0.82930000000000004</c:v>
                </c:pt>
                <c:pt idx="19">
                  <c:v>0.76419999999999999</c:v>
                </c:pt>
                <c:pt idx="20">
                  <c:v>0.92589999999999995</c:v>
                </c:pt>
                <c:pt idx="21">
                  <c:v>0.67479999999999996</c:v>
                </c:pt>
                <c:pt idx="22">
                  <c:v>0.85370000000000001</c:v>
                </c:pt>
                <c:pt idx="23">
                  <c:v>0.82110000000000005</c:v>
                </c:pt>
                <c:pt idx="24">
                  <c:v>0.90239999999999998</c:v>
                </c:pt>
                <c:pt idx="25">
                  <c:v>0.91869999999999996</c:v>
                </c:pt>
                <c:pt idx="26">
                  <c:v>0.92679999999999996</c:v>
                </c:pt>
                <c:pt idx="27">
                  <c:v>0.78859999999999997</c:v>
                </c:pt>
                <c:pt idx="28">
                  <c:v>0.77239999999999998</c:v>
                </c:pt>
                <c:pt idx="29">
                  <c:v>0.83740000000000003</c:v>
                </c:pt>
                <c:pt idx="30">
                  <c:v>0.8296</c:v>
                </c:pt>
                <c:pt idx="31">
                  <c:v>0.89429999999999998</c:v>
                </c:pt>
                <c:pt idx="32">
                  <c:v>0.80489999999999995</c:v>
                </c:pt>
                <c:pt idx="33">
                  <c:v>0.91059999999999997</c:v>
                </c:pt>
                <c:pt idx="34">
                  <c:v>0.91869999999999996</c:v>
                </c:pt>
                <c:pt idx="35">
                  <c:v>0.91869999999999996</c:v>
                </c:pt>
                <c:pt idx="36">
                  <c:v>0.95120000000000005</c:v>
                </c:pt>
                <c:pt idx="37">
                  <c:v>0.92679999999999996</c:v>
                </c:pt>
                <c:pt idx="38">
                  <c:v>0.69110000000000005</c:v>
                </c:pt>
                <c:pt idx="39">
                  <c:v>0.78859999999999997</c:v>
                </c:pt>
                <c:pt idx="40">
                  <c:v>0.83699999999999997</c:v>
                </c:pt>
                <c:pt idx="41">
                  <c:v>0.69110000000000005</c:v>
                </c:pt>
                <c:pt idx="42">
                  <c:v>0.83740000000000003</c:v>
                </c:pt>
                <c:pt idx="43">
                  <c:v>0.79669999999999996</c:v>
                </c:pt>
                <c:pt idx="44">
                  <c:v>0.91869999999999996</c:v>
                </c:pt>
                <c:pt idx="45">
                  <c:v>0.82930000000000004</c:v>
                </c:pt>
                <c:pt idx="46">
                  <c:v>0.82930000000000004</c:v>
                </c:pt>
                <c:pt idx="47">
                  <c:v>0.748</c:v>
                </c:pt>
                <c:pt idx="48">
                  <c:v>0.92679999999999996</c:v>
                </c:pt>
                <c:pt idx="49">
                  <c:v>0.86990000000000001</c:v>
                </c:pt>
              </c:numCache>
            </c:numRef>
          </c:val>
          <c:smooth val="0"/>
          <c:extLst>
            <c:ext xmlns:c16="http://schemas.microsoft.com/office/drawing/2014/chart" uri="{C3380CC4-5D6E-409C-BE32-E72D297353CC}">
              <c16:uniqueId val="{00000001-131D-43AB-BA6A-22CE02C04479}"/>
            </c:ext>
          </c:extLst>
        </c:ser>
        <c:ser>
          <c:idx val="2"/>
          <c:order val="2"/>
          <c:tx>
            <c:v>Complex - Acc</c:v>
          </c:tx>
          <c:spPr>
            <a:ln w="12700" cap="rnd">
              <a:solidFill>
                <a:schemeClr val="accent3"/>
              </a:solidFill>
              <a:round/>
            </a:ln>
            <a:effectLst/>
          </c:spPr>
          <c:marker>
            <c:symbol val="none"/>
          </c:marker>
          <c:val>
            <c:numRef>
              <c:f>Sheet1!$AC$4:$AC$53</c:f>
              <c:numCache>
                <c:formatCode>General</c:formatCode>
                <c:ptCount val="50"/>
                <c:pt idx="0">
                  <c:v>0.77800000000000002</c:v>
                </c:pt>
                <c:pt idx="1">
                  <c:v>0.93300000000000005</c:v>
                </c:pt>
                <c:pt idx="2">
                  <c:v>0.96209999999999996</c:v>
                </c:pt>
                <c:pt idx="3">
                  <c:v>0.96140000000000003</c:v>
                </c:pt>
                <c:pt idx="4">
                  <c:v>0.98109999999999997</c:v>
                </c:pt>
                <c:pt idx="5">
                  <c:v>0.98029999999999995</c:v>
                </c:pt>
                <c:pt idx="6">
                  <c:v>0.97609999999999997</c:v>
                </c:pt>
                <c:pt idx="7">
                  <c:v>0.98560000000000003</c:v>
                </c:pt>
                <c:pt idx="8">
                  <c:v>0.98180000000000001</c:v>
                </c:pt>
                <c:pt idx="9">
                  <c:v>0.98860000000000003</c:v>
                </c:pt>
                <c:pt idx="10">
                  <c:v>0.98939999999999995</c:v>
                </c:pt>
                <c:pt idx="11">
                  <c:v>0.99050000000000005</c:v>
                </c:pt>
                <c:pt idx="12">
                  <c:v>0.99129999999999996</c:v>
                </c:pt>
                <c:pt idx="13">
                  <c:v>0.99170000000000003</c:v>
                </c:pt>
                <c:pt idx="14">
                  <c:v>0.99170000000000003</c:v>
                </c:pt>
                <c:pt idx="15">
                  <c:v>0.98709999999999998</c:v>
                </c:pt>
                <c:pt idx="16">
                  <c:v>0.99170000000000003</c:v>
                </c:pt>
                <c:pt idx="17">
                  <c:v>0.99019999999999997</c:v>
                </c:pt>
                <c:pt idx="18">
                  <c:v>0.98709999999999998</c:v>
                </c:pt>
                <c:pt idx="19">
                  <c:v>0.9909</c:v>
                </c:pt>
                <c:pt idx="20">
                  <c:v>0.9909</c:v>
                </c:pt>
                <c:pt idx="21">
                  <c:v>0.98640000000000005</c:v>
                </c:pt>
                <c:pt idx="22">
                  <c:v>0.9909</c:v>
                </c:pt>
                <c:pt idx="23">
                  <c:v>0.99050000000000005</c:v>
                </c:pt>
                <c:pt idx="24">
                  <c:v>0.98939999999999995</c:v>
                </c:pt>
                <c:pt idx="25">
                  <c:v>0.99280000000000002</c:v>
                </c:pt>
                <c:pt idx="26">
                  <c:v>0.99050000000000005</c:v>
                </c:pt>
                <c:pt idx="27">
                  <c:v>0.99050000000000005</c:v>
                </c:pt>
                <c:pt idx="28">
                  <c:v>0.99319999999999997</c:v>
                </c:pt>
                <c:pt idx="29">
                  <c:v>0.99129999999999996</c:v>
                </c:pt>
                <c:pt idx="30">
                  <c:v>0.9909</c:v>
                </c:pt>
                <c:pt idx="31">
                  <c:v>0.99199999999999999</c:v>
                </c:pt>
                <c:pt idx="32">
                  <c:v>0.99239999999999995</c:v>
                </c:pt>
                <c:pt idx="33">
                  <c:v>0.99129999999999996</c:v>
                </c:pt>
                <c:pt idx="34">
                  <c:v>0.99129999999999996</c:v>
                </c:pt>
                <c:pt idx="35">
                  <c:v>0.99509999999999998</c:v>
                </c:pt>
                <c:pt idx="36">
                  <c:v>0.99660000000000004</c:v>
                </c:pt>
                <c:pt idx="37">
                  <c:v>0.99390000000000001</c:v>
                </c:pt>
                <c:pt idx="38">
                  <c:v>0.99429999999999996</c:v>
                </c:pt>
                <c:pt idx="39">
                  <c:v>0.99360000000000004</c:v>
                </c:pt>
                <c:pt idx="40">
                  <c:v>0.99390000000000001</c:v>
                </c:pt>
                <c:pt idx="41">
                  <c:v>0.99550000000000005</c:v>
                </c:pt>
                <c:pt idx="42">
                  <c:v>0.99660000000000004</c:v>
                </c:pt>
                <c:pt idx="43">
                  <c:v>0.99619999999999997</c:v>
                </c:pt>
                <c:pt idx="44">
                  <c:v>0.99580000000000002</c:v>
                </c:pt>
                <c:pt idx="45">
                  <c:v>0.99319999999999997</c:v>
                </c:pt>
                <c:pt idx="46">
                  <c:v>0.997</c:v>
                </c:pt>
                <c:pt idx="47">
                  <c:v>0.99390000000000001</c:v>
                </c:pt>
                <c:pt idx="48">
                  <c:v>0.99239999999999995</c:v>
                </c:pt>
                <c:pt idx="49">
                  <c:v>0.99199999999999999</c:v>
                </c:pt>
              </c:numCache>
            </c:numRef>
          </c:val>
          <c:smooth val="0"/>
          <c:extLst>
            <c:ext xmlns:c16="http://schemas.microsoft.com/office/drawing/2014/chart" uri="{C3380CC4-5D6E-409C-BE32-E72D297353CC}">
              <c16:uniqueId val="{00000002-131D-43AB-BA6A-22CE02C04479}"/>
            </c:ext>
          </c:extLst>
        </c:ser>
        <c:ser>
          <c:idx val="3"/>
          <c:order val="3"/>
          <c:tx>
            <c:v>Complex - Val Acc</c:v>
          </c:tx>
          <c:spPr>
            <a:ln w="12700" cap="rnd">
              <a:solidFill>
                <a:schemeClr val="accent4"/>
              </a:solidFill>
              <a:round/>
            </a:ln>
            <a:effectLst/>
          </c:spPr>
          <c:marker>
            <c:symbol val="none"/>
          </c:marker>
          <c:val>
            <c:numRef>
              <c:f>Sheet1!$AD$4:$AD$53</c:f>
              <c:numCache>
                <c:formatCode>General</c:formatCode>
                <c:ptCount val="50"/>
                <c:pt idx="0">
                  <c:v>0.80740000000000001</c:v>
                </c:pt>
                <c:pt idx="1">
                  <c:v>0.91059999999999997</c:v>
                </c:pt>
                <c:pt idx="2">
                  <c:v>0.89429999999999998</c:v>
                </c:pt>
                <c:pt idx="3">
                  <c:v>0.94310000000000005</c:v>
                </c:pt>
                <c:pt idx="4">
                  <c:v>0.84550000000000003</c:v>
                </c:pt>
                <c:pt idx="5">
                  <c:v>0.86990000000000001</c:v>
                </c:pt>
                <c:pt idx="6">
                  <c:v>0.83740000000000003</c:v>
                </c:pt>
                <c:pt idx="7">
                  <c:v>0.65849999999999997</c:v>
                </c:pt>
                <c:pt idx="8">
                  <c:v>0.67479999999999996</c:v>
                </c:pt>
                <c:pt idx="9">
                  <c:v>0.81299999999999994</c:v>
                </c:pt>
                <c:pt idx="10">
                  <c:v>0.68889999999999996</c:v>
                </c:pt>
                <c:pt idx="11">
                  <c:v>0.81299999999999994</c:v>
                </c:pt>
                <c:pt idx="12">
                  <c:v>0.82930000000000004</c:v>
                </c:pt>
                <c:pt idx="13">
                  <c:v>0.69110000000000005</c:v>
                </c:pt>
                <c:pt idx="14">
                  <c:v>0.6341</c:v>
                </c:pt>
                <c:pt idx="15">
                  <c:v>0.69920000000000004</c:v>
                </c:pt>
                <c:pt idx="16">
                  <c:v>0.73170000000000002</c:v>
                </c:pt>
                <c:pt idx="17">
                  <c:v>0.82930000000000004</c:v>
                </c:pt>
                <c:pt idx="18">
                  <c:v>0.81299999999999994</c:v>
                </c:pt>
                <c:pt idx="19">
                  <c:v>0.69110000000000005</c:v>
                </c:pt>
                <c:pt idx="20">
                  <c:v>0.78520000000000001</c:v>
                </c:pt>
                <c:pt idx="21">
                  <c:v>0.86180000000000001</c:v>
                </c:pt>
                <c:pt idx="22">
                  <c:v>0.69110000000000005</c:v>
                </c:pt>
                <c:pt idx="23">
                  <c:v>0.79669999999999996</c:v>
                </c:pt>
                <c:pt idx="24">
                  <c:v>0.80489999999999995</c:v>
                </c:pt>
                <c:pt idx="25">
                  <c:v>0.84550000000000003</c:v>
                </c:pt>
                <c:pt idx="26">
                  <c:v>0.75609999999999999</c:v>
                </c:pt>
                <c:pt idx="27">
                  <c:v>0.68289999999999995</c:v>
                </c:pt>
                <c:pt idx="28">
                  <c:v>0.77239999999999998</c:v>
                </c:pt>
                <c:pt idx="29">
                  <c:v>0.73170000000000002</c:v>
                </c:pt>
                <c:pt idx="30">
                  <c:v>0.77039999999999997</c:v>
                </c:pt>
                <c:pt idx="31">
                  <c:v>0.72360000000000002</c:v>
                </c:pt>
                <c:pt idx="32">
                  <c:v>0.75609999999999999</c:v>
                </c:pt>
                <c:pt idx="33">
                  <c:v>0.60160000000000002</c:v>
                </c:pt>
                <c:pt idx="34">
                  <c:v>0.71540000000000004</c:v>
                </c:pt>
                <c:pt idx="35">
                  <c:v>0.83740000000000003</c:v>
                </c:pt>
                <c:pt idx="36">
                  <c:v>0.81299999999999994</c:v>
                </c:pt>
                <c:pt idx="37">
                  <c:v>0.68289999999999995</c:v>
                </c:pt>
                <c:pt idx="38">
                  <c:v>0.89429999999999998</c:v>
                </c:pt>
                <c:pt idx="39">
                  <c:v>0.878</c:v>
                </c:pt>
                <c:pt idx="40">
                  <c:v>0.73329999999999995</c:v>
                </c:pt>
                <c:pt idx="41">
                  <c:v>0.75609999999999999</c:v>
                </c:pt>
                <c:pt idx="42">
                  <c:v>0.82110000000000005</c:v>
                </c:pt>
                <c:pt idx="43">
                  <c:v>0.88619999999999999</c:v>
                </c:pt>
                <c:pt idx="44">
                  <c:v>0.81299999999999994</c:v>
                </c:pt>
                <c:pt idx="45">
                  <c:v>0.91059999999999997</c:v>
                </c:pt>
                <c:pt idx="46">
                  <c:v>0.84550000000000003</c:v>
                </c:pt>
                <c:pt idx="47">
                  <c:v>0.84550000000000003</c:v>
                </c:pt>
                <c:pt idx="48">
                  <c:v>0.85370000000000001</c:v>
                </c:pt>
                <c:pt idx="49">
                  <c:v>0.91059999999999997</c:v>
                </c:pt>
              </c:numCache>
            </c:numRef>
          </c:val>
          <c:smooth val="0"/>
          <c:extLst>
            <c:ext xmlns:c16="http://schemas.microsoft.com/office/drawing/2014/chart" uri="{C3380CC4-5D6E-409C-BE32-E72D297353CC}">
              <c16:uniqueId val="{00000003-131D-43AB-BA6A-22CE02C04479}"/>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Simple vs Complex - MS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Simple - Acc</c:v>
          </c:tx>
          <c:spPr>
            <a:ln w="12700" cap="rnd">
              <a:solidFill>
                <a:schemeClr val="accent1"/>
              </a:solidFill>
              <a:round/>
            </a:ln>
            <a:effectLst/>
          </c:spPr>
          <c:marker>
            <c:symbol val="none"/>
          </c:marker>
          <c:val>
            <c:numRef>
              <c:f>Sheet1!$A$4:$A$53</c:f>
              <c:numCache>
                <c:formatCode>General</c:formatCode>
                <c:ptCount val="50"/>
                <c:pt idx="0">
                  <c:v>0.79020000000000001</c:v>
                </c:pt>
                <c:pt idx="1">
                  <c:v>0.96020000000000005</c:v>
                </c:pt>
                <c:pt idx="2">
                  <c:v>0.97799999999999998</c:v>
                </c:pt>
                <c:pt idx="3">
                  <c:v>0.98519999999999996</c:v>
                </c:pt>
                <c:pt idx="4">
                  <c:v>0.99050000000000005</c:v>
                </c:pt>
                <c:pt idx="5">
                  <c:v>0.99239999999999995</c:v>
                </c:pt>
                <c:pt idx="6">
                  <c:v>0.99170000000000003</c:v>
                </c:pt>
                <c:pt idx="7">
                  <c:v>0.99619999999999997</c:v>
                </c:pt>
                <c:pt idx="8">
                  <c:v>0.99360000000000004</c:v>
                </c:pt>
                <c:pt idx="9">
                  <c:v>0.99619999999999997</c:v>
                </c:pt>
                <c:pt idx="10">
                  <c:v>0.9909</c:v>
                </c:pt>
                <c:pt idx="11">
                  <c:v>0.99360000000000004</c:v>
                </c:pt>
                <c:pt idx="12">
                  <c:v>0.99429999999999996</c:v>
                </c:pt>
                <c:pt idx="13">
                  <c:v>0.99660000000000004</c:v>
                </c:pt>
                <c:pt idx="14">
                  <c:v>0.997</c:v>
                </c:pt>
                <c:pt idx="15">
                  <c:v>0.99509999999999998</c:v>
                </c:pt>
                <c:pt idx="16">
                  <c:v>0.99550000000000005</c:v>
                </c:pt>
                <c:pt idx="17">
                  <c:v>0.99770000000000003</c:v>
                </c:pt>
                <c:pt idx="18">
                  <c:v>0.99660000000000004</c:v>
                </c:pt>
                <c:pt idx="19">
                  <c:v>0.99580000000000002</c:v>
                </c:pt>
                <c:pt idx="20">
                  <c:v>0.99770000000000003</c:v>
                </c:pt>
                <c:pt idx="21">
                  <c:v>0.99619999999999997</c:v>
                </c:pt>
                <c:pt idx="22">
                  <c:v>0.99850000000000005</c:v>
                </c:pt>
                <c:pt idx="23">
                  <c:v>0.99890000000000001</c:v>
                </c:pt>
                <c:pt idx="24">
                  <c:v>0.99660000000000004</c:v>
                </c:pt>
                <c:pt idx="25">
                  <c:v>0.99239999999999995</c:v>
                </c:pt>
                <c:pt idx="26">
                  <c:v>0.99850000000000005</c:v>
                </c:pt>
                <c:pt idx="27">
                  <c:v>0.99550000000000005</c:v>
                </c:pt>
                <c:pt idx="28">
                  <c:v>0.99319999999999997</c:v>
                </c:pt>
                <c:pt idx="29">
                  <c:v>0.99580000000000002</c:v>
                </c:pt>
                <c:pt idx="30">
                  <c:v>0.99890000000000001</c:v>
                </c:pt>
                <c:pt idx="31">
                  <c:v>0.99809999999999999</c:v>
                </c:pt>
                <c:pt idx="32">
                  <c:v>0.99660000000000004</c:v>
                </c:pt>
                <c:pt idx="33">
                  <c:v>0.99809999999999999</c:v>
                </c:pt>
                <c:pt idx="34">
                  <c:v>0.99850000000000005</c:v>
                </c:pt>
                <c:pt idx="35">
                  <c:v>0.99770000000000003</c:v>
                </c:pt>
                <c:pt idx="36">
                  <c:v>0.99850000000000005</c:v>
                </c:pt>
                <c:pt idx="37">
                  <c:v>0.99919999999999998</c:v>
                </c:pt>
                <c:pt idx="38">
                  <c:v>1</c:v>
                </c:pt>
                <c:pt idx="39">
                  <c:v>0.997</c:v>
                </c:pt>
                <c:pt idx="40">
                  <c:v>0.99429999999999996</c:v>
                </c:pt>
                <c:pt idx="41">
                  <c:v>0.99429999999999996</c:v>
                </c:pt>
                <c:pt idx="42">
                  <c:v>0.99850000000000005</c:v>
                </c:pt>
                <c:pt idx="43">
                  <c:v>0.99729999999999996</c:v>
                </c:pt>
                <c:pt idx="44">
                  <c:v>0.99809999999999999</c:v>
                </c:pt>
                <c:pt idx="45">
                  <c:v>0.99960000000000004</c:v>
                </c:pt>
                <c:pt idx="46">
                  <c:v>0.99319999999999997</c:v>
                </c:pt>
                <c:pt idx="47">
                  <c:v>0.99809999999999999</c:v>
                </c:pt>
                <c:pt idx="48">
                  <c:v>0.99890000000000001</c:v>
                </c:pt>
                <c:pt idx="49">
                  <c:v>0.99960000000000004</c:v>
                </c:pt>
              </c:numCache>
            </c:numRef>
          </c:val>
          <c:smooth val="0"/>
          <c:extLst>
            <c:ext xmlns:c16="http://schemas.microsoft.com/office/drawing/2014/chart" uri="{C3380CC4-5D6E-409C-BE32-E72D297353CC}">
              <c16:uniqueId val="{00000000-B2F6-4DE3-A417-4C2654D735C2}"/>
            </c:ext>
          </c:extLst>
        </c:ser>
        <c:ser>
          <c:idx val="1"/>
          <c:order val="1"/>
          <c:tx>
            <c:v>Simple - Val Acc</c:v>
          </c:tx>
          <c:spPr>
            <a:ln w="12700" cap="rnd">
              <a:solidFill>
                <a:schemeClr val="accent2"/>
              </a:solidFill>
              <a:round/>
            </a:ln>
            <a:effectLst/>
          </c:spPr>
          <c:marker>
            <c:symbol val="none"/>
          </c:marker>
          <c:val>
            <c:numRef>
              <c:f>Sheet1!$B$4:$B$53</c:f>
              <c:numCache>
                <c:formatCode>General</c:formatCode>
                <c:ptCount val="50"/>
                <c:pt idx="0">
                  <c:v>0.8296</c:v>
                </c:pt>
                <c:pt idx="1">
                  <c:v>0.67479999999999996</c:v>
                </c:pt>
                <c:pt idx="2">
                  <c:v>0.73980000000000001</c:v>
                </c:pt>
                <c:pt idx="3">
                  <c:v>0.80489999999999995</c:v>
                </c:pt>
                <c:pt idx="4">
                  <c:v>0.73980000000000001</c:v>
                </c:pt>
                <c:pt idx="5">
                  <c:v>0.70730000000000004</c:v>
                </c:pt>
                <c:pt idx="6">
                  <c:v>0.6341</c:v>
                </c:pt>
                <c:pt idx="7">
                  <c:v>0.76419999999999999</c:v>
                </c:pt>
                <c:pt idx="8">
                  <c:v>0.69110000000000005</c:v>
                </c:pt>
                <c:pt idx="9">
                  <c:v>0.78049999999999997</c:v>
                </c:pt>
                <c:pt idx="10">
                  <c:v>0.68889999999999996</c:v>
                </c:pt>
                <c:pt idx="11">
                  <c:v>0.66669999999999996</c:v>
                </c:pt>
                <c:pt idx="12">
                  <c:v>0.85370000000000001</c:v>
                </c:pt>
                <c:pt idx="13">
                  <c:v>0.6341</c:v>
                </c:pt>
                <c:pt idx="14">
                  <c:v>0.77239999999999998</c:v>
                </c:pt>
                <c:pt idx="15">
                  <c:v>0.78049999999999997</c:v>
                </c:pt>
                <c:pt idx="16">
                  <c:v>0.84550000000000003</c:v>
                </c:pt>
                <c:pt idx="17">
                  <c:v>0.80489999999999995</c:v>
                </c:pt>
                <c:pt idx="18">
                  <c:v>0.68289999999999995</c:v>
                </c:pt>
                <c:pt idx="19">
                  <c:v>0.65039999999999998</c:v>
                </c:pt>
                <c:pt idx="20">
                  <c:v>0.75560000000000005</c:v>
                </c:pt>
                <c:pt idx="21">
                  <c:v>0.83740000000000003</c:v>
                </c:pt>
                <c:pt idx="22">
                  <c:v>0.78859999999999997</c:v>
                </c:pt>
                <c:pt idx="23">
                  <c:v>0.66669999999999996</c:v>
                </c:pt>
                <c:pt idx="24">
                  <c:v>0.78859999999999997</c:v>
                </c:pt>
                <c:pt idx="25">
                  <c:v>0.79669999999999996</c:v>
                </c:pt>
                <c:pt idx="26">
                  <c:v>0.80489999999999995</c:v>
                </c:pt>
                <c:pt idx="27">
                  <c:v>0.86990000000000001</c:v>
                </c:pt>
                <c:pt idx="28">
                  <c:v>0.86180000000000001</c:v>
                </c:pt>
                <c:pt idx="29">
                  <c:v>0.73170000000000002</c:v>
                </c:pt>
                <c:pt idx="30">
                  <c:v>0.83699999999999997</c:v>
                </c:pt>
                <c:pt idx="31">
                  <c:v>0.73980000000000001</c:v>
                </c:pt>
                <c:pt idx="32">
                  <c:v>0.69920000000000004</c:v>
                </c:pt>
                <c:pt idx="33">
                  <c:v>0.75609999999999999</c:v>
                </c:pt>
                <c:pt idx="34">
                  <c:v>0.86180000000000001</c:v>
                </c:pt>
                <c:pt idx="35">
                  <c:v>0.77239999999999998</c:v>
                </c:pt>
                <c:pt idx="36">
                  <c:v>0.78859999999999997</c:v>
                </c:pt>
                <c:pt idx="37">
                  <c:v>0.81299999999999994</c:v>
                </c:pt>
                <c:pt idx="38">
                  <c:v>0.84550000000000003</c:v>
                </c:pt>
                <c:pt idx="39">
                  <c:v>0.64229999999999998</c:v>
                </c:pt>
                <c:pt idx="40">
                  <c:v>0.77039999999999997</c:v>
                </c:pt>
                <c:pt idx="41">
                  <c:v>0.83740000000000003</c:v>
                </c:pt>
                <c:pt idx="42">
                  <c:v>0.82930000000000004</c:v>
                </c:pt>
                <c:pt idx="43">
                  <c:v>0.77239999999999998</c:v>
                </c:pt>
                <c:pt idx="44">
                  <c:v>0.88619999999999999</c:v>
                </c:pt>
                <c:pt idx="45">
                  <c:v>0.84550000000000003</c:v>
                </c:pt>
                <c:pt idx="46">
                  <c:v>0.80489999999999995</c:v>
                </c:pt>
                <c:pt idx="47">
                  <c:v>0.84550000000000003</c:v>
                </c:pt>
                <c:pt idx="48">
                  <c:v>0.78859999999999997</c:v>
                </c:pt>
                <c:pt idx="49">
                  <c:v>0.80489999999999995</c:v>
                </c:pt>
              </c:numCache>
            </c:numRef>
          </c:val>
          <c:smooth val="0"/>
          <c:extLst>
            <c:ext xmlns:c16="http://schemas.microsoft.com/office/drawing/2014/chart" uri="{C3380CC4-5D6E-409C-BE32-E72D297353CC}">
              <c16:uniqueId val="{00000001-B2F6-4DE3-A417-4C2654D735C2}"/>
            </c:ext>
          </c:extLst>
        </c:ser>
        <c:ser>
          <c:idx val="2"/>
          <c:order val="2"/>
          <c:tx>
            <c:v>Complex - Acc</c:v>
          </c:tx>
          <c:spPr>
            <a:ln w="12700" cap="rnd">
              <a:solidFill>
                <a:schemeClr val="accent3"/>
              </a:solidFill>
              <a:round/>
            </a:ln>
            <a:effectLst/>
          </c:spPr>
          <c:marker>
            <c:symbol val="none"/>
          </c:marker>
          <c:val>
            <c:numRef>
              <c:f>Sheet1!$J$4:$J$53</c:f>
              <c:numCache>
                <c:formatCode>General</c:formatCode>
                <c:ptCount val="50"/>
                <c:pt idx="0">
                  <c:v>0.66100000000000003</c:v>
                </c:pt>
                <c:pt idx="1">
                  <c:v>0.89849999999999997</c:v>
                </c:pt>
                <c:pt idx="2">
                  <c:v>0.94889999999999997</c:v>
                </c:pt>
                <c:pt idx="3">
                  <c:v>0.97799999999999998</c:v>
                </c:pt>
                <c:pt idx="4">
                  <c:v>0.97729999999999995</c:v>
                </c:pt>
                <c:pt idx="5">
                  <c:v>0.98329999999999995</c:v>
                </c:pt>
                <c:pt idx="6">
                  <c:v>0.98829999999999996</c:v>
                </c:pt>
                <c:pt idx="7">
                  <c:v>0.98299999999999998</c:v>
                </c:pt>
                <c:pt idx="8">
                  <c:v>0.98829999999999996</c:v>
                </c:pt>
                <c:pt idx="9">
                  <c:v>0.99390000000000001</c:v>
                </c:pt>
                <c:pt idx="10">
                  <c:v>0.99199999999999999</c:v>
                </c:pt>
                <c:pt idx="11">
                  <c:v>0.99360000000000004</c:v>
                </c:pt>
                <c:pt idx="12">
                  <c:v>0.98939999999999995</c:v>
                </c:pt>
                <c:pt idx="13">
                  <c:v>0.98709999999999998</c:v>
                </c:pt>
                <c:pt idx="14">
                  <c:v>0.98860000000000003</c:v>
                </c:pt>
                <c:pt idx="15">
                  <c:v>0.99509999999999998</c:v>
                </c:pt>
                <c:pt idx="16">
                  <c:v>0.98939999999999995</c:v>
                </c:pt>
                <c:pt idx="17">
                  <c:v>0.99319999999999997</c:v>
                </c:pt>
                <c:pt idx="18">
                  <c:v>0.99660000000000004</c:v>
                </c:pt>
                <c:pt idx="19">
                  <c:v>0.99729999999999996</c:v>
                </c:pt>
                <c:pt idx="20">
                  <c:v>0.9879</c:v>
                </c:pt>
                <c:pt idx="21">
                  <c:v>0.9909</c:v>
                </c:pt>
                <c:pt idx="22">
                  <c:v>0.99280000000000002</c:v>
                </c:pt>
                <c:pt idx="23">
                  <c:v>0.99199999999999999</c:v>
                </c:pt>
                <c:pt idx="24">
                  <c:v>0.99050000000000005</c:v>
                </c:pt>
                <c:pt idx="25">
                  <c:v>0.99470000000000003</c:v>
                </c:pt>
                <c:pt idx="26">
                  <c:v>0.99509999999999998</c:v>
                </c:pt>
                <c:pt idx="27">
                  <c:v>0.99390000000000001</c:v>
                </c:pt>
                <c:pt idx="28">
                  <c:v>0.997</c:v>
                </c:pt>
                <c:pt idx="29">
                  <c:v>0.99729999999999996</c:v>
                </c:pt>
                <c:pt idx="30">
                  <c:v>0.99319999999999997</c:v>
                </c:pt>
                <c:pt idx="31">
                  <c:v>0.99280000000000002</c:v>
                </c:pt>
                <c:pt idx="32">
                  <c:v>0.99360000000000004</c:v>
                </c:pt>
                <c:pt idx="33">
                  <c:v>0.99509999999999998</c:v>
                </c:pt>
                <c:pt idx="34">
                  <c:v>0.99199999999999999</c:v>
                </c:pt>
                <c:pt idx="35">
                  <c:v>0.99390000000000001</c:v>
                </c:pt>
                <c:pt idx="36">
                  <c:v>0.99550000000000005</c:v>
                </c:pt>
                <c:pt idx="37">
                  <c:v>0.99580000000000002</c:v>
                </c:pt>
                <c:pt idx="38">
                  <c:v>0.997</c:v>
                </c:pt>
                <c:pt idx="39">
                  <c:v>0.99660000000000004</c:v>
                </c:pt>
                <c:pt idx="40">
                  <c:v>0.99729999999999996</c:v>
                </c:pt>
                <c:pt idx="41">
                  <c:v>0.99809999999999999</c:v>
                </c:pt>
                <c:pt idx="42">
                  <c:v>0.99319999999999997</c:v>
                </c:pt>
                <c:pt idx="43">
                  <c:v>0.99550000000000005</c:v>
                </c:pt>
                <c:pt idx="44">
                  <c:v>0.997</c:v>
                </c:pt>
                <c:pt idx="45">
                  <c:v>0.99550000000000005</c:v>
                </c:pt>
                <c:pt idx="46">
                  <c:v>0.99919999999999998</c:v>
                </c:pt>
                <c:pt idx="47">
                  <c:v>0.99199999999999999</c:v>
                </c:pt>
                <c:pt idx="48">
                  <c:v>0.99619999999999997</c:v>
                </c:pt>
                <c:pt idx="49">
                  <c:v>0.99850000000000005</c:v>
                </c:pt>
              </c:numCache>
            </c:numRef>
          </c:val>
          <c:smooth val="0"/>
          <c:extLst>
            <c:ext xmlns:c16="http://schemas.microsoft.com/office/drawing/2014/chart" uri="{C3380CC4-5D6E-409C-BE32-E72D297353CC}">
              <c16:uniqueId val="{00000002-B2F6-4DE3-A417-4C2654D735C2}"/>
            </c:ext>
          </c:extLst>
        </c:ser>
        <c:ser>
          <c:idx val="3"/>
          <c:order val="3"/>
          <c:tx>
            <c:v>Complex - Val Acc</c:v>
          </c:tx>
          <c:spPr>
            <a:ln w="12700" cap="rnd">
              <a:solidFill>
                <a:schemeClr val="accent4"/>
              </a:solidFill>
              <a:round/>
            </a:ln>
            <a:effectLst/>
          </c:spPr>
          <c:marker>
            <c:symbol val="none"/>
          </c:marker>
          <c:val>
            <c:numRef>
              <c:f>Sheet1!$K$4:$K$53</c:f>
              <c:numCache>
                <c:formatCode>General</c:formatCode>
                <c:ptCount val="50"/>
                <c:pt idx="0">
                  <c:v>0.62960000000000005</c:v>
                </c:pt>
                <c:pt idx="1">
                  <c:v>0.60980000000000001</c:v>
                </c:pt>
                <c:pt idx="2">
                  <c:v>0.50409999999999999</c:v>
                </c:pt>
                <c:pt idx="3">
                  <c:v>0.64229999999999998</c:v>
                </c:pt>
                <c:pt idx="4">
                  <c:v>0.57720000000000005</c:v>
                </c:pt>
                <c:pt idx="5">
                  <c:v>0.65039999999999998</c:v>
                </c:pt>
                <c:pt idx="6">
                  <c:v>0.73170000000000002</c:v>
                </c:pt>
                <c:pt idx="7">
                  <c:v>0.80489999999999995</c:v>
                </c:pt>
                <c:pt idx="8">
                  <c:v>0.68289999999999995</c:v>
                </c:pt>
                <c:pt idx="9">
                  <c:v>0.69920000000000004</c:v>
                </c:pt>
                <c:pt idx="10">
                  <c:v>0.76300000000000001</c:v>
                </c:pt>
                <c:pt idx="11">
                  <c:v>0.83740000000000003</c:v>
                </c:pt>
                <c:pt idx="12">
                  <c:v>0.626</c:v>
                </c:pt>
                <c:pt idx="13">
                  <c:v>0.49590000000000001</c:v>
                </c:pt>
                <c:pt idx="14">
                  <c:v>0.56100000000000005</c:v>
                </c:pt>
                <c:pt idx="15">
                  <c:v>0.64229999999999998</c:v>
                </c:pt>
                <c:pt idx="16">
                  <c:v>0.69110000000000005</c:v>
                </c:pt>
                <c:pt idx="17">
                  <c:v>0.626</c:v>
                </c:pt>
                <c:pt idx="18">
                  <c:v>0.81299999999999994</c:v>
                </c:pt>
                <c:pt idx="19">
                  <c:v>0.69110000000000005</c:v>
                </c:pt>
                <c:pt idx="20">
                  <c:v>0.60740000000000005</c:v>
                </c:pt>
                <c:pt idx="21">
                  <c:v>0.85370000000000001</c:v>
                </c:pt>
                <c:pt idx="22">
                  <c:v>0.81299999999999994</c:v>
                </c:pt>
                <c:pt idx="23">
                  <c:v>0.66669999999999996</c:v>
                </c:pt>
                <c:pt idx="24">
                  <c:v>0.82930000000000004</c:v>
                </c:pt>
                <c:pt idx="25">
                  <c:v>0.78859999999999997</c:v>
                </c:pt>
                <c:pt idx="26">
                  <c:v>0.79669999999999996</c:v>
                </c:pt>
                <c:pt idx="27">
                  <c:v>0.67479999999999996</c:v>
                </c:pt>
                <c:pt idx="28">
                  <c:v>0.75609999999999999</c:v>
                </c:pt>
                <c:pt idx="29">
                  <c:v>0.68289999999999995</c:v>
                </c:pt>
                <c:pt idx="30">
                  <c:v>0.57779999999999998</c:v>
                </c:pt>
                <c:pt idx="31">
                  <c:v>0.72360000000000002</c:v>
                </c:pt>
                <c:pt idx="32">
                  <c:v>0.64229999999999998</c:v>
                </c:pt>
                <c:pt idx="33">
                  <c:v>0.60160000000000002</c:v>
                </c:pt>
                <c:pt idx="34">
                  <c:v>0.626</c:v>
                </c:pt>
                <c:pt idx="35">
                  <c:v>0.81299999999999994</c:v>
                </c:pt>
                <c:pt idx="36">
                  <c:v>0.81299999999999994</c:v>
                </c:pt>
                <c:pt idx="37">
                  <c:v>0.80489999999999995</c:v>
                </c:pt>
                <c:pt idx="38">
                  <c:v>0.73170000000000002</c:v>
                </c:pt>
                <c:pt idx="39">
                  <c:v>0.72360000000000002</c:v>
                </c:pt>
                <c:pt idx="40">
                  <c:v>0.73329999999999995</c:v>
                </c:pt>
                <c:pt idx="41">
                  <c:v>0.71540000000000004</c:v>
                </c:pt>
                <c:pt idx="42">
                  <c:v>0.748</c:v>
                </c:pt>
                <c:pt idx="43">
                  <c:v>0.68289999999999995</c:v>
                </c:pt>
                <c:pt idx="44">
                  <c:v>0.86180000000000001</c:v>
                </c:pt>
                <c:pt idx="45">
                  <c:v>0.65039999999999998</c:v>
                </c:pt>
                <c:pt idx="46">
                  <c:v>0.66669999999999996</c:v>
                </c:pt>
                <c:pt idx="47">
                  <c:v>0.79669999999999996</c:v>
                </c:pt>
                <c:pt idx="48">
                  <c:v>0.76419999999999999</c:v>
                </c:pt>
                <c:pt idx="49">
                  <c:v>0.76419999999999999</c:v>
                </c:pt>
              </c:numCache>
            </c:numRef>
          </c:val>
          <c:smooth val="0"/>
          <c:extLst>
            <c:ext xmlns:c16="http://schemas.microsoft.com/office/drawing/2014/chart" uri="{C3380CC4-5D6E-409C-BE32-E72D297353CC}">
              <c16:uniqueId val="{00000003-B2F6-4DE3-A417-4C2654D735C2}"/>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New Obstacle - SS - Simple &amp; Complex</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Simple, Training</c:v>
          </c:tx>
          <c:spPr>
            <a:ln w="12700" cap="rnd">
              <a:solidFill>
                <a:schemeClr val="accent1"/>
              </a:solidFill>
              <a:round/>
            </a:ln>
            <a:effectLst/>
          </c:spPr>
          <c:marker>
            <c:symbol val="none"/>
          </c:marker>
          <c:val>
            <c:numRef>
              <c:f>Sheet1!$W$4:$W$53</c:f>
              <c:numCache>
                <c:formatCode>General</c:formatCode>
                <c:ptCount val="50"/>
                <c:pt idx="0">
                  <c:v>0.81799999999999995</c:v>
                </c:pt>
                <c:pt idx="1">
                  <c:v>0.97099999999999997</c:v>
                </c:pt>
                <c:pt idx="2">
                  <c:v>0.98750000000000004</c:v>
                </c:pt>
                <c:pt idx="3">
                  <c:v>0.98899999999999999</c:v>
                </c:pt>
                <c:pt idx="4">
                  <c:v>0.98670000000000002</c:v>
                </c:pt>
                <c:pt idx="5">
                  <c:v>0.98860000000000003</c:v>
                </c:pt>
                <c:pt idx="6">
                  <c:v>0.99609999999999999</c:v>
                </c:pt>
                <c:pt idx="7">
                  <c:v>0.99409999999999998</c:v>
                </c:pt>
                <c:pt idx="8">
                  <c:v>0.99450000000000005</c:v>
                </c:pt>
                <c:pt idx="9">
                  <c:v>0.99490000000000001</c:v>
                </c:pt>
                <c:pt idx="10">
                  <c:v>0.99160000000000004</c:v>
                </c:pt>
                <c:pt idx="11">
                  <c:v>0.99529999999999996</c:v>
                </c:pt>
                <c:pt idx="12">
                  <c:v>0.99529999999999996</c:v>
                </c:pt>
                <c:pt idx="13">
                  <c:v>0.99690000000000001</c:v>
                </c:pt>
                <c:pt idx="14">
                  <c:v>0.99099999999999999</c:v>
                </c:pt>
                <c:pt idx="15">
                  <c:v>0.99409999999999998</c:v>
                </c:pt>
                <c:pt idx="16">
                  <c:v>0.99529999999999996</c:v>
                </c:pt>
                <c:pt idx="17">
                  <c:v>0.99729999999999996</c:v>
                </c:pt>
                <c:pt idx="18">
                  <c:v>0.99729999999999996</c:v>
                </c:pt>
                <c:pt idx="19">
                  <c:v>0.99690000000000001</c:v>
                </c:pt>
                <c:pt idx="20">
                  <c:v>0.99329999999999996</c:v>
                </c:pt>
                <c:pt idx="21">
                  <c:v>0.99570000000000003</c:v>
                </c:pt>
                <c:pt idx="22">
                  <c:v>0.99919999999999998</c:v>
                </c:pt>
                <c:pt idx="23">
                  <c:v>0.99760000000000004</c:v>
                </c:pt>
                <c:pt idx="24">
                  <c:v>0.998</c:v>
                </c:pt>
                <c:pt idx="25">
                  <c:v>0.99609999999999999</c:v>
                </c:pt>
                <c:pt idx="26">
                  <c:v>0.99880000000000002</c:v>
                </c:pt>
                <c:pt idx="27">
                  <c:v>0.99690000000000001</c:v>
                </c:pt>
                <c:pt idx="28">
                  <c:v>0.99960000000000004</c:v>
                </c:pt>
                <c:pt idx="29">
                  <c:v>0.99880000000000002</c:v>
                </c:pt>
                <c:pt idx="30">
                  <c:v>0.99490000000000001</c:v>
                </c:pt>
                <c:pt idx="31">
                  <c:v>0.99529999999999996</c:v>
                </c:pt>
                <c:pt idx="32">
                  <c:v>0.99729999999999996</c:v>
                </c:pt>
                <c:pt idx="33">
                  <c:v>0.99570000000000003</c:v>
                </c:pt>
                <c:pt idx="34">
                  <c:v>0.99760000000000004</c:v>
                </c:pt>
                <c:pt idx="35">
                  <c:v>0.99919999999999998</c:v>
                </c:pt>
                <c:pt idx="36">
                  <c:v>0.99570000000000003</c:v>
                </c:pt>
                <c:pt idx="37">
                  <c:v>0.99650000000000005</c:v>
                </c:pt>
                <c:pt idx="38">
                  <c:v>0.99529999999999996</c:v>
                </c:pt>
                <c:pt idx="39">
                  <c:v>0.99760000000000004</c:v>
                </c:pt>
                <c:pt idx="40">
                  <c:v>0.99919999999999998</c:v>
                </c:pt>
                <c:pt idx="41">
                  <c:v>0.99839999999999995</c:v>
                </c:pt>
                <c:pt idx="42">
                  <c:v>0.99529999999999996</c:v>
                </c:pt>
                <c:pt idx="43">
                  <c:v>0.99960000000000004</c:v>
                </c:pt>
                <c:pt idx="44">
                  <c:v>0.99880000000000002</c:v>
                </c:pt>
                <c:pt idx="45">
                  <c:v>0.99880000000000002</c:v>
                </c:pt>
                <c:pt idx="46">
                  <c:v>0.99960000000000004</c:v>
                </c:pt>
                <c:pt idx="47">
                  <c:v>0.99760000000000004</c:v>
                </c:pt>
                <c:pt idx="48">
                  <c:v>0.99760000000000004</c:v>
                </c:pt>
                <c:pt idx="49">
                  <c:v>0.99690000000000001</c:v>
                </c:pt>
              </c:numCache>
            </c:numRef>
          </c:val>
          <c:smooth val="0"/>
          <c:extLst>
            <c:ext xmlns:c16="http://schemas.microsoft.com/office/drawing/2014/chart" uri="{C3380CC4-5D6E-409C-BE32-E72D297353CC}">
              <c16:uniqueId val="{00000000-1E66-43C9-8348-C95989A8C091}"/>
            </c:ext>
          </c:extLst>
        </c:ser>
        <c:ser>
          <c:idx val="1"/>
          <c:order val="1"/>
          <c:tx>
            <c:v>Simple, New</c:v>
          </c:tx>
          <c:spPr>
            <a:ln w="12700" cap="rnd">
              <a:solidFill>
                <a:schemeClr val="accent2"/>
              </a:solidFill>
              <a:round/>
            </a:ln>
            <a:effectLst/>
          </c:spPr>
          <c:marker>
            <c:symbol val="none"/>
          </c:marker>
          <c:val>
            <c:numRef>
              <c:f>Sheet1!$X$4:$X$53</c:f>
              <c:numCache>
                <c:formatCode>General</c:formatCode>
                <c:ptCount val="50"/>
                <c:pt idx="0">
                  <c:v>0.65710000000000002</c:v>
                </c:pt>
                <c:pt idx="1">
                  <c:v>0.68469999999999998</c:v>
                </c:pt>
                <c:pt idx="2">
                  <c:v>0.67490000000000006</c:v>
                </c:pt>
                <c:pt idx="3">
                  <c:v>0.67979999999999996</c:v>
                </c:pt>
                <c:pt idx="4">
                  <c:v>0.72409999999999997</c:v>
                </c:pt>
                <c:pt idx="5">
                  <c:v>0.63549999999999995</c:v>
                </c:pt>
                <c:pt idx="6">
                  <c:v>0.68969999999999998</c:v>
                </c:pt>
                <c:pt idx="7">
                  <c:v>0.66010000000000002</c:v>
                </c:pt>
                <c:pt idx="8">
                  <c:v>0.63049999999999995</c:v>
                </c:pt>
                <c:pt idx="9">
                  <c:v>0.66500000000000004</c:v>
                </c:pt>
                <c:pt idx="10">
                  <c:v>0.72909999999999997</c:v>
                </c:pt>
                <c:pt idx="11">
                  <c:v>0.69950000000000001</c:v>
                </c:pt>
                <c:pt idx="12">
                  <c:v>0.67979999999999996</c:v>
                </c:pt>
                <c:pt idx="13">
                  <c:v>0.66500000000000004</c:v>
                </c:pt>
                <c:pt idx="14">
                  <c:v>0.67490000000000006</c:v>
                </c:pt>
                <c:pt idx="15">
                  <c:v>0.67620000000000002</c:v>
                </c:pt>
                <c:pt idx="16">
                  <c:v>0.66500000000000004</c:v>
                </c:pt>
                <c:pt idx="17">
                  <c:v>0.67</c:v>
                </c:pt>
                <c:pt idx="18">
                  <c:v>0.74380000000000002</c:v>
                </c:pt>
                <c:pt idx="19">
                  <c:v>0.67979999999999996</c:v>
                </c:pt>
                <c:pt idx="20">
                  <c:v>0.70440000000000003</c:v>
                </c:pt>
                <c:pt idx="21">
                  <c:v>0.62560000000000004</c:v>
                </c:pt>
                <c:pt idx="22">
                  <c:v>0.72909999999999997</c:v>
                </c:pt>
                <c:pt idx="23">
                  <c:v>0.72409999999999997</c:v>
                </c:pt>
                <c:pt idx="24">
                  <c:v>0.70440000000000003</c:v>
                </c:pt>
                <c:pt idx="25">
                  <c:v>0.70940000000000003</c:v>
                </c:pt>
                <c:pt idx="26">
                  <c:v>0.67</c:v>
                </c:pt>
                <c:pt idx="27">
                  <c:v>0.72909999999999997</c:v>
                </c:pt>
                <c:pt idx="28">
                  <c:v>0.77339999999999998</c:v>
                </c:pt>
                <c:pt idx="29">
                  <c:v>0.71919999999999995</c:v>
                </c:pt>
                <c:pt idx="30">
                  <c:v>0.65239999999999998</c:v>
                </c:pt>
                <c:pt idx="31">
                  <c:v>0.67490000000000006</c:v>
                </c:pt>
                <c:pt idx="32">
                  <c:v>0.67490000000000006</c:v>
                </c:pt>
                <c:pt idx="33">
                  <c:v>0.6502</c:v>
                </c:pt>
                <c:pt idx="34">
                  <c:v>0.62560000000000004</c:v>
                </c:pt>
                <c:pt idx="35">
                  <c:v>0.70440000000000003</c:v>
                </c:pt>
                <c:pt idx="36">
                  <c:v>0.61580000000000001</c:v>
                </c:pt>
                <c:pt idx="37">
                  <c:v>0.66500000000000004</c:v>
                </c:pt>
                <c:pt idx="38">
                  <c:v>0.66500000000000004</c:v>
                </c:pt>
                <c:pt idx="39">
                  <c:v>0.68469999999999998</c:v>
                </c:pt>
                <c:pt idx="40">
                  <c:v>0.6552</c:v>
                </c:pt>
                <c:pt idx="41">
                  <c:v>0.62070000000000003</c:v>
                </c:pt>
                <c:pt idx="42">
                  <c:v>0.62070000000000003</c:v>
                </c:pt>
                <c:pt idx="43">
                  <c:v>0.6552</c:v>
                </c:pt>
                <c:pt idx="44">
                  <c:v>0.67979999999999996</c:v>
                </c:pt>
                <c:pt idx="45">
                  <c:v>0.66669999999999996</c:v>
                </c:pt>
                <c:pt idx="46">
                  <c:v>0.6502</c:v>
                </c:pt>
                <c:pt idx="47">
                  <c:v>0.67490000000000006</c:v>
                </c:pt>
                <c:pt idx="48">
                  <c:v>0.66010000000000002</c:v>
                </c:pt>
                <c:pt idx="49">
                  <c:v>0.74380000000000002</c:v>
                </c:pt>
              </c:numCache>
            </c:numRef>
          </c:val>
          <c:smooth val="0"/>
          <c:extLst>
            <c:ext xmlns:c16="http://schemas.microsoft.com/office/drawing/2014/chart" uri="{C3380CC4-5D6E-409C-BE32-E72D297353CC}">
              <c16:uniqueId val="{00000001-1E66-43C9-8348-C95989A8C091}"/>
            </c:ext>
          </c:extLst>
        </c:ser>
        <c:ser>
          <c:idx val="2"/>
          <c:order val="2"/>
          <c:tx>
            <c:v>Complex, Training</c:v>
          </c:tx>
          <c:spPr>
            <a:ln w="12700" cap="rnd">
              <a:solidFill>
                <a:schemeClr val="accent3"/>
              </a:solidFill>
              <a:round/>
            </a:ln>
            <a:effectLst/>
          </c:spPr>
          <c:marker>
            <c:symbol val="none"/>
          </c:marker>
          <c:val>
            <c:numRef>
              <c:f>Sheet1!$AF$4:$AF$53</c:f>
              <c:numCache>
                <c:formatCode>General</c:formatCode>
                <c:ptCount val="50"/>
                <c:pt idx="0">
                  <c:v>0.67449999999999999</c:v>
                </c:pt>
                <c:pt idx="1">
                  <c:v>0.90039999999999998</c:v>
                </c:pt>
                <c:pt idx="2">
                  <c:v>0.93799999999999994</c:v>
                </c:pt>
                <c:pt idx="3">
                  <c:v>0.96799999999999997</c:v>
                </c:pt>
                <c:pt idx="4">
                  <c:v>0.9657</c:v>
                </c:pt>
                <c:pt idx="5">
                  <c:v>0.97</c:v>
                </c:pt>
                <c:pt idx="6">
                  <c:v>0.97330000000000005</c:v>
                </c:pt>
                <c:pt idx="7">
                  <c:v>0.98160000000000003</c:v>
                </c:pt>
                <c:pt idx="8">
                  <c:v>0.97860000000000003</c:v>
                </c:pt>
                <c:pt idx="9">
                  <c:v>0.98350000000000004</c:v>
                </c:pt>
                <c:pt idx="10">
                  <c:v>0.98160000000000003</c:v>
                </c:pt>
                <c:pt idx="11">
                  <c:v>0.97960000000000003</c:v>
                </c:pt>
                <c:pt idx="12">
                  <c:v>0.98509999999999998</c:v>
                </c:pt>
                <c:pt idx="13">
                  <c:v>0.98550000000000004</c:v>
                </c:pt>
                <c:pt idx="14">
                  <c:v>0.98470000000000002</c:v>
                </c:pt>
                <c:pt idx="15">
                  <c:v>0.98709999999999998</c:v>
                </c:pt>
                <c:pt idx="16">
                  <c:v>0.98270000000000002</c:v>
                </c:pt>
                <c:pt idx="17">
                  <c:v>0.98939999999999995</c:v>
                </c:pt>
                <c:pt idx="18">
                  <c:v>0.98939999999999995</c:v>
                </c:pt>
                <c:pt idx="19">
                  <c:v>0.98939999999999995</c:v>
                </c:pt>
                <c:pt idx="20">
                  <c:v>0.98760000000000003</c:v>
                </c:pt>
                <c:pt idx="21">
                  <c:v>0.99039999999999995</c:v>
                </c:pt>
                <c:pt idx="22">
                  <c:v>0.99450000000000005</c:v>
                </c:pt>
                <c:pt idx="23">
                  <c:v>0.98899999999999999</c:v>
                </c:pt>
                <c:pt idx="24">
                  <c:v>0.99060000000000004</c:v>
                </c:pt>
                <c:pt idx="25">
                  <c:v>0.98509999999999998</c:v>
                </c:pt>
                <c:pt idx="26">
                  <c:v>0.98629999999999995</c:v>
                </c:pt>
                <c:pt idx="27">
                  <c:v>0.99019999999999997</c:v>
                </c:pt>
                <c:pt idx="28">
                  <c:v>0.98750000000000004</c:v>
                </c:pt>
                <c:pt idx="29">
                  <c:v>0.99370000000000003</c:v>
                </c:pt>
                <c:pt idx="30">
                  <c:v>0.99409999999999998</c:v>
                </c:pt>
                <c:pt idx="31">
                  <c:v>0.99139999999999995</c:v>
                </c:pt>
                <c:pt idx="32">
                  <c:v>0.99139999999999995</c:v>
                </c:pt>
                <c:pt idx="33">
                  <c:v>0.99409999999999998</c:v>
                </c:pt>
                <c:pt idx="34">
                  <c:v>0.99760000000000004</c:v>
                </c:pt>
                <c:pt idx="35">
                  <c:v>0.99099999999999999</c:v>
                </c:pt>
                <c:pt idx="36">
                  <c:v>0.99409999999999998</c:v>
                </c:pt>
                <c:pt idx="37">
                  <c:v>0.98729999999999996</c:v>
                </c:pt>
                <c:pt idx="38">
                  <c:v>0.99490000000000001</c:v>
                </c:pt>
                <c:pt idx="39">
                  <c:v>0.98429999999999995</c:v>
                </c:pt>
                <c:pt idx="40">
                  <c:v>0.99570000000000003</c:v>
                </c:pt>
                <c:pt idx="41">
                  <c:v>0.99450000000000005</c:v>
                </c:pt>
                <c:pt idx="42">
                  <c:v>0.98980000000000001</c:v>
                </c:pt>
                <c:pt idx="43">
                  <c:v>0.99409999999999998</c:v>
                </c:pt>
                <c:pt idx="44">
                  <c:v>0.99180000000000001</c:v>
                </c:pt>
                <c:pt idx="45">
                  <c:v>0.99239999999999995</c:v>
                </c:pt>
                <c:pt idx="46">
                  <c:v>0.99529999999999996</c:v>
                </c:pt>
                <c:pt idx="47">
                  <c:v>0.99570000000000003</c:v>
                </c:pt>
                <c:pt idx="48">
                  <c:v>0.99570000000000003</c:v>
                </c:pt>
                <c:pt idx="49">
                  <c:v>0.9929</c:v>
                </c:pt>
              </c:numCache>
            </c:numRef>
          </c:val>
          <c:smooth val="0"/>
          <c:extLst>
            <c:ext xmlns:c16="http://schemas.microsoft.com/office/drawing/2014/chart" uri="{C3380CC4-5D6E-409C-BE32-E72D297353CC}">
              <c16:uniqueId val="{00000002-1E66-43C9-8348-C95989A8C091}"/>
            </c:ext>
          </c:extLst>
        </c:ser>
        <c:ser>
          <c:idx val="3"/>
          <c:order val="3"/>
          <c:tx>
            <c:v>Complex, New</c:v>
          </c:tx>
          <c:spPr>
            <a:ln w="12700" cap="rnd">
              <a:solidFill>
                <a:schemeClr val="accent4"/>
              </a:solidFill>
              <a:round/>
            </a:ln>
            <a:effectLst/>
          </c:spPr>
          <c:marker>
            <c:symbol val="none"/>
          </c:marker>
          <c:val>
            <c:numRef>
              <c:f>Sheet1!$AG$4:$AG$53</c:f>
              <c:numCache>
                <c:formatCode>General</c:formatCode>
                <c:ptCount val="50"/>
                <c:pt idx="0">
                  <c:v>0.60950000000000004</c:v>
                </c:pt>
                <c:pt idx="1">
                  <c:v>0.7389</c:v>
                </c:pt>
                <c:pt idx="2">
                  <c:v>0.7833</c:v>
                </c:pt>
                <c:pt idx="3">
                  <c:v>0.71919999999999995</c:v>
                </c:pt>
                <c:pt idx="4">
                  <c:v>0.64529999999999998</c:v>
                </c:pt>
                <c:pt idx="5">
                  <c:v>0.76349999999999996</c:v>
                </c:pt>
                <c:pt idx="6">
                  <c:v>0.81769999999999998</c:v>
                </c:pt>
                <c:pt idx="7">
                  <c:v>0.7389</c:v>
                </c:pt>
                <c:pt idx="8">
                  <c:v>0.74880000000000002</c:v>
                </c:pt>
                <c:pt idx="9">
                  <c:v>0.66500000000000004</c:v>
                </c:pt>
                <c:pt idx="10">
                  <c:v>0.71919999999999995</c:v>
                </c:pt>
                <c:pt idx="11">
                  <c:v>0.70440000000000003</c:v>
                </c:pt>
                <c:pt idx="12">
                  <c:v>0.66500000000000004</c:v>
                </c:pt>
                <c:pt idx="13">
                  <c:v>0.66500000000000004</c:v>
                </c:pt>
                <c:pt idx="14">
                  <c:v>0.67979999999999996</c:v>
                </c:pt>
                <c:pt idx="15">
                  <c:v>0.73809999999999998</c:v>
                </c:pt>
                <c:pt idx="16">
                  <c:v>0.79310000000000003</c:v>
                </c:pt>
                <c:pt idx="17">
                  <c:v>0.63549999999999995</c:v>
                </c:pt>
                <c:pt idx="18">
                  <c:v>0.70440000000000003</c:v>
                </c:pt>
                <c:pt idx="19">
                  <c:v>0.67490000000000006</c:v>
                </c:pt>
                <c:pt idx="20">
                  <c:v>0.67979999999999996</c:v>
                </c:pt>
                <c:pt idx="21">
                  <c:v>0.72909999999999997</c:v>
                </c:pt>
                <c:pt idx="22">
                  <c:v>0.71919999999999995</c:v>
                </c:pt>
                <c:pt idx="23">
                  <c:v>0.68469999999999998</c:v>
                </c:pt>
                <c:pt idx="24">
                  <c:v>0.64039999999999997</c:v>
                </c:pt>
                <c:pt idx="25">
                  <c:v>0.67979999999999996</c:v>
                </c:pt>
                <c:pt idx="26">
                  <c:v>0.66500000000000004</c:v>
                </c:pt>
                <c:pt idx="27">
                  <c:v>0.66010000000000002</c:v>
                </c:pt>
                <c:pt idx="28">
                  <c:v>0.66500000000000004</c:v>
                </c:pt>
                <c:pt idx="29">
                  <c:v>0.66500000000000004</c:v>
                </c:pt>
                <c:pt idx="30">
                  <c:v>0.69520000000000004</c:v>
                </c:pt>
                <c:pt idx="31">
                  <c:v>0.71430000000000005</c:v>
                </c:pt>
                <c:pt idx="32">
                  <c:v>0.67979999999999996</c:v>
                </c:pt>
                <c:pt idx="33">
                  <c:v>0.69950000000000001</c:v>
                </c:pt>
                <c:pt idx="34">
                  <c:v>0.67490000000000006</c:v>
                </c:pt>
                <c:pt idx="35">
                  <c:v>0.67979999999999996</c:v>
                </c:pt>
                <c:pt idx="36">
                  <c:v>0.81279999999999997</c:v>
                </c:pt>
                <c:pt idx="37">
                  <c:v>0.6946</c:v>
                </c:pt>
                <c:pt idx="38">
                  <c:v>0.64039999999999997</c:v>
                </c:pt>
                <c:pt idx="39">
                  <c:v>0.6502</c:v>
                </c:pt>
                <c:pt idx="40">
                  <c:v>0.70940000000000003</c:v>
                </c:pt>
                <c:pt idx="41">
                  <c:v>0.67</c:v>
                </c:pt>
                <c:pt idx="42">
                  <c:v>0.6946</c:v>
                </c:pt>
                <c:pt idx="43">
                  <c:v>0.76849999999999996</c:v>
                </c:pt>
                <c:pt idx="44">
                  <c:v>0.66500000000000004</c:v>
                </c:pt>
                <c:pt idx="45">
                  <c:v>0.66669999999999996</c:v>
                </c:pt>
                <c:pt idx="46">
                  <c:v>0.68969999999999998</c:v>
                </c:pt>
                <c:pt idx="47">
                  <c:v>0.62560000000000004</c:v>
                </c:pt>
                <c:pt idx="48">
                  <c:v>0.70440000000000003</c:v>
                </c:pt>
                <c:pt idx="49">
                  <c:v>0.67979999999999996</c:v>
                </c:pt>
              </c:numCache>
            </c:numRef>
          </c:val>
          <c:smooth val="0"/>
          <c:extLst>
            <c:ext xmlns:c16="http://schemas.microsoft.com/office/drawing/2014/chart" uri="{C3380CC4-5D6E-409C-BE32-E72D297353CC}">
              <c16:uniqueId val="{00000003-1E66-43C9-8348-C95989A8C091}"/>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New Obstacle - MS - Simple &amp; Complex</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Simple, Training</c:v>
          </c:tx>
          <c:spPr>
            <a:ln w="12700" cap="rnd">
              <a:solidFill>
                <a:schemeClr val="accent1"/>
              </a:solidFill>
              <a:round/>
            </a:ln>
            <a:effectLst/>
          </c:spPr>
          <c:marker>
            <c:symbol val="none"/>
          </c:marker>
          <c:val>
            <c:numRef>
              <c:f>Sheet1!$D$4:$D$53</c:f>
              <c:numCache>
                <c:formatCode>General</c:formatCode>
                <c:ptCount val="50"/>
                <c:pt idx="0">
                  <c:v>0.82330000000000003</c:v>
                </c:pt>
                <c:pt idx="1">
                  <c:v>0.97130000000000005</c:v>
                </c:pt>
                <c:pt idx="2">
                  <c:v>0.98019999999999996</c:v>
                </c:pt>
                <c:pt idx="3">
                  <c:v>0.97789999999999999</c:v>
                </c:pt>
                <c:pt idx="4">
                  <c:v>0.99070000000000003</c:v>
                </c:pt>
                <c:pt idx="5">
                  <c:v>0.98950000000000005</c:v>
                </c:pt>
                <c:pt idx="6">
                  <c:v>0.99150000000000005</c:v>
                </c:pt>
                <c:pt idx="7">
                  <c:v>0.995</c:v>
                </c:pt>
                <c:pt idx="8">
                  <c:v>0.99419999999999997</c:v>
                </c:pt>
                <c:pt idx="9">
                  <c:v>0.99460000000000004</c:v>
                </c:pt>
                <c:pt idx="10">
                  <c:v>0.99609999999999999</c:v>
                </c:pt>
                <c:pt idx="11">
                  <c:v>0.99419999999999997</c:v>
                </c:pt>
                <c:pt idx="12">
                  <c:v>0.99260000000000004</c:v>
                </c:pt>
                <c:pt idx="13">
                  <c:v>0.99650000000000005</c:v>
                </c:pt>
                <c:pt idx="14">
                  <c:v>0.99299999999999999</c:v>
                </c:pt>
                <c:pt idx="15">
                  <c:v>0.995</c:v>
                </c:pt>
                <c:pt idx="16">
                  <c:v>0.99380000000000002</c:v>
                </c:pt>
                <c:pt idx="17">
                  <c:v>0.995</c:v>
                </c:pt>
                <c:pt idx="18">
                  <c:v>0.99529999999999996</c:v>
                </c:pt>
                <c:pt idx="19">
                  <c:v>0.99609999999999999</c:v>
                </c:pt>
                <c:pt idx="20">
                  <c:v>0.99770000000000003</c:v>
                </c:pt>
                <c:pt idx="21">
                  <c:v>0.99460000000000004</c:v>
                </c:pt>
                <c:pt idx="22">
                  <c:v>0.99570000000000003</c:v>
                </c:pt>
                <c:pt idx="23">
                  <c:v>0.99650000000000005</c:v>
                </c:pt>
                <c:pt idx="24">
                  <c:v>0.99650000000000005</c:v>
                </c:pt>
                <c:pt idx="25">
                  <c:v>0.99650000000000005</c:v>
                </c:pt>
                <c:pt idx="26">
                  <c:v>0.99960000000000004</c:v>
                </c:pt>
                <c:pt idx="27">
                  <c:v>0.99070000000000003</c:v>
                </c:pt>
                <c:pt idx="28">
                  <c:v>0.995</c:v>
                </c:pt>
                <c:pt idx="29">
                  <c:v>0.99419999999999997</c:v>
                </c:pt>
                <c:pt idx="30">
                  <c:v>0.99570000000000003</c:v>
                </c:pt>
                <c:pt idx="31">
                  <c:v>0.99460000000000004</c:v>
                </c:pt>
                <c:pt idx="32">
                  <c:v>0.99690000000000001</c:v>
                </c:pt>
                <c:pt idx="33">
                  <c:v>0.99809999999999999</c:v>
                </c:pt>
                <c:pt idx="34">
                  <c:v>0.99960000000000004</c:v>
                </c:pt>
                <c:pt idx="35">
                  <c:v>0.99770000000000003</c:v>
                </c:pt>
                <c:pt idx="36">
                  <c:v>0.99770000000000003</c:v>
                </c:pt>
                <c:pt idx="37">
                  <c:v>0.99770000000000003</c:v>
                </c:pt>
                <c:pt idx="38">
                  <c:v>0.99729999999999996</c:v>
                </c:pt>
                <c:pt idx="39">
                  <c:v>0.99460000000000004</c:v>
                </c:pt>
                <c:pt idx="40">
                  <c:v>0.99650000000000005</c:v>
                </c:pt>
                <c:pt idx="41">
                  <c:v>0.99880000000000002</c:v>
                </c:pt>
                <c:pt idx="42">
                  <c:v>0.99809999999999999</c:v>
                </c:pt>
                <c:pt idx="43">
                  <c:v>0.99570000000000003</c:v>
                </c:pt>
                <c:pt idx="44">
                  <c:v>0.99880000000000002</c:v>
                </c:pt>
                <c:pt idx="45">
                  <c:v>0.99960000000000004</c:v>
                </c:pt>
                <c:pt idx="46">
                  <c:v>0.99729999999999996</c:v>
                </c:pt>
                <c:pt idx="47">
                  <c:v>0.99609999999999999</c:v>
                </c:pt>
                <c:pt idx="48">
                  <c:v>0.99809999999999999</c:v>
                </c:pt>
                <c:pt idx="49">
                  <c:v>0.99729999999999996</c:v>
                </c:pt>
              </c:numCache>
            </c:numRef>
          </c:val>
          <c:smooth val="0"/>
          <c:extLst>
            <c:ext xmlns:c16="http://schemas.microsoft.com/office/drawing/2014/chart" uri="{C3380CC4-5D6E-409C-BE32-E72D297353CC}">
              <c16:uniqueId val="{00000000-63E0-4A9A-9A3B-3BBE90161A45}"/>
            </c:ext>
          </c:extLst>
        </c:ser>
        <c:ser>
          <c:idx val="1"/>
          <c:order val="1"/>
          <c:tx>
            <c:v>Simple, New</c:v>
          </c:tx>
          <c:spPr>
            <a:ln w="12700" cap="rnd">
              <a:solidFill>
                <a:schemeClr val="accent2"/>
              </a:solidFill>
              <a:round/>
            </a:ln>
            <a:effectLst/>
          </c:spPr>
          <c:marker>
            <c:symbol val="none"/>
          </c:marker>
          <c:val>
            <c:numRef>
              <c:f>Sheet1!$E$4:$E$53</c:f>
              <c:numCache>
                <c:formatCode>General</c:formatCode>
                <c:ptCount val="50"/>
                <c:pt idx="0">
                  <c:v>0.68100000000000005</c:v>
                </c:pt>
                <c:pt idx="1">
                  <c:v>0.67</c:v>
                </c:pt>
                <c:pt idx="2">
                  <c:v>0.64529999999999998</c:v>
                </c:pt>
                <c:pt idx="3">
                  <c:v>0.66500000000000004</c:v>
                </c:pt>
                <c:pt idx="4">
                  <c:v>0.64039999999999997</c:v>
                </c:pt>
                <c:pt idx="5">
                  <c:v>0.63549999999999995</c:v>
                </c:pt>
                <c:pt idx="6">
                  <c:v>0.67490000000000006</c:v>
                </c:pt>
                <c:pt idx="7">
                  <c:v>0.6502</c:v>
                </c:pt>
                <c:pt idx="8">
                  <c:v>0.61080000000000001</c:v>
                </c:pt>
                <c:pt idx="9">
                  <c:v>0.62560000000000004</c:v>
                </c:pt>
                <c:pt idx="10">
                  <c:v>0.60099999999999998</c:v>
                </c:pt>
                <c:pt idx="11">
                  <c:v>0.6552</c:v>
                </c:pt>
                <c:pt idx="12">
                  <c:v>0.67</c:v>
                </c:pt>
                <c:pt idx="13">
                  <c:v>0.63549999999999995</c:v>
                </c:pt>
                <c:pt idx="14">
                  <c:v>0.64039999999999997</c:v>
                </c:pt>
                <c:pt idx="15">
                  <c:v>0.65710000000000002</c:v>
                </c:pt>
                <c:pt idx="16">
                  <c:v>0.63549999999999995</c:v>
                </c:pt>
                <c:pt idx="17">
                  <c:v>0.58620000000000005</c:v>
                </c:pt>
                <c:pt idx="18">
                  <c:v>0.61080000000000001</c:v>
                </c:pt>
                <c:pt idx="19">
                  <c:v>0.62070000000000003</c:v>
                </c:pt>
                <c:pt idx="20">
                  <c:v>0.57640000000000002</c:v>
                </c:pt>
                <c:pt idx="21">
                  <c:v>0.43840000000000001</c:v>
                </c:pt>
                <c:pt idx="22">
                  <c:v>0.60099999999999998</c:v>
                </c:pt>
                <c:pt idx="23">
                  <c:v>0.59609999999999996</c:v>
                </c:pt>
                <c:pt idx="24">
                  <c:v>0.67</c:v>
                </c:pt>
                <c:pt idx="25">
                  <c:v>0.57140000000000002</c:v>
                </c:pt>
                <c:pt idx="26">
                  <c:v>0.59609999999999996</c:v>
                </c:pt>
                <c:pt idx="27">
                  <c:v>0.62070000000000003</c:v>
                </c:pt>
                <c:pt idx="28">
                  <c:v>0.60589999999999999</c:v>
                </c:pt>
                <c:pt idx="29">
                  <c:v>0.60099999999999998</c:v>
                </c:pt>
                <c:pt idx="30">
                  <c:v>0.6</c:v>
                </c:pt>
                <c:pt idx="31">
                  <c:v>0.61580000000000001</c:v>
                </c:pt>
                <c:pt idx="32">
                  <c:v>0.62560000000000004</c:v>
                </c:pt>
                <c:pt idx="33">
                  <c:v>0.61580000000000001</c:v>
                </c:pt>
                <c:pt idx="34">
                  <c:v>0.62560000000000004</c:v>
                </c:pt>
                <c:pt idx="35">
                  <c:v>0.61580000000000001</c:v>
                </c:pt>
                <c:pt idx="36">
                  <c:v>0.6502</c:v>
                </c:pt>
                <c:pt idx="37">
                  <c:v>0.62560000000000004</c:v>
                </c:pt>
                <c:pt idx="38">
                  <c:v>0.66500000000000004</c:v>
                </c:pt>
                <c:pt idx="39">
                  <c:v>0.60589999999999999</c:v>
                </c:pt>
                <c:pt idx="40">
                  <c:v>0.60589999999999999</c:v>
                </c:pt>
                <c:pt idx="41">
                  <c:v>0.61080000000000001</c:v>
                </c:pt>
                <c:pt idx="42">
                  <c:v>0.61580000000000001</c:v>
                </c:pt>
                <c:pt idx="43">
                  <c:v>0.57640000000000002</c:v>
                </c:pt>
                <c:pt idx="44">
                  <c:v>0.66500000000000004</c:v>
                </c:pt>
                <c:pt idx="45">
                  <c:v>0.62860000000000005</c:v>
                </c:pt>
                <c:pt idx="46">
                  <c:v>0.6502</c:v>
                </c:pt>
                <c:pt idx="47">
                  <c:v>0.62560000000000004</c:v>
                </c:pt>
                <c:pt idx="48">
                  <c:v>0.66010000000000002</c:v>
                </c:pt>
                <c:pt idx="49">
                  <c:v>0.60099999999999998</c:v>
                </c:pt>
              </c:numCache>
            </c:numRef>
          </c:val>
          <c:smooth val="0"/>
          <c:extLst>
            <c:ext xmlns:c16="http://schemas.microsoft.com/office/drawing/2014/chart" uri="{C3380CC4-5D6E-409C-BE32-E72D297353CC}">
              <c16:uniqueId val="{00000001-63E0-4A9A-9A3B-3BBE90161A45}"/>
            </c:ext>
          </c:extLst>
        </c:ser>
        <c:ser>
          <c:idx val="2"/>
          <c:order val="2"/>
          <c:tx>
            <c:v>Complex, Training</c:v>
          </c:tx>
          <c:spPr>
            <a:ln w="12700" cap="rnd">
              <a:solidFill>
                <a:schemeClr val="accent3"/>
              </a:solidFill>
              <a:round/>
            </a:ln>
            <a:effectLst/>
          </c:spPr>
          <c:marker>
            <c:symbol val="none"/>
          </c:marker>
          <c:val>
            <c:numRef>
              <c:f>Sheet1!$M$4:$M$53</c:f>
              <c:numCache>
                <c:formatCode>General</c:formatCode>
                <c:ptCount val="50"/>
                <c:pt idx="0">
                  <c:v>0.77710000000000001</c:v>
                </c:pt>
                <c:pt idx="1">
                  <c:v>0.94530000000000003</c:v>
                </c:pt>
                <c:pt idx="2">
                  <c:v>0.97440000000000004</c:v>
                </c:pt>
                <c:pt idx="3">
                  <c:v>0.97330000000000005</c:v>
                </c:pt>
                <c:pt idx="4">
                  <c:v>0.98329999999999995</c:v>
                </c:pt>
                <c:pt idx="5">
                  <c:v>0.99070000000000003</c:v>
                </c:pt>
                <c:pt idx="6">
                  <c:v>0.98450000000000004</c:v>
                </c:pt>
                <c:pt idx="7">
                  <c:v>0.98450000000000004</c:v>
                </c:pt>
                <c:pt idx="8">
                  <c:v>0.99070000000000003</c:v>
                </c:pt>
                <c:pt idx="9">
                  <c:v>0.98719999999999997</c:v>
                </c:pt>
                <c:pt idx="10">
                  <c:v>0.99029999999999996</c:v>
                </c:pt>
                <c:pt idx="11">
                  <c:v>0.98409999999999997</c:v>
                </c:pt>
                <c:pt idx="12">
                  <c:v>0.96940000000000004</c:v>
                </c:pt>
                <c:pt idx="13">
                  <c:v>0.98799999999999999</c:v>
                </c:pt>
                <c:pt idx="14">
                  <c:v>0.99150000000000005</c:v>
                </c:pt>
                <c:pt idx="15">
                  <c:v>0.9919</c:v>
                </c:pt>
                <c:pt idx="16">
                  <c:v>0.99219999999999997</c:v>
                </c:pt>
                <c:pt idx="17">
                  <c:v>0.9919</c:v>
                </c:pt>
                <c:pt idx="18">
                  <c:v>0.99419999999999997</c:v>
                </c:pt>
                <c:pt idx="19">
                  <c:v>0.9919</c:v>
                </c:pt>
                <c:pt idx="20">
                  <c:v>0.99460000000000004</c:v>
                </c:pt>
                <c:pt idx="21">
                  <c:v>0.98839999999999995</c:v>
                </c:pt>
                <c:pt idx="22">
                  <c:v>0.99380000000000002</c:v>
                </c:pt>
                <c:pt idx="23">
                  <c:v>0.99529999999999996</c:v>
                </c:pt>
                <c:pt idx="24">
                  <c:v>0.99770000000000003</c:v>
                </c:pt>
                <c:pt idx="25">
                  <c:v>0.99690000000000001</c:v>
                </c:pt>
                <c:pt idx="26">
                  <c:v>0.99609999999999999</c:v>
                </c:pt>
                <c:pt idx="27">
                  <c:v>0.99299999999999999</c:v>
                </c:pt>
                <c:pt idx="28">
                  <c:v>0.99219999999999997</c:v>
                </c:pt>
                <c:pt idx="29">
                  <c:v>0.99380000000000002</c:v>
                </c:pt>
                <c:pt idx="30">
                  <c:v>0.99380000000000002</c:v>
                </c:pt>
                <c:pt idx="31">
                  <c:v>0.99380000000000002</c:v>
                </c:pt>
                <c:pt idx="32">
                  <c:v>0.995</c:v>
                </c:pt>
                <c:pt idx="33">
                  <c:v>0.99809999999999999</c:v>
                </c:pt>
                <c:pt idx="34">
                  <c:v>0.995</c:v>
                </c:pt>
                <c:pt idx="35">
                  <c:v>0.995</c:v>
                </c:pt>
                <c:pt idx="36">
                  <c:v>0.98640000000000005</c:v>
                </c:pt>
                <c:pt idx="37">
                  <c:v>0.99299999999999999</c:v>
                </c:pt>
                <c:pt idx="38">
                  <c:v>0.99570000000000003</c:v>
                </c:pt>
                <c:pt idx="39">
                  <c:v>0.99419999999999997</c:v>
                </c:pt>
                <c:pt idx="40">
                  <c:v>0.99419999999999997</c:v>
                </c:pt>
                <c:pt idx="41">
                  <c:v>0.99809999999999999</c:v>
                </c:pt>
                <c:pt idx="42">
                  <c:v>0.995</c:v>
                </c:pt>
                <c:pt idx="43">
                  <c:v>0.99570000000000003</c:v>
                </c:pt>
                <c:pt idx="44">
                  <c:v>0.99570000000000003</c:v>
                </c:pt>
                <c:pt idx="45">
                  <c:v>0.99609999999999999</c:v>
                </c:pt>
                <c:pt idx="46">
                  <c:v>0.98799999999999999</c:v>
                </c:pt>
                <c:pt idx="47">
                  <c:v>0.99609999999999999</c:v>
                </c:pt>
                <c:pt idx="48">
                  <c:v>0.99729999999999996</c:v>
                </c:pt>
                <c:pt idx="49">
                  <c:v>0.99570000000000003</c:v>
                </c:pt>
              </c:numCache>
            </c:numRef>
          </c:val>
          <c:smooth val="0"/>
          <c:extLst>
            <c:ext xmlns:c16="http://schemas.microsoft.com/office/drawing/2014/chart" uri="{C3380CC4-5D6E-409C-BE32-E72D297353CC}">
              <c16:uniqueId val="{00000002-63E0-4A9A-9A3B-3BBE90161A45}"/>
            </c:ext>
          </c:extLst>
        </c:ser>
        <c:ser>
          <c:idx val="3"/>
          <c:order val="3"/>
          <c:tx>
            <c:v>Complex, New</c:v>
          </c:tx>
          <c:spPr>
            <a:ln w="12700" cap="rnd">
              <a:solidFill>
                <a:schemeClr val="accent4"/>
              </a:solidFill>
              <a:round/>
            </a:ln>
            <a:effectLst/>
          </c:spPr>
          <c:marker>
            <c:symbol val="none"/>
          </c:marker>
          <c:val>
            <c:numRef>
              <c:f>Sheet1!$N$4:$N$53</c:f>
              <c:numCache>
                <c:formatCode>General</c:formatCode>
                <c:ptCount val="50"/>
                <c:pt idx="0">
                  <c:v>0.7</c:v>
                </c:pt>
                <c:pt idx="1">
                  <c:v>0.72909999999999997</c:v>
                </c:pt>
                <c:pt idx="2">
                  <c:v>0.6946</c:v>
                </c:pt>
                <c:pt idx="3">
                  <c:v>0.80300000000000005</c:v>
                </c:pt>
                <c:pt idx="4">
                  <c:v>0.77829999999999999</c:v>
                </c:pt>
                <c:pt idx="5">
                  <c:v>0.71430000000000005</c:v>
                </c:pt>
                <c:pt idx="6">
                  <c:v>0.6552</c:v>
                </c:pt>
                <c:pt idx="7">
                  <c:v>0.67</c:v>
                </c:pt>
                <c:pt idx="8">
                  <c:v>0.75370000000000004</c:v>
                </c:pt>
                <c:pt idx="9">
                  <c:v>0.70440000000000003</c:v>
                </c:pt>
                <c:pt idx="10">
                  <c:v>0.66010000000000002</c:v>
                </c:pt>
                <c:pt idx="11">
                  <c:v>0.64039999999999997</c:v>
                </c:pt>
                <c:pt idx="12">
                  <c:v>0.73399999999999999</c:v>
                </c:pt>
                <c:pt idx="13">
                  <c:v>0.64039999999999997</c:v>
                </c:pt>
                <c:pt idx="14">
                  <c:v>0.6552</c:v>
                </c:pt>
                <c:pt idx="15">
                  <c:v>0.65239999999999998</c:v>
                </c:pt>
                <c:pt idx="16">
                  <c:v>0.6502</c:v>
                </c:pt>
                <c:pt idx="17">
                  <c:v>0.66500000000000004</c:v>
                </c:pt>
                <c:pt idx="18">
                  <c:v>0.76849999999999996</c:v>
                </c:pt>
                <c:pt idx="19">
                  <c:v>0.63549999999999995</c:v>
                </c:pt>
                <c:pt idx="20">
                  <c:v>0.62070000000000003</c:v>
                </c:pt>
                <c:pt idx="21">
                  <c:v>0.68969999999999998</c:v>
                </c:pt>
                <c:pt idx="22">
                  <c:v>0.67</c:v>
                </c:pt>
                <c:pt idx="23">
                  <c:v>0.63049999999999995</c:v>
                </c:pt>
                <c:pt idx="24">
                  <c:v>0.63049999999999995</c:v>
                </c:pt>
                <c:pt idx="25">
                  <c:v>0.68469999999999998</c:v>
                </c:pt>
                <c:pt idx="26">
                  <c:v>0.67979999999999996</c:v>
                </c:pt>
                <c:pt idx="27">
                  <c:v>0.64039999999999997</c:v>
                </c:pt>
                <c:pt idx="28">
                  <c:v>0.68469999999999998</c:v>
                </c:pt>
                <c:pt idx="29">
                  <c:v>0.66010000000000002</c:v>
                </c:pt>
                <c:pt idx="30">
                  <c:v>0.64759999999999995</c:v>
                </c:pt>
                <c:pt idx="31">
                  <c:v>0.6552</c:v>
                </c:pt>
                <c:pt idx="32">
                  <c:v>0.64039999999999997</c:v>
                </c:pt>
                <c:pt idx="33">
                  <c:v>0.67</c:v>
                </c:pt>
                <c:pt idx="34">
                  <c:v>0.60099999999999998</c:v>
                </c:pt>
                <c:pt idx="35">
                  <c:v>0.67490000000000006</c:v>
                </c:pt>
                <c:pt idx="36">
                  <c:v>0.6502</c:v>
                </c:pt>
                <c:pt idx="37">
                  <c:v>0.66010000000000002</c:v>
                </c:pt>
                <c:pt idx="38">
                  <c:v>0.63549999999999995</c:v>
                </c:pt>
                <c:pt idx="39">
                  <c:v>0.66010000000000002</c:v>
                </c:pt>
                <c:pt idx="40">
                  <c:v>0.67</c:v>
                </c:pt>
                <c:pt idx="41">
                  <c:v>0.64529999999999998</c:v>
                </c:pt>
                <c:pt idx="42">
                  <c:v>0.67</c:v>
                </c:pt>
                <c:pt idx="43">
                  <c:v>0.6552</c:v>
                </c:pt>
                <c:pt idx="44">
                  <c:v>0.6502</c:v>
                </c:pt>
                <c:pt idx="45">
                  <c:v>0.65239999999999998</c:v>
                </c:pt>
                <c:pt idx="46">
                  <c:v>0.6552</c:v>
                </c:pt>
                <c:pt idx="47">
                  <c:v>0.64529999999999998</c:v>
                </c:pt>
                <c:pt idx="48">
                  <c:v>0.68969999999999998</c:v>
                </c:pt>
                <c:pt idx="49">
                  <c:v>0.60589999999999999</c:v>
                </c:pt>
              </c:numCache>
            </c:numRef>
          </c:val>
          <c:smooth val="0"/>
          <c:extLst>
            <c:ext xmlns:c16="http://schemas.microsoft.com/office/drawing/2014/chart" uri="{C3380CC4-5D6E-409C-BE32-E72D297353CC}">
              <c16:uniqueId val="{00000003-63E0-4A9A-9A3B-3BBE90161A45}"/>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New Obstacle - SS &amp; </a:t>
            </a:r>
            <a:r>
              <a:rPr lang="en-US" sz="960" b="0" i="0" u="none" strike="noStrike" baseline="0">
                <a:effectLst/>
              </a:rPr>
              <a:t>MS</a:t>
            </a:r>
            <a:endParaRPr lang="en-US"/>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 - Simple</c:v>
          </c:tx>
          <c:spPr>
            <a:ln w="12700" cap="rnd">
              <a:solidFill>
                <a:schemeClr val="accent1"/>
              </a:solidFill>
              <a:round/>
            </a:ln>
            <a:effectLst/>
          </c:spPr>
          <c:marker>
            <c:symbol val="none"/>
          </c:marker>
          <c:val>
            <c:numRef>
              <c:f>Sheet1!$E$4:$E$53</c:f>
              <c:numCache>
                <c:formatCode>General</c:formatCode>
                <c:ptCount val="50"/>
                <c:pt idx="0">
                  <c:v>0.68100000000000005</c:v>
                </c:pt>
                <c:pt idx="1">
                  <c:v>0.67</c:v>
                </c:pt>
                <c:pt idx="2">
                  <c:v>0.64529999999999998</c:v>
                </c:pt>
                <c:pt idx="3">
                  <c:v>0.66500000000000004</c:v>
                </c:pt>
                <c:pt idx="4">
                  <c:v>0.64039999999999997</c:v>
                </c:pt>
                <c:pt idx="5">
                  <c:v>0.63549999999999995</c:v>
                </c:pt>
                <c:pt idx="6">
                  <c:v>0.67490000000000006</c:v>
                </c:pt>
                <c:pt idx="7">
                  <c:v>0.6502</c:v>
                </c:pt>
                <c:pt idx="8">
                  <c:v>0.61080000000000001</c:v>
                </c:pt>
                <c:pt idx="9">
                  <c:v>0.62560000000000004</c:v>
                </c:pt>
                <c:pt idx="10">
                  <c:v>0.60099999999999998</c:v>
                </c:pt>
                <c:pt idx="11">
                  <c:v>0.6552</c:v>
                </c:pt>
                <c:pt idx="12">
                  <c:v>0.67</c:v>
                </c:pt>
                <c:pt idx="13">
                  <c:v>0.63549999999999995</c:v>
                </c:pt>
                <c:pt idx="14">
                  <c:v>0.64039999999999997</c:v>
                </c:pt>
                <c:pt idx="15">
                  <c:v>0.65710000000000002</c:v>
                </c:pt>
                <c:pt idx="16">
                  <c:v>0.63549999999999995</c:v>
                </c:pt>
                <c:pt idx="17">
                  <c:v>0.58620000000000005</c:v>
                </c:pt>
                <c:pt idx="18">
                  <c:v>0.61080000000000001</c:v>
                </c:pt>
                <c:pt idx="19">
                  <c:v>0.62070000000000003</c:v>
                </c:pt>
                <c:pt idx="20">
                  <c:v>0.57640000000000002</c:v>
                </c:pt>
                <c:pt idx="21">
                  <c:v>0.43840000000000001</c:v>
                </c:pt>
                <c:pt idx="22">
                  <c:v>0.60099999999999998</c:v>
                </c:pt>
                <c:pt idx="23">
                  <c:v>0.59609999999999996</c:v>
                </c:pt>
                <c:pt idx="24">
                  <c:v>0.67</c:v>
                </c:pt>
                <c:pt idx="25">
                  <c:v>0.57140000000000002</c:v>
                </c:pt>
                <c:pt idx="26">
                  <c:v>0.59609999999999996</c:v>
                </c:pt>
                <c:pt idx="27">
                  <c:v>0.62070000000000003</c:v>
                </c:pt>
                <c:pt idx="28">
                  <c:v>0.60589999999999999</c:v>
                </c:pt>
                <c:pt idx="29">
                  <c:v>0.60099999999999998</c:v>
                </c:pt>
                <c:pt idx="30">
                  <c:v>0.6</c:v>
                </c:pt>
                <c:pt idx="31">
                  <c:v>0.61580000000000001</c:v>
                </c:pt>
                <c:pt idx="32">
                  <c:v>0.62560000000000004</c:v>
                </c:pt>
                <c:pt idx="33">
                  <c:v>0.61580000000000001</c:v>
                </c:pt>
                <c:pt idx="34">
                  <c:v>0.62560000000000004</c:v>
                </c:pt>
                <c:pt idx="35">
                  <c:v>0.61580000000000001</c:v>
                </c:pt>
                <c:pt idx="36">
                  <c:v>0.6502</c:v>
                </c:pt>
                <c:pt idx="37">
                  <c:v>0.62560000000000004</c:v>
                </c:pt>
                <c:pt idx="38">
                  <c:v>0.66500000000000004</c:v>
                </c:pt>
                <c:pt idx="39">
                  <c:v>0.60589999999999999</c:v>
                </c:pt>
                <c:pt idx="40">
                  <c:v>0.60589999999999999</c:v>
                </c:pt>
                <c:pt idx="41">
                  <c:v>0.61080000000000001</c:v>
                </c:pt>
                <c:pt idx="42">
                  <c:v>0.61580000000000001</c:v>
                </c:pt>
                <c:pt idx="43">
                  <c:v>0.57640000000000002</c:v>
                </c:pt>
                <c:pt idx="44">
                  <c:v>0.66500000000000004</c:v>
                </c:pt>
                <c:pt idx="45">
                  <c:v>0.62860000000000005</c:v>
                </c:pt>
                <c:pt idx="46">
                  <c:v>0.6502</c:v>
                </c:pt>
                <c:pt idx="47">
                  <c:v>0.62560000000000004</c:v>
                </c:pt>
                <c:pt idx="48">
                  <c:v>0.66010000000000002</c:v>
                </c:pt>
                <c:pt idx="49">
                  <c:v>0.60099999999999998</c:v>
                </c:pt>
              </c:numCache>
            </c:numRef>
          </c:val>
          <c:smooth val="0"/>
          <c:extLst>
            <c:ext xmlns:c16="http://schemas.microsoft.com/office/drawing/2014/chart" uri="{C3380CC4-5D6E-409C-BE32-E72D297353CC}">
              <c16:uniqueId val="{00000000-39DD-4329-8C35-FC09497E96F4}"/>
            </c:ext>
          </c:extLst>
        </c:ser>
        <c:ser>
          <c:idx val="1"/>
          <c:order val="1"/>
          <c:tx>
            <c:v>M - Complex</c:v>
          </c:tx>
          <c:spPr>
            <a:ln w="12700" cap="rnd">
              <a:solidFill>
                <a:schemeClr val="accent2"/>
              </a:solidFill>
              <a:round/>
            </a:ln>
            <a:effectLst/>
          </c:spPr>
          <c:marker>
            <c:symbol val="none"/>
          </c:marker>
          <c:val>
            <c:numRef>
              <c:f>Sheet1!$N$4:$N$53</c:f>
              <c:numCache>
                <c:formatCode>General</c:formatCode>
                <c:ptCount val="50"/>
                <c:pt idx="0">
                  <c:v>0.7</c:v>
                </c:pt>
                <c:pt idx="1">
                  <c:v>0.72909999999999997</c:v>
                </c:pt>
                <c:pt idx="2">
                  <c:v>0.6946</c:v>
                </c:pt>
                <c:pt idx="3">
                  <c:v>0.80300000000000005</c:v>
                </c:pt>
                <c:pt idx="4">
                  <c:v>0.77829999999999999</c:v>
                </c:pt>
                <c:pt idx="5">
                  <c:v>0.71430000000000005</c:v>
                </c:pt>
                <c:pt idx="6">
                  <c:v>0.6552</c:v>
                </c:pt>
                <c:pt idx="7">
                  <c:v>0.67</c:v>
                </c:pt>
                <c:pt idx="8">
                  <c:v>0.75370000000000004</c:v>
                </c:pt>
                <c:pt idx="9">
                  <c:v>0.70440000000000003</c:v>
                </c:pt>
                <c:pt idx="10">
                  <c:v>0.66010000000000002</c:v>
                </c:pt>
                <c:pt idx="11">
                  <c:v>0.64039999999999997</c:v>
                </c:pt>
                <c:pt idx="12">
                  <c:v>0.73399999999999999</c:v>
                </c:pt>
                <c:pt idx="13">
                  <c:v>0.64039999999999997</c:v>
                </c:pt>
                <c:pt idx="14">
                  <c:v>0.6552</c:v>
                </c:pt>
                <c:pt idx="15">
                  <c:v>0.65239999999999998</c:v>
                </c:pt>
                <c:pt idx="16">
                  <c:v>0.6502</c:v>
                </c:pt>
                <c:pt idx="17">
                  <c:v>0.66500000000000004</c:v>
                </c:pt>
                <c:pt idx="18">
                  <c:v>0.76849999999999996</c:v>
                </c:pt>
                <c:pt idx="19">
                  <c:v>0.63549999999999995</c:v>
                </c:pt>
                <c:pt idx="20">
                  <c:v>0.62070000000000003</c:v>
                </c:pt>
                <c:pt idx="21">
                  <c:v>0.68969999999999998</c:v>
                </c:pt>
                <c:pt idx="22">
                  <c:v>0.67</c:v>
                </c:pt>
                <c:pt idx="23">
                  <c:v>0.63049999999999995</c:v>
                </c:pt>
                <c:pt idx="24">
                  <c:v>0.63049999999999995</c:v>
                </c:pt>
                <c:pt idx="25">
                  <c:v>0.68469999999999998</c:v>
                </c:pt>
                <c:pt idx="26">
                  <c:v>0.67979999999999996</c:v>
                </c:pt>
                <c:pt idx="27">
                  <c:v>0.64039999999999997</c:v>
                </c:pt>
                <c:pt idx="28">
                  <c:v>0.68469999999999998</c:v>
                </c:pt>
                <c:pt idx="29">
                  <c:v>0.66010000000000002</c:v>
                </c:pt>
                <c:pt idx="30">
                  <c:v>0.64759999999999995</c:v>
                </c:pt>
                <c:pt idx="31">
                  <c:v>0.6552</c:v>
                </c:pt>
                <c:pt idx="32">
                  <c:v>0.64039999999999997</c:v>
                </c:pt>
                <c:pt idx="33">
                  <c:v>0.67</c:v>
                </c:pt>
                <c:pt idx="34">
                  <c:v>0.60099999999999998</c:v>
                </c:pt>
                <c:pt idx="35">
                  <c:v>0.67490000000000006</c:v>
                </c:pt>
                <c:pt idx="36">
                  <c:v>0.6502</c:v>
                </c:pt>
                <c:pt idx="37">
                  <c:v>0.66010000000000002</c:v>
                </c:pt>
                <c:pt idx="38">
                  <c:v>0.63549999999999995</c:v>
                </c:pt>
                <c:pt idx="39">
                  <c:v>0.66010000000000002</c:v>
                </c:pt>
                <c:pt idx="40">
                  <c:v>0.67</c:v>
                </c:pt>
                <c:pt idx="41">
                  <c:v>0.64529999999999998</c:v>
                </c:pt>
                <c:pt idx="42">
                  <c:v>0.67</c:v>
                </c:pt>
                <c:pt idx="43">
                  <c:v>0.6552</c:v>
                </c:pt>
                <c:pt idx="44">
                  <c:v>0.6502</c:v>
                </c:pt>
                <c:pt idx="45">
                  <c:v>0.65239999999999998</c:v>
                </c:pt>
                <c:pt idx="46">
                  <c:v>0.6552</c:v>
                </c:pt>
                <c:pt idx="47">
                  <c:v>0.64529999999999998</c:v>
                </c:pt>
                <c:pt idx="48">
                  <c:v>0.68969999999999998</c:v>
                </c:pt>
                <c:pt idx="49">
                  <c:v>0.60589999999999999</c:v>
                </c:pt>
              </c:numCache>
            </c:numRef>
          </c:val>
          <c:smooth val="0"/>
          <c:extLst>
            <c:ext xmlns:c16="http://schemas.microsoft.com/office/drawing/2014/chart" uri="{C3380CC4-5D6E-409C-BE32-E72D297353CC}">
              <c16:uniqueId val="{00000001-39DD-4329-8C35-FC09497E96F4}"/>
            </c:ext>
          </c:extLst>
        </c:ser>
        <c:ser>
          <c:idx val="2"/>
          <c:order val="2"/>
          <c:tx>
            <c:v>S - Simple</c:v>
          </c:tx>
          <c:spPr>
            <a:ln w="12700" cap="rnd">
              <a:solidFill>
                <a:schemeClr val="accent3"/>
              </a:solidFill>
              <a:round/>
            </a:ln>
            <a:effectLst/>
          </c:spPr>
          <c:marker>
            <c:symbol val="none"/>
          </c:marker>
          <c:val>
            <c:numRef>
              <c:f>Sheet1!$X$4:$X$53</c:f>
              <c:numCache>
                <c:formatCode>General</c:formatCode>
                <c:ptCount val="50"/>
                <c:pt idx="0">
                  <c:v>0.65710000000000002</c:v>
                </c:pt>
                <c:pt idx="1">
                  <c:v>0.68469999999999998</c:v>
                </c:pt>
                <c:pt idx="2">
                  <c:v>0.67490000000000006</c:v>
                </c:pt>
                <c:pt idx="3">
                  <c:v>0.67979999999999996</c:v>
                </c:pt>
                <c:pt idx="4">
                  <c:v>0.72409999999999997</c:v>
                </c:pt>
                <c:pt idx="5">
                  <c:v>0.63549999999999995</c:v>
                </c:pt>
                <c:pt idx="6">
                  <c:v>0.68969999999999998</c:v>
                </c:pt>
                <c:pt idx="7">
                  <c:v>0.66010000000000002</c:v>
                </c:pt>
                <c:pt idx="8">
                  <c:v>0.63049999999999995</c:v>
                </c:pt>
                <c:pt idx="9">
                  <c:v>0.66500000000000004</c:v>
                </c:pt>
                <c:pt idx="10">
                  <c:v>0.72909999999999997</c:v>
                </c:pt>
                <c:pt idx="11">
                  <c:v>0.69950000000000001</c:v>
                </c:pt>
                <c:pt idx="12">
                  <c:v>0.67979999999999996</c:v>
                </c:pt>
                <c:pt idx="13">
                  <c:v>0.66500000000000004</c:v>
                </c:pt>
                <c:pt idx="14">
                  <c:v>0.67490000000000006</c:v>
                </c:pt>
                <c:pt idx="15">
                  <c:v>0.67620000000000002</c:v>
                </c:pt>
                <c:pt idx="16">
                  <c:v>0.66500000000000004</c:v>
                </c:pt>
                <c:pt idx="17">
                  <c:v>0.67</c:v>
                </c:pt>
                <c:pt idx="18">
                  <c:v>0.74380000000000002</c:v>
                </c:pt>
                <c:pt idx="19">
                  <c:v>0.67979999999999996</c:v>
                </c:pt>
                <c:pt idx="20">
                  <c:v>0.70440000000000003</c:v>
                </c:pt>
                <c:pt idx="21">
                  <c:v>0.62560000000000004</c:v>
                </c:pt>
                <c:pt idx="22">
                  <c:v>0.72909999999999997</c:v>
                </c:pt>
                <c:pt idx="23">
                  <c:v>0.72409999999999997</c:v>
                </c:pt>
                <c:pt idx="24">
                  <c:v>0.70440000000000003</c:v>
                </c:pt>
                <c:pt idx="25">
                  <c:v>0.70940000000000003</c:v>
                </c:pt>
                <c:pt idx="26">
                  <c:v>0.67</c:v>
                </c:pt>
                <c:pt idx="27">
                  <c:v>0.72909999999999997</c:v>
                </c:pt>
                <c:pt idx="28">
                  <c:v>0.77339999999999998</c:v>
                </c:pt>
                <c:pt idx="29">
                  <c:v>0.71919999999999995</c:v>
                </c:pt>
                <c:pt idx="30">
                  <c:v>0.65239999999999998</c:v>
                </c:pt>
                <c:pt idx="31">
                  <c:v>0.67490000000000006</c:v>
                </c:pt>
                <c:pt idx="32">
                  <c:v>0.67490000000000006</c:v>
                </c:pt>
                <c:pt idx="33">
                  <c:v>0.6502</c:v>
                </c:pt>
                <c:pt idx="34">
                  <c:v>0.62560000000000004</c:v>
                </c:pt>
                <c:pt idx="35">
                  <c:v>0.70440000000000003</c:v>
                </c:pt>
                <c:pt idx="36">
                  <c:v>0.61580000000000001</c:v>
                </c:pt>
                <c:pt idx="37">
                  <c:v>0.66500000000000004</c:v>
                </c:pt>
                <c:pt idx="38">
                  <c:v>0.66500000000000004</c:v>
                </c:pt>
                <c:pt idx="39">
                  <c:v>0.68469999999999998</c:v>
                </c:pt>
                <c:pt idx="40">
                  <c:v>0.6552</c:v>
                </c:pt>
                <c:pt idx="41">
                  <c:v>0.62070000000000003</c:v>
                </c:pt>
                <c:pt idx="42">
                  <c:v>0.62070000000000003</c:v>
                </c:pt>
                <c:pt idx="43">
                  <c:v>0.6552</c:v>
                </c:pt>
                <c:pt idx="44">
                  <c:v>0.67979999999999996</c:v>
                </c:pt>
                <c:pt idx="45">
                  <c:v>0.66669999999999996</c:v>
                </c:pt>
                <c:pt idx="46">
                  <c:v>0.6502</c:v>
                </c:pt>
                <c:pt idx="47">
                  <c:v>0.67490000000000006</c:v>
                </c:pt>
                <c:pt idx="48">
                  <c:v>0.66010000000000002</c:v>
                </c:pt>
                <c:pt idx="49">
                  <c:v>0.74380000000000002</c:v>
                </c:pt>
              </c:numCache>
            </c:numRef>
          </c:val>
          <c:smooth val="0"/>
          <c:extLst>
            <c:ext xmlns:c16="http://schemas.microsoft.com/office/drawing/2014/chart" uri="{C3380CC4-5D6E-409C-BE32-E72D297353CC}">
              <c16:uniqueId val="{00000002-39DD-4329-8C35-FC09497E96F4}"/>
            </c:ext>
          </c:extLst>
        </c:ser>
        <c:ser>
          <c:idx val="3"/>
          <c:order val="3"/>
          <c:tx>
            <c:v>S - Complex</c:v>
          </c:tx>
          <c:spPr>
            <a:ln w="12700" cap="rnd">
              <a:solidFill>
                <a:schemeClr val="accent4"/>
              </a:solidFill>
              <a:round/>
            </a:ln>
            <a:effectLst/>
          </c:spPr>
          <c:marker>
            <c:symbol val="none"/>
          </c:marker>
          <c:val>
            <c:numRef>
              <c:f>Sheet1!$AG$4:$AG$53</c:f>
              <c:numCache>
                <c:formatCode>General</c:formatCode>
                <c:ptCount val="50"/>
                <c:pt idx="0">
                  <c:v>0.60950000000000004</c:v>
                </c:pt>
                <c:pt idx="1">
                  <c:v>0.7389</c:v>
                </c:pt>
                <c:pt idx="2">
                  <c:v>0.7833</c:v>
                </c:pt>
                <c:pt idx="3">
                  <c:v>0.71919999999999995</c:v>
                </c:pt>
                <c:pt idx="4">
                  <c:v>0.64529999999999998</c:v>
                </c:pt>
                <c:pt idx="5">
                  <c:v>0.76349999999999996</c:v>
                </c:pt>
                <c:pt idx="6">
                  <c:v>0.81769999999999998</c:v>
                </c:pt>
                <c:pt idx="7">
                  <c:v>0.7389</c:v>
                </c:pt>
                <c:pt idx="8">
                  <c:v>0.74880000000000002</c:v>
                </c:pt>
                <c:pt idx="9">
                  <c:v>0.66500000000000004</c:v>
                </c:pt>
                <c:pt idx="10">
                  <c:v>0.71919999999999995</c:v>
                </c:pt>
                <c:pt idx="11">
                  <c:v>0.70440000000000003</c:v>
                </c:pt>
                <c:pt idx="12">
                  <c:v>0.66500000000000004</c:v>
                </c:pt>
                <c:pt idx="13">
                  <c:v>0.66500000000000004</c:v>
                </c:pt>
                <c:pt idx="14">
                  <c:v>0.67979999999999996</c:v>
                </c:pt>
                <c:pt idx="15">
                  <c:v>0.73809999999999998</c:v>
                </c:pt>
                <c:pt idx="16">
                  <c:v>0.79310000000000003</c:v>
                </c:pt>
                <c:pt idx="17">
                  <c:v>0.63549999999999995</c:v>
                </c:pt>
                <c:pt idx="18">
                  <c:v>0.70440000000000003</c:v>
                </c:pt>
                <c:pt idx="19">
                  <c:v>0.67490000000000006</c:v>
                </c:pt>
                <c:pt idx="20">
                  <c:v>0.67979999999999996</c:v>
                </c:pt>
                <c:pt idx="21">
                  <c:v>0.72909999999999997</c:v>
                </c:pt>
                <c:pt idx="22">
                  <c:v>0.71919999999999995</c:v>
                </c:pt>
                <c:pt idx="23">
                  <c:v>0.68469999999999998</c:v>
                </c:pt>
                <c:pt idx="24">
                  <c:v>0.64039999999999997</c:v>
                </c:pt>
                <c:pt idx="25">
                  <c:v>0.67979999999999996</c:v>
                </c:pt>
                <c:pt idx="26">
                  <c:v>0.66500000000000004</c:v>
                </c:pt>
                <c:pt idx="27">
                  <c:v>0.66010000000000002</c:v>
                </c:pt>
                <c:pt idx="28">
                  <c:v>0.66500000000000004</c:v>
                </c:pt>
                <c:pt idx="29">
                  <c:v>0.66500000000000004</c:v>
                </c:pt>
                <c:pt idx="30">
                  <c:v>0.69520000000000004</c:v>
                </c:pt>
                <c:pt idx="31">
                  <c:v>0.71430000000000005</c:v>
                </c:pt>
                <c:pt idx="32">
                  <c:v>0.67979999999999996</c:v>
                </c:pt>
                <c:pt idx="33">
                  <c:v>0.69950000000000001</c:v>
                </c:pt>
                <c:pt idx="34">
                  <c:v>0.67490000000000006</c:v>
                </c:pt>
                <c:pt idx="35">
                  <c:v>0.67979999999999996</c:v>
                </c:pt>
                <c:pt idx="36">
                  <c:v>0.81279999999999997</c:v>
                </c:pt>
                <c:pt idx="37">
                  <c:v>0.6946</c:v>
                </c:pt>
                <c:pt idx="38">
                  <c:v>0.64039999999999997</c:v>
                </c:pt>
                <c:pt idx="39">
                  <c:v>0.6502</c:v>
                </c:pt>
                <c:pt idx="40">
                  <c:v>0.70940000000000003</c:v>
                </c:pt>
                <c:pt idx="41">
                  <c:v>0.67</c:v>
                </c:pt>
                <c:pt idx="42">
                  <c:v>0.6946</c:v>
                </c:pt>
                <c:pt idx="43">
                  <c:v>0.76849999999999996</c:v>
                </c:pt>
                <c:pt idx="44">
                  <c:v>0.66500000000000004</c:v>
                </c:pt>
                <c:pt idx="45">
                  <c:v>0.66669999999999996</c:v>
                </c:pt>
                <c:pt idx="46">
                  <c:v>0.68969999999999998</c:v>
                </c:pt>
                <c:pt idx="47">
                  <c:v>0.62560000000000004</c:v>
                </c:pt>
                <c:pt idx="48">
                  <c:v>0.70440000000000003</c:v>
                </c:pt>
                <c:pt idx="49">
                  <c:v>0.67979999999999996</c:v>
                </c:pt>
              </c:numCache>
            </c:numRef>
          </c:val>
          <c:smooth val="0"/>
          <c:extLst>
            <c:ext xmlns:c16="http://schemas.microsoft.com/office/drawing/2014/chart" uri="{C3380CC4-5D6E-409C-BE32-E72D297353CC}">
              <c16:uniqueId val="{00000003-39DD-4329-8C35-FC09497E96F4}"/>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Min Exposure - SS - Simple &amp; Complex</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Simple - Training</c:v>
          </c:tx>
          <c:spPr>
            <a:ln w="12700" cap="rnd">
              <a:solidFill>
                <a:schemeClr val="accent1"/>
              </a:solidFill>
              <a:round/>
            </a:ln>
            <a:effectLst/>
          </c:spPr>
          <c:marker>
            <c:symbol val="none"/>
          </c:marker>
          <c:val>
            <c:numRef>
              <c:f>Sheet1!$Z$4:$Z$53</c:f>
              <c:numCache>
                <c:formatCode>General</c:formatCode>
                <c:ptCount val="50"/>
                <c:pt idx="0">
                  <c:v>0.80859999999999999</c:v>
                </c:pt>
                <c:pt idx="1">
                  <c:v>0.96120000000000005</c:v>
                </c:pt>
                <c:pt idx="2">
                  <c:v>0.98119999999999996</c:v>
                </c:pt>
                <c:pt idx="3">
                  <c:v>0.98419999999999996</c:v>
                </c:pt>
                <c:pt idx="4">
                  <c:v>0.98109999999999997</c:v>
                </c:pt>
                <c:pt idx="5">
                  <c:v>0.99139999999999995</c:v>
                </c:pt>
                <c:pt idx="6">
                  <c:v>0.98980000000000001</c:v>
                </c:pt>
                <c:pt idx="7">
                  <c:v>0.98819999999999997</c:v>
                </c:pt>
                <c:pt idx="8">
                  <c:v>0.99099999999999999</c:v>
                </c:pt>
                <c:pt idx="9">
                  <c:v>0.99609999999999999</c:v>
                </c:pt>
                <c:pt idx="10">
                  <c:v>0.99219999999999997</c:v>
                </c:pt>
                <c:pt idx="11">
                  <c:v>0.99219999999999997</c:v>
                </c:pt>
                <c:pt idx="12">
                  <c:v>0.99329999999999996</c:v>
                </c:pt>
                <c:pt idx="13">
                  <c:v>0.99250000000000005</c:v>
                </c:pt>
                <c:pt idx="14">
                  <c:v>0.998</c:v>
                </c:pt>
                <c:pt idx="15">
                  <c:v>0.99570000000000003</c:v>
                </c:pt>
                <c:pt idx="16">
                  <c:v>0.99760000000000004</c:v>
                </c:pt>
                <c:pt idx="17">
                  <c:v>0.99609999999999999</c:v>
                </c:pt>
                <c:pt idx="18">
                  <c:v>0.99529999999999996</c:v>
                </c:pt>
                <c:pt idx="19">
                  <c:v>0.99529999999999996</c:v>
                </c:pt>
                <c:pt idx="20">
                  <c:v>0.99570000000000003</c:v>
                </c:pt>
                <c:pt idx="21">
                  <c:v>0.99409999999999998</c:v>
                </c:pt>
                <c:pt idx="22">
                  <c:v>0.99729999999999996</c:v>
                </c:pt>
                <c:pt idx="23">
                  <c:v>0.99450000000000005</c:v>
                </c:pt>
                <c:pt idx="24">
                  <c:v>0.99250000000000005</c:v>
                </c:pt>
                <c:pt idx="25">
                  <c:v>0.99760000000000004</c:v>
                </c:pt>
                <c:pt idx="26">
                  <c:v>0.998</c:v>
                </c:pt>
                <c:pt idx="27">
                  <c:v>0.99570000000000003</c:v>
                </c:pt>
                <c:pt idx="28">
                  <c:v>0.99409999999999998</c:v>
                </c:pt>
                <c:pt idx="29">
                  <c:v>0.99409999999999998</c:v>
                </c:pt>
                <c:pt idx="30">
                  <c:v>0.99760000000000004</c:v>
                </c:pt>
                <c:pt idx="31">
                  <c:v>0.99650000000000005</c:v>
                </c:pt>
                <c:pt idx="32">
                  <c:v>0.99839999999999995</c:v>
                </c:pt>
                <c:pt idx="33">
                  <c:v>0.98270000000000002</c:v>
                </c:pt>
                <c:pt idx="34">
                  <c:v>0.99690000000000001</c:v>
                </c:pt>
                <c:pt idx="35">
                  <c:v>0.99409999999999998</c:v>
                </c:pt>
                <c:pt idx="36">
                  <c:v>0.99329999999999996</c:v>
                </c:pt>
                <c:pt idx="37">
                  <c:v>0.99609999999999999</c:v>
                </c:pt>
                <c:pt idx="38">
                  <c:v>0.99839999999999995</c:v>
                </c:pt>
                <c:pt idx="39">
                  <c:v>0.998</c:v>
                </c:pt>
                <c:pt idx="40">
                  <c:v>0.99529999999999996</c:v>
                </c:pt>
                <c:pt idx="41">
                  <c:v>0.99880000000000002</c:v>
                </c:pt>
                <c:pt idx="42">
                  <c:v>0.99639999999999995</c:v>
                </c:pt>
                <c:pt idx="43">
                  <c:v>0.998</c:v>
                </c:pt>
                <c:pt idx="44">
                  <c:v>0.99880000000000002</c:v>
                </c:pt>
                <c:pt idx="45">
                  <c:v>0.99690000000000001</c:v>
                </c:pt>
                <c:pt idx="46">
                  <c:v>0.99490000000000001</c:v>
                </c:pt>
                <c:pt idx="47">
                  <c:v>0.99690000000000001</c:v>
                </c:pt>
                <c:pt idx="48">
                  <c:v>0.99250000000000005</c:v>
                </c:pt>
                <c:pt idx="49">
                  <c:v>0.99729999999999996</c:v>
                </c:pt>
              </c:numCache>
            </c:numRef>
          </c:val>
          <c:smooth val="0"/>
          <c:extLst>
            <c:ext xmlns:c16="http://schemas.microsoft.com/office/drawing/2014/chart" uri="{C3380CC4-5D6E-409C-BE32-E72D297353CC}">
              <c16:uniqueId val="{00000000-939A-41F1-A8BB-B708D0ABBB49}"/>
            </c:ext>
          </c:extLst>
        </c:ser>
        <c:ser>
          <c:idx val="1"/>
          <c:order val="1"/>
          <c:tx>
            <c:v>Simple - New</c:v>
          </c:tx>
          <c:spPr>
            <a:ln w="12700" cap="rnd">
              <a:solidFill>
                <a:schemeClr val="accent2"/>
              </a:solidFill>
              <a:round/>
            </a:ln>
            <a:effectLst/>
          </c:spPr>
          <c:marker>
            <c:symbol val="none"/>
          </c:marker>
          <c:val>
            <c:numRef>
              <c:f>Sheet1!$AA$4:$AA$53</c:f>
              <c:numCache>
                <c:formatCode>General</c:formatCode>
                <c:ptCount val="50"/>
                <c:pt idx="0">
                  <c:v>0.58099999999999996</c:v>
                </c:pt>
                <c:pt idx="1">
                  <c:v>0.77500000000000002</c:v>
                </c:pt>
                <c:pt idx="2">
                  <c:v>0.75</c:v>
                </c:pt>
                <c:pt idx="3">
                  <c:v>0.78500000000000003</c:v>
                </c:pt>
                <c:pt idx="4">
                  <c:v>0.7</c:v>
                </c:pt>
                <c:pt idx="5">
                  <c:v>0.69499999999999995</c:v>
                </c:pt>
                <c:pt idx="6">
                  <c:v>0.755</c:v>
                </c:pt>
                <c:pt idx="7">
                  <c:v>0.79500000000000004</c:v>
                </c:pt>
                <c:pt idx="8">
                  <c:v>0.75</c:v>
                </c:pt>
                <c:pt idx="9">
                  <c:v>0.85499999999999998</c:v>
                </c:pt>
                <c:pt idx="10">
                  <c:v>0.84499999999999997</c:v>
                </c:pt>
                <c:pt idx="11">
                  <c:v>0.745</c:v>
                </c:pt>
                <c:pt idx="12">
                  <c:v>0.81</c:v>
                </c:pt>
                <c:pt idx="13">
                  <c:v>0.745</c:v>
                </c:pt>
                <c:pt idx="14">
                  <c:v>0.8</c:v>
                </c:pt>
                <c:pt idx="15">
                  <c:v>0.83330000000000004</c:v>
                </c:pt>
                <c:pt idx="16">
                  <c:v>0.83</c:v>
                </c:pt>
                <c:pt idx="17">
                  <c:v>0.82</c:v>
                </c:pt>
                <c:pt idx="18">
                  <c:v>0.80500000000000005</c:v>
                </c:pt>
                <c:pt idx="19">
                  <c:v>0.84</c:v>
                </c:pt>
                <c:pt idx="20">
                  <c:v>0.82</c:v>
                </c:pt>
                <c:pt idx="21">
                  <c:v>0.88</c:v>
                </c:pt>
                <c:pt idx="22">
                  <c:v>0.7</c:v>
                </c:pt>
                <c:pt idx="23">
                  <c:v>0.71</c:v>
                </c:pt>
                <c:pt idx="24">
                  <c:v>0.78</c:v>
                </c:pt>
                <c:pt idx="25">
                  <c:v>0.72499999999999998</c:v>
                </c:pt>
                <c:pt idx="26">
                  <c:v>0.87</c:v>
                </c:pt>
                <c:pt idx="27">
                  <c:v>0.61499999999999999</c:v>
                </c:pt>
                <c:pt idx="28">
                  <c:v>0.73499999999999999</c:v>
                </c:pt>
                <c:pt idx="29">
                  <c:v>0.67</c:v>
                </c:pt>
                <c:pt idx="30">
                  <c:v>0.8095</c:v>
                </c:pt>
                <c:pt idx="31">
                  <c:v>0.82</c:v>
                </c:pt>
                <c:pt idx="32">
                  <c:v>0.80500000000000005</c:v>
                </c:pt>
                <c:pt idx="33">
                  <c:v>0.745</c:v>
                </c:pt>
                <c:pt idx="34">
                  <c:v>0.77</c:v>
                </c:pt>
                <c:pt idx="35">
                  <c:v>0.78500000000000003</c:v>
                </c:pt>
                <c:pt idx="36">
                  <c:v>0.86499999999999999</c:v>
                </c:pt>
                <c:pt idx="37">
                  <c:v>0.81499999999999995</c:v>
                </c:pt>
                <c:pt idx="38">
                  <c:v>0.82</c:v>
                </c:pt>
                <c:pt idx="39">
                  <c:v>0.76500000000000001</c:v>
                </c:pt>
                <c:pt idx="40">
                  <c:v>0.75</c:v>
                </c:pt>
                <c:pt idx="41">
                  <c:v>0.68</c:v>
                </c:pt>
                <c:pt idx="42">
                  <c:v>0.755</c:v>
                </c:pt>
                <c:pt idx="43">
                  <c:v>0.83</c:v>
                </c:pt>
                <c:pt idx="44">
                  <c:v>0.79500000000000004</c:v>
                </c:pt>
                <c:pt idx="45">
                  <c:v>0.83809999999999996</c:v>
                </c:pt>
                <c:pt idx="46">
                  <c:v>0.81</c:v>
                </c:pt>
                <c:pt idx="47">
                  <c:v>0.78500000000000003</c:v>
                </c:pt>
                <c:pt idx="48">
                  <c:v>0.86499999999999999</c:v>
                </c:pt>
                <c:pt idx="49">
                  <c:v>0.78</c:v>
                </c:pt>
              </c:numCache>
            </c:numRef>
          </c:val>
          <c:smooth val="0"/>
          <c:extLst>
            <c:ext xmlns:c16="http://schemas.microsoft.com/office/drawing/2014/chart" uri="{C3380CC4-5D6E-409C-BE32-E72D297353CC}">
              <c16:uniqueId val="{00000001-939A-41F1-A8BB-B708D0ABBB49}"/>
            </c:ext>
          </c:extLst>
        </c:ser>
        <c:ser>
          <c:idx val="2"/>
          <c:order val="2"/>
          <c:tx>
            <c:v>Complex - Training</c:v>
          </c:tx>
          <c:spPr>
            <a:ln w="12700" cap="rnd">
              <a:solidFill>
                <a:schemeClr val="accent3"/>
              </a:solidFill>
              <a:round/>
            </a:ln>
            <a:effectLst/>
          </c:spPr>
          <c:marker>
            <c:symbol val="none"/>
          </c:marker>
          <c:val>
            <c:numRef>
              <c:f>Sheet1!$AI$4:$AI$53</c:f>
              <c:numCache>
                <c:formatCode>General</c:formatCode>
                <c:ptCount val="50"/>
                <c:pt idx="0">
                  <c:v>0.68779999999999997</c:v>
                </c:pt>
                <c:pt idx="1">
                  <c:v>0.9113</c:v>
                </c:pt>
                <c:pt idx="2">
                  <c:v>0.94779999999999998</c:v>
                </c:pt>
                <c:pt idx="3">
                  <c:v>0.95050000000000001</c:v>
                </c:pt>
                <c:pt idx="4">
                  <c:v>0.9667</c:v>
                </c:pt>
                <c:pt idx="5">
                  <c:v>0.97060000000000002</c:v>
                </c:pt>
                <c:pt idx="6">
                  <c:v>0.96899999999999997</c:v>
                </c:pt>
                <c:pt idx="7">
                  <c:v>0.97799999999999998</c:v>
                </c:pt>
                <c:pt idx="8">
                  <c:v>0.97840000000000005</c:v>
                </c:pt>
                <c:pt idx="9">
                  <c:v>0.97330000000000005</c:v>
                </c:pt>
                <c:pt idx="10">
                  <c:v>0.98119999999999996</c:v>
                </c:pt>
                <c:pt idx="11">
                  <c:v>0.98550000000000004</c:v>
                </c:pt>
                <c:pt idx="12">
                  <c:v>0.98350000000000004</c:v>
                </c:pt>
                <c:pt idx="13">
                  <c:v>0.98899999999999999</c:v>
                </c:pt>
                <c:pt idx="14">
                  <c:v>0.98939999999999995</c:v>
                </c:pt>
                <c:pt idx="15">
                  <c:v>0.98160000000000003</c:v>
                </c:pt>
                <c:pt idx="16">
                  <c:v>0.9839</c:v>
                </c:pt>
                <c:pt idx="17">
                  <c:v>0.98670000000000002</c:v>
                </c:pt>
                <c:pt idx="18">
                  <c:v>0.98899999999999999</c:v>
                </c:pt>
                <c:pt idx="19">
                  <c:v>0.98709999999999998</c:v>
                </c:pt>
                <c:pt idx="20">
                  <c:v>0.98660000000000003</c:v>
                </c:pt>
                <c:pt idx="21">
                  <c:v>0.99050000000000005</c:v>
                </c:pt>
                <c:pt idx="22">
                  <c:v>0.99490000000000001</c:v>
                </c:pt>
                <c:pt idx="23">
                  <c:v>0.9839</c:v>
                </c:pt>
                <c:pt idx="24">
                  <c:v>0.99139999999999995</c:v>
                </c:pt>
                <c:pt idx="25">
                  <c:v>0.98660000000000003</c:v>
                </c:pt>
                <c:pt idx="26">
                  <c:v>0.99529999999999996</c:v>
                </c:pt>
                <c:pt idx="27">
                  <c:v>0.98670000000000002</c:v>
                </c:pt>
                <c:pt idx="28">
                  <c:v>0.99250000000000005</c:v>
                </c:pt>
                <c:pt idx="29">
                  <c:v>0.98509999999999998</c:v>
                </c:pt>
                <c:pt idx="30">
                  <c:v>0.98980000000000001</c:v>
                </c:pt>
                <c:pt idx="31">
                  <c:v>0.99139999999999995</c:v>
                </c:pt>
                <c:pt idx="32">
                  <c:v>0.99450000000000005</c:v>
                </c:pt>
                <c:pt idx="33">
                  <c:v>0.99370000000000003</c:v>
                </c:pt>
                <c:pt idx="34">
                  <c:v>0.99370000000000003</c:v>
                </c:pt>
                <c:pt idx="35">
                  <c:v>0.9929</c:v>
                </c:pt>
                <c:pt idx="36">
                  <c:v>0.98470000000000002</c:v>
                </c:pt>
                <c:pt idx="37">
                  <c:v>0.99009999999999998</c:v>
                </c:pt>
                <c:pt idx="38">
                  <c:v>0.99219999999999997</c:v>
                </c:pt>
                <c:pt idx="39">
                  <c:v>0.99450000000000005</c:v>
                </c:pt>
                <c:pt idx="40">
                  <c:v>0.9929</c:v>
                </c:pt>
                <c:pt idx="41">
                  <c:v>0.99329999999999996</c:v>
                </c:pt>
                <c:pt idx="42">
                  <c:v>0.99529999999999996</c:v>
                </c:pt>
                <c:pt idx="43">
                  <c:v>0.99529999999999996</c:v>
                </c:pt>
                <c:pt idx="44">
                  <c:v>0.99490000000000001</c:v>
                </c:pt>
                <c:pt idx="45">
                  <c:v>0.99490000000000001</c:v>
                </c:pt>
                <c:pt idx="46">
                  <c:v>0.98980000000000001</c:v>
                </c:pt>
                <c:pt idx="47">
                  <c:v>0.98980000000000001</c:v>
                </c:pt>
                <c:pt idx="48">
                  <c:v>0.99180000000000001</c:v>
                </c:pt>
                <c:pt idx="49">
                  <c:v>0.98980000000000001</c:v>
                </c:pt>
              </c:numCache>
            </c:numRef>
          </c:val>
          <c:smooth val="0"/>
          <c:extLst>
            <c:ext xmlns:c16="http://schemas.microsoft.com/office/drawing/2014/chart" uri="{C3380CC4-5D6E-409C-BE32-E72D297353CC}">
              <c16:uniqueId val="{00000002-939A-41F1-A8BB-B708D0ABBB49}"/>
            </c:ext>
          </c:extLst>
        </c:ser>
        <c:ser>
          <c:idx val="3"/>
          <c:order val="3"/>
          <c:tx>
            <c:v>Complex - New</c:v>
          </c:tx>
          <c:spPr>
            <a:ln w="12700" cap="rnd">
              <a:solidFill>
                <a:schemeClr val="accent4"/>
              </a:solidFill>
              <a:round/>
            </a:ln>
            <a:effectLst/>
          </c:spPr>
          <c:marker>
            <c:symbol val="none"/>
          </c:marker>
          <c:val>
            <c:numRef>
              <c:f>Sheet1!$AJ$4:$AJ$53</c:f>
              <c:numCache>
                <c:formatCode>General</c:formatCode>
                <c:ptCount val="50"/>
                <c:pt idx="0">
                  <c:v>0.5333</c:v>
                </c:pt>
                <c:pt idx="1">
                  <c:v>0.71499999999999997</c:v>
                </c:pt>
                <c:pt idx="2">
                  <c:v>0.76</c:v>
                </c:pt>
                <c:pt idx="3">
                  <c:v>0.74</c:v>
                </c:pt>
                <c:pt idx="4">
                  <c:v>0.87</c:v>
                </c:pt>
                <c:pt idx="5">
                  <c:v>0.86</c:v>
                </c:pt>
                <c:pt idx="6">
                  <c:v>0.87</c:v>
                </c:pt>
                <c:pt idx="7">
                  <c:v>0.91500000000000004</c:v>
                </c:pt>
                <c:pt idx="8">
                  <c:v>0.73</c:v>
                </c:pt>
                <c:pt idx="9">
                  <c:v>0.81</c:v>
                </c:pt>
                <c:pt idx="10">
                  <c:v>0.77</c:v>
                </c:pt>
                <c:pt idx="11">
                  <c:v>0.875</c:v>
                </c:pt>
                <c:pt idx="12">
                  <c:v>0.79500000000000004</c:v>
                </c:pt>
                <c:pt idx="13">
                  <c:v>0.88500000000000001</c:v>
                </c:pt>
                <c:pt idx="14">
                  <c:v>0.9</c:v>
                </c:pt>
                <c:pt idx="15">
                  <c:v>0.8286</c:v>
                </c:pt>
                <c:pt idx="16">
                  <c:v>0.88</c:v>
                </c:pt>
                <c:pt idx="17">
                  <c:v>0.88500000000000001</c:v>
                </c:pt>
                <c:pt idx="18">
                  <c:v>0.89</c:v>
                </c:pt>
                <c:pt idx="19">
                  <c:v>0.84499999999999997</c:v>
                </c:pt>
                <c:pt idx="20">
                  <c:v>0.89</c:v>
                </c:pt>
                <c:pt idx="21">
                  <c:v>0.94</c:v>
                </c:pt>
                <c:pt idx="22">
                  <c:v>0.93</c:v>
                </c:pt>
                <c:pt idx="23">
                  <c:v>0.875</c:v>
                </c:pt>
                <c:pt idx="24">
                  <c:v>0.9</c:v>
                </c:pt>
                <c:pt idx="25">
                  <c:v>0.95499999999999996</c:v>
                </c:pt>
                <c:pt idx="26">
                  <c:v>0.86</c:v>
                </c:pt>
                <c:pt idx="27">
                  <c:v>0.94</c:v>
                </c:pt>
                <c:pt idx="28">
                  <c:v>0.93</c:v>
                </c:pt>
                <c:pt idx="29">
                  <c:v>0.89</c:v>
                </c:pt>
                <c:pt idx="30">
                  <c:v>0.83809999999999996</c:v>
                </c:pt>
                <c:pt idx="31">
                  <c:v>0.92</c:v>
                </c:pt>
                <c:pt idx="32">
                  <c:v>0.89500000000000002</c:v>
                </c:pt>
                <c:pt idx="33">
                  <c:v>0.875</c:v>
                </c:pt>
                <c:pt idx="34">
                  <c:v>0.88500000000000001</c:v>
                </c:pt>
                <c:pt idx="35">
                  <c:v>0.86</c:v>
                </c:pt>
                <c:pt idx="36">
                  <c:v>0.89</c:v>
                </c:pt>
                <c:pt idx="37">
                  <c:v>0.84</c:v>
                </c:pt>
                <c:pt idx="38">
                  <c:v>0.96</c:v>
                </c:pt>
                <c:pt idx="39">
                  <c:v>0.89</c:v>
                </c:pt>
                <c:pt idx="40">
                  <c:v>0.9</c:v>
                </c:pt>
                <c:pt idx="41">
                  <c:v>0.78500000000000003</c:v>
                </c:pt>
                <c:pt idx="42">
                  <c:v>0.90500000000000003</c:v>
                </c:pt>
                <c:pt idx="43">
                  <c:v>0.80500000000000005</c:v>
                </c:pt>
                <c:pt idx="44">
                  <c:v>0.84499999999999997</c:v>
                </c:pt>
                <c:pt idx="45">
                  <c:v>0.88570000000000004</c:v>
                </c:pt>
                <c:pt idx="46">
                  <c:v>0.89500000000000002</c:v>
                </c:pt>
                <c:pt idx="47">
                  <c:v>0.9</c:v>
                </c:pt>
                <c:pt idx="48">
                  <c:v>0.82499999999999996</c:v>
                </c:pt>
                <c:pt idx="49">
                  <c:v>0.76500000000000001</c:v>
                </c:pt>
              </c:numCache>
            </c:numRef>
          </c:val>
          <c:smooth val="0"/>
          <c:extLst>
            <c:ext xmlns:c16="http://schemas.microsoft.com/office/drawing/2014/chart" uri="{C3380CC4-5D6E-409C-BE32-E72D297353CC}">
              <c16:uniqueId val="{00000003-939A-41F1-A8BB-B708D0ABBB49}"/>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Min</a:t>
            </a:r>
            <a:r>
              <a:rPr lang="en-US" baseline="0"/>
              <a:t> Exposure </a:t>
            </a:r>
            <a:r>
              <a:rPr lang="en-US"/>
              <a:t>- MS - Simple &amp; Complex</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Simple - Acc</c:v>
          </c:tx>
          <c:spPr>
            <a:ln w="12700" cap="rnd">
              <a:solidFill>
                <a:schemeClr val="accent1"/>
              </a:solidFill>
              <a:round/>
            </a:ln>
            <a:effectLst/>
          </c:spPr>
          <c:marker>
            <c:symbol val="none"/>
          </c:marker>
          <c:val>
            <c:numRef>
              <c:f>Sheet1!$G$4:$G$53</c:f>
              <c:numCache>
                <c:formatCode>General</c:formatCode>
                <c:ptCount val="50"/>
                <c:pt idx="0">
                  <c:v>0.78990000000000005</c:v>
                </c:pt>
                <c:pt idx="1">
                  <c:v>0.9647</c:v>
                </c:pt>
                <c:pt idx="2">
                  <c:v>0.97599999999999998</c:v>
                </c:pt>
                <c:pt idx="3">
                  <c:v>0.9829</c:v>
                </c:pt>
                <c:pt idx="4">
                  <c:v>0.98760000000000003</c:v>
                </c:pt>
                <c:pt idx="5">
                  <c:v>0.98799999999999999</c:v>
                </c:pt>
                <c:pt idx="6">
                  <c:v>0.99150000000000005</c:v>
                </c:pt>
                <c:pt idx="7">
                  <c:v>0.99339999999999995</c:v>
                </c:pt>
                <c:pt idx="8">
                  <c:v>0.98640000000000005</c:v>
                </c:pt>
                <c:pt idx="9">
                  <c:v>0.9919</c:v>
                </c:pt>
                <c:pt idx="10">
                  <c:v>0.99609999999999999</c:v>
                </c:pt>
                <c:pt idx="11">
                  <c:v>0.99029999999999996</c:v>
                </c:pt>
                <c:pt idx="12">
                  <c:v>0.99609999999999999</c:v>
                </c:pt>
                <c:pt idx="13">
                  <c:v>0.99570000000000003</c:v>
                </c:pt>
                <c:pt idx="14">
                  <c:v>0.99460000000000004</c:v>
                </c:pt>
                <c:pt idx="15">
                  <c:v>0.9899</c:v>
                </c:pt>
                <c:pt idx="16">
                  <c:v>0.99380000000000002</c:v>
                </c:pt>
                <c:pt idx="17">
                  <c:v>0.99419999999999997</c:v>
                </c:pt>
                <c:pt idx="18">
                  <c:v>0.99460000000000004</c:v>
                </c:pt>
                <c:pt idx="19">
                  <c:v>0.99529999999999996</c:v>
                </c:pt>
                <c:pt idx="20">
                  <c:v>0.99380000000000002</c:v>
                </c:pt>
                <c:pt idx="21">
                  <c:v>0.99609999999999999</c:v>
                </c:pt>
                <c:pt idx="22">
                  <c:v>0.99809999999999999</c:v>
                </c:pt>
                <c:pt idx="23">
                  <c:v>0.99770000000000003</c:v>
                </c:pt>
                <c:pt idx="24">
                  <c:v>0.99690000000000001</c:v>
                </c:pt>
                <c:pt idx="25">
                  <c:v>0.99609999999999999</c:v>
                </c:pt>
                <c:pt idx="26">
                  <c:v>0.99460000000000004</c:v>
                </c:pt>
                <c:pt idx="27">
                  <c:v>0.99839999999999995</c:v>
                </c:pt>
                <c:pt idx="28">
                  <c:v>0.99770000000000003</c:v>
                </c:pt>
                <c:pt idx="29">
                  <c:v>0.99609999999999999</c:v>
                </c:pt>
                <c:pt idx="30">
                  <c:v>0.99380000000000002</c:v>
                </c:pt>
                <c:pt idx="31">
                  <c:v>0.99729999999999996</c:v>
                </c:pt>
                <c:pt idx="32">
                  <c:v>0.99729999999999996</c:v>
                </c:pt>
                <c:pt idx="33">
                  <c:v>0.99919999999999998</c:v>
                </c:pt>
                <c:pt idx="34">
                  <c:v>0.99919999999999998</c:v>
                </c:pt>
                <c:pt idx="35">
                  <c:v>0.99839999999999995</c:v>
                </c:pt>
                <c:pt idx="36">
                  <c:v>0.99609999999999999</c:v>
                </c:pt>
                <c:pt idx="37">
                  <c:v>0.99770000000000003</c:v>
                </c:pt>
                <c:pt idx="38">
                  <c:v>0.99260000000000004</c:v>
                </c:pt>
                <c:pt idx="39">
                  <c:v>0.99219999999999997</c:v>
                </c:pt>
                <c:pt idx="40">
                  <c:v>0.99690000000000001</c:v>
                </c:pt>
                <c:pt idx="41">
                  <c:v>0.99809999999999999</c:v>
                </c:pt>
                <c:pt idx="42">
                  <c:v>0.99770000000000003</c:v>
                </c:pt>
                <c:pt idx="43">
                  <c:v>0.99919999999999998</c:v>
                </c:pt>
                <c:pt idx="44">
                  <c:v>0.99570000000000003</c:v>
                </c:pt>
                <c:pt idx="45">
                  <c:v>0.99460000000000004</c:v>
                </c:pt>
                <c:pt idx="46">
                  <c:v>0.99690000000000001</c:v>
                </c:pt>
                <c:pt idx="47">
                  <c:v>0.99809999999999999</c:v>
                </c:pt>
                <c:pt idx="48">
                  <c:v>0.99839999999999995</c:v>
                </c:pt>
                <c:pt idx="49">
                  <c:v>0.99529999999999996</c:v>
                </c:pt>
              </c:numCache>
            </c:numRef>
          </c:val>
          <c:smooth val="0"/>
          <c:extLst>
            <c:ext xmlns:c16="http://schemas.microsoft.com/office/drawing/2014/chart" uri="{C3380CC4-5D6E-409C-BE32-E72D297353CC}">
              <c16:uniqueId val="{00000000-7BAB-4845-96D1-DFD3E148D050}"/>
            </c:ext>
          </c:extLst>
        </c:ser>
        <c:ser>
          <c:idx val="1"/>
          <c:order val="1"/>
          <c:tx>
            <c:v>Simple - Val Acc</c:v>
          </c:tx>
          <c:spPr>
            <a:ln w="12700" cap="rnd">
              <a:solidFill>
                <a:schemeClr val="accent2"/>
              </a:solidFill>
              <a:round/>
            </a:ln>
            <a:effectLst/>
          </c:spPr>
          <c:marker>
            <c:symbol val="none"/>
          </c:marker>
          <c:val>
            <c:numRef>
              <c:f>Sheet1!$H$4:$H$53</c:f>
              <c:numCache>
                <c:formatCode>General</c:formatCode>
                <c:ptCount val="50"/>
                <c:pt idx="0">
                  <c:v>0.65239999999999998</c:v>
                </c:pt>
                <c:pt idx="1">
                  <c:v>0.65</c:v>
                </c:pt>
                <c:pt idx="2">
                  <c:v>0.65500000000000003</c:v>
                </c:pt>
                <c:pt idx="3">
                  <c:v>0.68500000000000005</c:v>
                </c:pt>
                <c:pt idx="4">
                  <c:v>0.77500000000000002</c:v>
                </c:pt>
                <c:pt idx="5">
                  <c:v>0.71499999999999997</c:v>
                </c:pt>
                <c:pt idx="6">
                  <c:v>0.78500000000000003</c:v>
                </c:pt>
                <c:pt idx="7">
                  <c:v>0.77</c:v>
                </c:pt>
                <c:pt idx="8">
                  <c:v>0.79</c:v>
                </c:pt>
                <c:pt idx="9">
                  <c:v>0.82499999999999996</c:v>
                </c:pt>
                <c:pt idx="10">
                  <c:v>0.7</c:v>
                </c:pt>
                <c:pt idx="11">
                  <c:v>0.78</c:v>
                </c:pt>
                <c:pt idx="12">
                  <c:v>0.86</c:v>
                </c:pt>
                <c:pt idx="13">
                  <c:v>0.81</c:v>
                </c:pt>
                <c:pt idx="14">
                  <c:v>0.83</c:v>
                </c:pt>
                <c:pt idx="15">
                  <c:v>0.7</c:v>
                </c:pt>
                <c:pt idx="16">
                  <c:v>0.89500000000000002</c:v>
                </c:pt>
                <c:pt idx="17">
                  <c:v>0.875</c:v>
                </c:pt>
                <c:pt idx="18">
                  <c:v>0.88500000000000001</c:v>
                </c:pt>
                <c:pt idx="19">
                  <c:v>0.82</c:v>
                </c:pt>
                <c:pt idx="20">
                  <c:v>0.83499999999999996</c:v>
                </c:pt>
                <c:pt idx="21">
                  <c:v>0.82</c:v>
                </c:pt>
                <c:pt idx="22">
                  <c:v>0.84</c:v>
                </c:pt>
                <c:pt idx="23">
                  <c:v>0.82</c:v>
                </c:pt>
                <c:pt idx="24">
                  <c:v>0.86499999999999999</c:v>
                </c:pt>
                <c:pt idx="25">
                  <c:v>0.86499999999999999</c:v>
                </c:pt>
                <c:pt idx="26">
                  <c:v>0.8</c:v>
                </c:pt>
                <c:pt idx="27">
                  <c:v>0.88</c:v>
                </c:pt>
                <c:pt idx="28">
                  <c:v>0.84</c:v>
                </c:pt>
                <c:pt idx="29">
                  <c:v>0.88500000000000001</c:v>
                </c:pt>
                <c:pt idx="30">
                  <c:v>0.81430000000000002</c:v>
                </c:pt>
                <c:pt idx="31">
                  <c:v>0.85</c:v>
                </c:pt>
                <c:pt idx="32">
                  <c:v>0.88500000000000001</c:v>
                </c:pt>
                <c:pt idx="33">
                  <c:v>0.80500000000000005</c:v>
                </c:pt>
                <c:pt idx="34">
                  <c:v>0.82499999999999996</c:v>
                </c:pt>
                <c:pt idx="35">
                  <c:v>0.85499999999999998</c:v>
                </c:pt>
                <c:pt idx="36">
                  <c:v>0.875</c:v>
                </c:pt>
                <c:pt idx="37">
                  <c:v>0.93500000000000005</c:v>
                </c:pt>
                <c:pt idx="38">
                  <c:v>0.875</c:v>
                </c:pt>
                <c:pt idx="39">
                  <c:v>0.86499999999999999</c:v>
                </c:pt>
                <c:pt idx="40">
                  <c:v>0.83</c:v>
                </c:pt>
                <c:pt idx="41">
                  <c:v>0.82499999999999996</c:v>
                </c:pt>
                <c:pt idx="42">
                  <c:v>0.83499999999999996</c:v>
                </c:pt>
                <c:pt idx="43">
                  <c:v>0.88500000000000001</c:v>
                </c:pt>
                <c:pt idx="44">
                  <c:v>0.83499999999999996</c:v>
                </c:pt>
                <c:pt idx="45">
                  <c:v>0.81430000000000002</c:v>
                </c:pt>
                <c:pt idx="46">
                  <c:v>0.82</c:v>
                </c:pt>
                <c:pt idx="47">
                  <c:v>0.85499999999999998</c:v>
                </c:pt>
                <c:pt idx="48">
                  <c:v>0.84</c:v>
                </c:pt>
                <c:pt idx="49">
                  <c:v>0.87</c:v>
                </c:pt>
              </c:numCache>
            </c:numRef>
          </c:val>
          <c:smooth val="0"/>
          <c:extLst>
            <c:ext xmlns:c16="http://schemas.microsoft.com/office/drawing/2014/chart" uri="{C3380CC4-5D6E-409C-BE32-E72D297353CC}">
              <c16:uniqueId val="{00000001-7BAB-4845-96D1-DFD3E148D050}"/>
            </c:ext>
          </c:extLst>
        </c:ser>
        <c:ser>
          <c:idx val="2"/>
          <c:order val="2"/>
          <c:tx>
            <c:v>Complex - Acc</c:v>
          </c:tx>
          <c:spPr>
            <a:ln w="12700" cap="rnd">
              <a:solidFill>
                <a:schemeClr val="accent3"/>
              </a:solidFill>
              <a:round/>
            </a:ln>
            <a:effectLst/>
          </c:spPr>
          <c:marker>
            <c:symbol val="none"/>
          </c:marker>
          <c:val>
            <c:numRef>
              <c:f>Sheet1!$P$4:$P$53</c:f>
              <c:numCache>
                <c:formatCode>General</c:formatCode>
                <c:ptCount val="50"/>
                <c:pt idx="0">
                  <c:v>0.65349999999999997</c:v>
                </c:pt>
                <c:pt idx="1">
                  <c:v>0.93640000000000001</c:v>
                </c:pt>
                <c:pt idx="2">
                  <c:v>0.97130000000000005</c:v>
                </c:pt>
                <c:pt idx="3">
                  <c:v>0.98060000000000003</c:v>
                </c:pt>
                <c:pt idx="4">
                  <c:v>0.98099999999999998</c:v>
                </c:pt>
                <c:pt idx="5">
                  <c:v>0.98329999999999995</c:v>
                </c:pt>
                <c:pt idx="6">
                  <c:v>0.99109999999999998</c:v>
                </c:pt>
                <c:pt idx="7">
                  <c:v>0.99299999999999999</c:v>
                </c:pt>
                <c:pt idx="8">
                  <c:v>0.98909999999999998</c:v>
                </c:pt>
                <c:pt idx="9">
                  <c:v>0.98799999999999999</c:v>
                </c:pt>
                <c:pt idx="10">
                  <c:v>0.98260000000000003</c:v>
                </c:pt>
                <c:pt idx="11">
                  <c:v>0.98409999999999997</c:v>
                </c:pt>
                <c:pt idx="12">
                  <c:v>0.9919</c:v>
                </c:pt>
                <c:pt idx="13">
                  <c:v>0.99419999999999997</c:v>
                </c:pt>
                <c:pt idx="14">
                  <c:v>0.99339999999999995</c:v>
                </c:pt>
                <c:pt idx="15">
                  <c:v>0.99460000000000004</c:v>
                </c:pt>
                <c:pt idx="16">
                  <c:v>0.99070000000000003</c:v>
                </c:pt>
                <c:pt idx="17">
                  <c:v>0.99219999999999997</c:v>
                </c:pt>
                <c:pt idx="18">
                  <c:v>0.99150000000000005</c:v>
                </c:pt>
                <c:pt idx="19">
                  <c:v>0.995</c:v>
                </c:pt>
                <c:pt idx="20">
                  <c:v>0.99419999999999997</c:v>
                </c:pt>
                <c:pt idx="21">
                  <c:v>0.99299999999999999</c:v>
                </c:pt>
                <c:pt idx="22">
                  <c:v>0.99419999999999997</c:v>
                </c:pt>
                <c:pt idx="23">
                  <c:v>0.99260000000000004</c:v>
                </c:pt>
                <c:pt idx="24">
                  <c:v>0.99419999999999997</c:v>
                </c:pt>
                <c:pt idx="25">
                  <c:v>0.99529999999999996</c:v>
                </c:pt>
                <c:pt idx="26">
                  <c:v>0.99570000000000003</c:v>
                </c:pt>
                <c:pt idx="27">
                  <c:v>0.99460000000000004</c:v>
                </c:pt>
                <c:pt idx="28">
                  <c:v>0.99150000000000005</c:v>
                </c:pt>
                <c:pt idx="29">
                  <c:v>0.99460000000000004</c:v>
                </c:pt>
                <c:pt idx="30">
                  <c:v>0.99380000000000002</c:v>
                </c:pt>
                <c:pt idx="31">
                  <c:v>0.99609999999999999</c:v>
                </c:pt>
                <c:pt idx="32">
                  <c:v>0.99770000000000003</c:v>
                </c:pt>
                <c:pt idx="33">
                  <c:v>0.99570000000000003</c:v>
                </c:pt>
                <c:pt idx="34">
                  <c:v>0.99109999999999998</c:v>
                </c:pt>
                <c:pt idx="35">
                  <c:v>0.99609999999999999</c:v>
                </c:pt>
                <c:pt idx="36">
                  <c:v>0.995</c:v>
                </c:pt>
                <c:pt idx="37">
                  <c:v>0.99460000000000004</c:v>
                </c:pt>
                <c:pt idx="38">
                  <c:v>0.99460000000000004</c:v>
                </c:pt>
                <c:pt idx="39">
                  <c:v>0.99809999999999999</c:v>
                </c:pt>
                <c:pt idx="40">
                  <c:v>0.995</c:v>
                </c:pt>
                <c:pt idx="41">
                  <c:v>0.9919</c:v>
                </c:pt>
                <c:pt idx="42">
                  <c:v>0.99609999999999999</c:v>
                </c:pt>
                <c:pt idx="43">
                  <c:v>0.99460000000000004</c:v>
                </c:pt>
                <c:pt idx="44">
                  <c:v>0.995</c:v>
                </c:pt>
                <c:pt idx="45">
                  <c:v>0.99419999999999997</c:v>
                </c:pt>
                <c:pt idx="46">
                  <c:v>0.99770000000000003</c:v>
                </c:pt>
                <c:pt idx="47">
                  <c:v>0.995</c:v>
                </c:pt>
                <c:pt idx="48">
                  <c:v>0.99690000000000001</c:v>
                </c:pt>
                <c:pt idx="49">
                  <c:v>0.99260000000000004</c:v>
                </c:pt>
              </c:numCache>
            </c:numRef>
          </c:val>
          <c:smooth val="0"/>
          <c:extLst>
            <c:ext xmlns:c16="http://schemas.microsoft.com/office/drawing/2014/chart" uri="{C3380CC4-5D6E-409C-BE32-E72D297353CC}">
              <c16:uniqueId val="{00000002-7BAB-4845-96D1-DFD3E148D050}"/>
            </c:ext>
          </c:extLst>
        </c:ser>
        <c:ser>
          <c:idx val="3"/>
          <c:order val="3"/>
          <c:tx>
            <c:v>Complex - Val Acc</c:v>
          </c:tx>
          <c:spPr>
            <a:ln w="12700" cap="rnd">
              <a:solidFill>
                <a:schemeClr val="accent4"/>
              </a:solidFill>
              <a:round/>
            </a:ln>
            <a:effectLst/>
          </c:spPr>
          <c:marker>
            <c:symbol val="none"/>
          </c:marker>
          <c:val>
            <c:numRef>
              <c:f>Sheet1!$Q$4:$Q$53</c:f>
              <c:numCache>
                <c:formatCode>General</c:formatCode>
                <c:ptCount val="50"/>
                <c:pt idx="0">
                  <c:v>0.59050000000000002</c:v>
                </c:pt>
                <c:pt idx="1">
                  <c:v>0.73</c:v>
                </c:pt>
                <c:pt idx="2">
                  <c:v>0.77500000000000002</c:v>
                </c:pt>
                <c:pt idx="3">
                  <c:v>0.67</c:v>
                </c:pt>
                <c:pt idx="4">
                  <c:v>0.69</c:v>
                </c:pt>
                <c:pt idx="5">
                  <c:v>0.78</c:v>
                </c:pt>
                <c:pt idx="6">
                  <c:v>0.8</c:v>
                </c:pt>
                <c:pt idx="7">
                  <c:v>0.72</c:v>
                </c:pt>
                <c:pt idx="8">
                  <c:v>0.76</c:v>
                </c:pt>
                <c:pt idx="9">
                  <c:v>0.91500000000000004</c:v>
                </c:pt>
                <c:pt idx="10">
                  <c:v>0.79500000000000004</c:v>
                </c:pt>
                <c:pt idx="11">
                  <c:v>0.85</c:v>
                </c:pt>
                <c:pt idx="12">
                  <c:v>0.85499999999999998</c:v>
                </c:pt>
                <c:pt idx="13">
                  <c:v>0.91</c:v>
                </c:pt>
                <c:pt idx="14">
                  <c:v>0.79500000000000004</c:v>
                </c:pt>
                <c:pt idx="15">
                  <c:v>0.86670000000000003</c:v>
                </c:pt>
                <c:pt idx="16">
                  <c:v>0.93500000000000005</c:v>
                </c:pt>
                <c:pt idx="17">
                  <c:v>0.90500000000000003</c:v>
                </c:pt>
                <c:pt idx="18">
                  <c:v>0.92</c:v>
                </c:pt>
                <c:pt idx="19">
                  <c:v>0.90500000000000003</c:v>
                </c:pt>
                <c:pt idx="20">
                  <c:v>0.91500000000000004</c:v>
                </c:pt>
                <c:pt idx="21">
                  <c:v>0.95</c:v>
                </c:pt>
                <c:pt idx="22">
                  <c:v>0.77500000000000002</c:v>
                </c:pt>
                <c:pt idx="23">
                  <c:v>0.9</c:v>
                </c:pt>
                <c:pt idx="24">
                  <c:v>0.89</c:v>
                </c:pt>
                <c:pt idx="25">
                  <c:v>0.81499999999999995</c:v>
                </c:pt>
                <c:pt idx="26">
                  <c:v>0.94</c:v>
                </c:pt>
                <c:pt idx="27">
                  <c:v>0.68</c:v>
                </c:pt>
                <c:pt idx="28">
                  <c:v>0.83</c:v>
                </c:pt>
                <c:pt idx="29">
                  <c:v>0.88500000000000001</c:v>
                </c:pt>
                <c:pt idx="30">
                  <c:v>0.92859999999999998</c:v>
                </c:pt>
                <c:pt idx="31">
                  <c:v>0.93</c:v>
                </c:pt>
                <c:pt idx="32">
                  <c:v>0.93500000000000005</c:v>
                </c:pt>
                <c:pt idx="33">
                  <c:v>0.88</c:v>
                </c:pt>
                <c:pt idx="34">
                  <c:v>0.92500000000000004</c:v>
                </c:pt>
                <c:pt idx="35">
                  <c:v>0.89500000000000002</c:v>
                </c:pt>
                <c:pt idx="36">
                  <c:v>0.89500000000000002</c:v>
                </c:pt>
                <c:pt idx="37">
                  <c:v>0.79</c:v>
                </c:pt>
                <c:pt idx="38">
                  <c:v>0.92500000000000004</c:v>
                </c:pt>
                <c:pt idx="39">
                  <c:v>0.89</c:v>
                </c:pt>
                <c:pt idx="40">
                  <c:v>0.83</c:v>
                </c:pt>
                <c:pt idx="41">
                  <c:v>0.88</c:v>
                </c:pt>
                <c:pt idx="42">
                  <c:v>0.84</c:v>
                </c:pt>
                <c:pt idx="43">
                  <c:v>0.88500000000000001</c:v>
                </c:pt>
                <c:pt idx="44">
                  <c:v>0.78</c:v>
                </c:pt>
                <c:pt idx="45">
                  <c:v>0.87619999999999998</c:v>
                </c:pt>
                <c:pt idx="46">
                  <c:v>0.9</c:v>
                </c:pt>
                <c:pt idx="47">
                  <c:v>0.95499999999999996</c:v>
                </c:pt>
                <c:pt idx="48">
                  <c:v>0.90500000000000003</c:v>
                </c:pt>
                <c:pt idx="49">
                  <c:v>0.89</c:v>
                </c:pt>
              </c:numCache>
            </c:numRef>
          </c:val>
          <c:smooth val="0"/>
          <c:extLst>
            <c:ext xmlns:c16="http://schemas.microsoft.com/office/drawing/2014/chart" uri="{C3380CC4-5D6E-409C-BE32-E72D297353CC}">
              <c16:uniqueId val="{00000003-7BAB-4845-96D1-DFD3E148D050}"/>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123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en-US" b="0"/>
              <a:t>Min Exposure vs New Obstacle</a:t>
            </a:r>
          </a:p>
        </c:rich>
      </c:tx>
      <c:overlay val="0"/>
      <c:spPr>
        <a:noFill/>
        <a:ln>
          <a:noFill/>
        </a:ln>
        <a:effectLst/>
      </c:spPr>
    </c:title>
    <c:autoTitleDeleted val="0"/>
    <c:plotArea>
      <c:layout>
        <c:manualLayout>
          <c:layoutTarget val="inner"/>
          <c:xMode val="edge"/>
          <c:yMode val="edge"/>
          <c:x val="0.14724992709244678"/>
          <c:y val="0.14685185185185184"/>
          <c:w val="0.80182414698162729"/>
          <c:h val="0.54326698745990087"/>
        </c:manualLayout>
      </c:layout>
      <c:lineChart>
        <c:grouping val="standard"/>
        <c:varyColors val="0"/>
        <c:ser>
          <c:idx val="4"/>
          <c:order val="0"/>
          <c:tx>
            <c:v>MS - Simple</c:v>
          </c:tx>
          <c:spPr>
            <a:ln w="12700">
              <a:solidFill>
                <a:srgbClr val="EBC000"/>
              </a:solidFill>
            </a:ln>
          </c:spPr>
          <c:marker>
            <c:symbol val="none"/>
          </c:marker>
          <c:val>
            <c:numRef>
              <c:f>Sheet1!$H$4:$H$53</c:f>
              <c:numCache>
                <c:formatCode>General</c:formatCode>
                <c:ptCount val="50"/>
                <c:pt idx="0">
                  <c:v>0.65239999999999998</c:v>
                </c:pt>
                <c:pt idx="1">
                  <c:v>0.65</c:v>
                </c:pt>
                <c:pt idx="2">
                  <c:v>0.65500000000000003</c:v>
                </c:pt>
                <c:pt idx="3">
                  <c:v>0.68500000000000005</c:v>
                </c:pt>
                <c:pt idx="4">
                  <c:v>0.77500000000000002</c:v>
                </c:pt>
                <c:pt idx="5">
                  <c:v>0.71499999999999997</c:v>
                </c:pt>
                <c:pt idx="6">
                  <c:v>0.78500000000000003</c:v>
                </c:pt>
                <c:pt idx="7">
                  <c:v>0.77</c:v>
                </c:pt>
                <c:pt idx="8">
                  <c:v>0.79</c:v>
                </c:pt>
                <c:pt idx="9">
                  <c:v>0.82499999999999996</c:v>
                </c:pt>
                <c:pt idx="10">
                  <c:v>0.7</c:v>
                </c:pt>
                <c:pt idx="11">
                  <c:v>0.78</c:v>
                </c:pt>
                <c:pt idx="12">
                  <c:v>0.86</c:v>
                </c:pt>
                <c:pt idx="13">
                  <c:v>0.81</c:v>
                </c:pt>
                <c:pt idx="14">
                  <c:v>0.83</c:v>
                </c:pt>
                <c:pt idx="15">
                  <c:v>0.7</c:v>
                </c:pt>
                <c:pt idx="16">
                  <c:v>0.89500000000000002</c:v>
                </c:pt>
                <c:pt idx="17">
                  <c:v>0.875</c:v>
                </c:pt>
                <c:pt idx="18">
                  <c:v>0.88500000000000001</c:v>
                </c:pt>
                <c:pt idx="19">
                  <c:v>0.82</c:v>
                </c:pt>
                <c:pt idx="20">
                  <c:v>0.83499999999999996</c:v>
                </c:pt>
                <c:pt idx="21">
                  <c:v>0.82</c:v>
                </c:pt>
                <c:pt idx="22">
                  <c:v>0.84</c:v>
                </c:pt>
                <c:pt idx="23">
                  <c:v>0.82</c:v>
                </c:pt>
                <c:pt idx="24">
                  <c:v>0.86499999999999999</c:v>
                </c:pt>
                <c:pt idx="25">
                  <c:v>0.86499999999999999</c:v>
                </c:pt>
                <c:pt idx="26">
                  <c:v>0.8</c:v>
                </c:pt>
                <c:pt idx="27">
                  <c:v>0.88</c:v>
                </c:pt>
                <c:pt idx="28">
                  <c:v>0.84</c:v>
                </c:pt>
                <c:pt idx="29">
                  <c:v>0.88500000000000001</c:v>
                </c:pt>
                <c:pt idx="30">
                  <c:v>0.81430000000000002</c:v>
                </c:pt>
                <c:pt idx="31">
                  <c:v>0.85</c:v>
                </c:pt>
                <c:pt idx="32">
                  <c:v>0.88500000000000001</c:v>
                </c:pt>
                <c:pt idx="33">
                  <c:v>0.80500000000000005</c:v>
                </c:pt>
                <c:pt idx="34">
                  <c:v>0.82499999999999996</c:v>
                </c:pt>
                <c:pt idx="35">
                  <c:v>0.85499999999999998</c:v>
                </c:pt>
                <c:pt idx="36">
                  <c:v>0.875</c:v>
                </c:pt>
                <c:pt idx="37">
                  <c:v>0.93500000000000005</c:v>
                </c:pt>
                <c:pt idx="38">
                  <c:v>0.875</c:v>
                </c:pt>
                <c:pt idx="39">
                  <c:v>0.86499999999999999</c:v>
                </c:pt>
                <c:pt idx="40">
                  <c:v>0.83</c:v>
                </c:pt>
                <c:pt idx="41">
                  <c:v>0.82499999999999996</c:v>
                </c:pt>
                <c:pt idx="42">
                  <c:v>0.83499999999999996</c:v>
                </c:pt>
                <c:pt idx="43">
                  <c:v>0.88500000000000001</c:v>
                </c:pt>
                <c:pt idx="44">
                  <c:v>0.83499999999999996</c:v>
                </c:pt>
                <c:pt idx="45">
                  <c:v>0.81430000000000002</c:v>
                </c:pt>
                <c:pt idx="46">
                  <c:v>0.82</c:v>
                </c:pt>
                <c:pt idx="47">
                  <c:v>0.85499999999999998</c:v>
                </c:pt>
                <c:pt idx="48">
                  <c:v>0.84</c:v>
                </c:pt>
                <c:pt idx="49">
                  <c:v>0.87</c:v>
                </c:pt>
              </c:numCache>
            </c:numRef>
          </c:val>
          <c:smooth val="0"/>
          <c:extLst>
            <c:ext xmlns:c16="http://schemas.microsoft.com/office/drawing/2014/chart" uri="{C3380CC4-5D6E-409C-BE32-E72D297353CC}">
              <c16:uniqueId val="{00000000-2F48-4A2D-8784-E8FEC5346DF5}"/>
            </c:ext>
          </c:extLst>
        </c:ser>
        <c:ser>
          <c:idx val="5"/>
          <c:order val="1"/>
          <c:tx>
            <c:v>MS - Complex</c:v>
          </c:tx>
          <c:spPr>
            <a:ln w="12700">
              <a:solidFill>
                <a:srgbClr val="EBC000"/>
              </a:solidFill>
            </a:ln>
          </c:spPr>
          <c:marker>
            <c:symbol val="none"/>
          </c:marker>
          <c:val>
            <c:numRef>
              <c:f>Sheet1!$Q$4:$Q$53</c:f>
              <c:numCache>
                <c:formatCode>General</c:formatCode>
                <c:ptCount val="50"/>
                <c:pt idx="0">
                  <c:v>0.59050000000000002</c:v>
                </c:pt>
                <c:pt idx="1">
                  <c:v>0.73</c:v>
                </c:pt>
                <c:pt idx="2">
                  <c:v>0.77500000000000002</c:v>
                </c:pt>
                <c:pt idx="3">
                  <c:v>0.67</c:v>
                </c:pt>
                <c:pt idx="4">
                  <c:v>0.69</c:v>
                </c:pt>
                <c:pt idx="5">
                  <c:v>0.78</c:v>
                </c:pt>
                <c:pt idx="6">
                  <c:v>0.8</c:v>
                </c:pt>
                <c:pt idx="7">
                  <c:v>0.72</c:v>
                </c:pt>
                <c:pt idx="8">
                  <c:v>0.76</c:v>
                </c:pt>
                <c:pt idx="9">
                  <c:v>0.91500000000000004</c:v>
                </c:pt>
                <c:pt idx="10">
                  <c:v>0.79500000000000004</c:v>
                </c:pt>
                <c:pt idx="11">
                  <c:v>0.85</c:v>
                </c:pt>
                <c:pt idx="12">
                  <c:v>0.85499999999999998</c:v>
                </c:pt>
                <c:pt idx="13">
                  <c:v>0.91</c:v>
                </c:pt>
                <c:pt idx="14">
                  <c:v>0.79500000000000004</c:v>
                </c:pt>
                <c:pt idx="15">
                  <c:v>0.86670000000000003</c:v>
                </c:pt>
                <c:pt idx="16">
                  <c:v>0.93500000000000005</c:v>
                </c:pt>
                <c:pt idx="17">
                  <c:v>0.90500000000000003</c:v>
                </c:pt>
                <c:pt idx="18">
                  <c:v>0.92</c:v>
                </c:pt>
                <c:pt idx="19">
                  <c:v>0.90500000000000003</c:v>
                </c:pt>
                <c:pt idx="20">
                  <c:v>0.91500000000000004</c:v>
                </c:pt>
                <c:pt idx="21">
                  <c:v>0.95</c:v>
                </c:pt>
                <c:pt idx="22">
                  <c:v>0.77500000000000002</c:v>
                </c:pt>
                <c:pt idx="23">
                  <c:v>0.9</c:v>
                </c:pt>
                <c:pt idx="24">
                  <c:v>0.89</c:v>
                </c:pt>
                <c:pt idx="25">
                  <c:v>0.81499999999999995</c:v>
                </c:pt>
                <c:pt idx="26">
                  <c:v>0.94</c:v>
                </c:pt>
                <c:pt idx="27">
                  <c:v>0.68</c:v>
                </c:pt>
                <c:pt idx="28">
                  <c:v>0.83</c:v>
                </c:pt>
                <c:pt idx="29">
                  <c:v>0.88500000000000001</c:v>
                </c:pt>
                <c:pt idx="30">
                  <c:v>0.92859999999999998</c:v>
                </c:pt>
                <c:pt idx="31">
                  <c:v>0.93</c:v>
                </c:pt>
                <c:pt idx="32">
                  <c:v>0.93500000000000005</c:v>
                </c:pt>
                <c:pt idx="33">
                  <c:v>0.88</c:v>
                </c:pt>
                <c:pt idx="34">
                  <c:v>0.92500000000000004</c:v>
                </c:pt>
                <c:pt idx="35">
                  <c:v>0.89500000000000002</c:v>
                </c:pt>
                <c:pt idx="36">
                  <c:v>0.89500000000000002</c:v>
                </c:pt>
                <c:pt idx="37">
                  <c:v>0.79</c:v>
                </c:pt>
                <c:pt idx="38">
                  <c:v>0.92500000000000004</c:v>
                </c:pt>
                <c:pt idx="39">
                  <c:v>0.89</c:v>
                </c:pt>
                <c:pt idx="40">
                  <c:v>0.83</c:v>
                </c:pt>
                <c:pt idx="41">
                  <c:v>0.88</c:v>
                </c:pt>
                <c:pt idx="42">
                  <c:v>0.84</c:v>
                </c:pt>
                <c:pt idx="43">
                  <c:v>0.88500000000000001</c:v>
                </c:pt>
                <c:pt idx="44">
                  <c:v>0.78</c:v>
                </c:pt>
                <c:pt idx="45">
                  <c:v>0.87619999999999998</c:v>
                </c:pt>
                <c:pt idx="46">
                  <c:v>0.9</c:v>
                </c:pt>
                <c:pt idx="47">
                  <c:v>0.95499999999999996</c:v>
                </c:pt>
                <c:pt idx="48">
                  <c:v>0.90500000000000003</c:v>
                </c:pt>
                <c:pt idx="49">
                  <c:v>0.89</c:v>
                </c:pt>
              </c:numCache>
            </c:numRef>
          </c:val>
          <c:smooth val="0"/>
          <c:extLst>
            <c:ext xmlns:c16="http://schemas.microsoft.com/office/drawing/2014/chart" uri="{C3380CC4-5D6E-409C-BE32-E72D297353CC}">
              <c16:uniqueId val="{00000001-2F48-4A2D-8784-E8FEC5346DF5}"/>
            </c:ext>
          </c:extLst>
        </c:ser>
        <c:ser>
          <c:idx val="6"/>
          <c:order val="2"/>
          <c:tx>
            <c:v>SS - Simple</c:v>
          </c:tx>
          <c:spPr>
            <a:ln w="12700">
              <a:solidFill>
                <a:srgbClr val="EBC000"/>
              </a:solidFill>
            </a:ln>
          </c:spPr>
          <c:marker>
            <c:symbol val="none"/>
          </c:marker>
          <c:val>
            <c:numRef>
              <c:f>Sheet1!$AA$4:$AA$53</c:f>
              <c:numCache>
                <c:formatCode>General</c:formatCode>
                <c:ptCount val="50"/>
                <c:pt idx="0">
                  <c:v>0.58099999999999996</c:v>
                </c:pt>
                <c:pt idx="1">
                  <c:v>0.77500000000000002</c:v>
                </c:pt>
                <c:pt idx="2">
                  <c:v>0.75</c:v>
                </c:pt>
                <c:pt idx="3">
                  <c:v>0.78500000000000003</c:v>
                </c:pt>
                <c:pt idx="4">
                  <c:v>0.7</c:v>
                </c:pt>
                <c:pt idx="5">
                  <c:v>0.69499999999999995</c:v>
                </c:pt>
                <c:pt idx="6">
                  <c:v>0.755</c:v>
                </c:pt>
                <c:pt idx="7">
                  <c:v>0.79500000000000004</c:v>
                </c:pt>
                <c:pt idx="8">
                  <c:v>0.75</c:v>
                </c:pt>
                <c:pt idx="9">
                  <c:v>0.85499999999999998</c:v>
                </c:pt>
                <c:pt idx="10">
                  <c:v>0.84499999999999997</c:v>
                </c:pt>
                <c:pt idx="11">
                  <c:v>0.745</c:v>
                </c:pt>
                <c:pt idx="12">
                  <c:v>0.81</c:v>
                </c:pt>
                <c:pt idx="13">
                  <c:v>0.745</c:v>
                </c:pt>
                <c:pt idx="14">
                  <c:v>0.8</c:v>
                </c:pt>
                <c:pt idx="15">
                  <c:v>0.83330000000000004</c:v>
                </c:pt>
                <c:pt idx="16">
                  <c:v>0.83</c:v>
                </c:pt>
                <c:pt idx="17">
                  <c:v>0.82</c:v>
                </c:pt>
                <c:pt idx="18">
                  <c:v>0.80500000000000005</c:v>
                </c:pt>
                <c:pt idx="19">
                  <c:v>0.84</c:v>
                </c:pt>
                <c:pt idx="20">
                  <c:v>0.82</c:v>
                </c:pt>
                <c:pt idx="21">
                  <c:v>0.88</c:v>
                </c:pt>
                <c:pt idx="22">
                  <c:v>0.7</c:v>
                </c:pt>
                <c:pt idx="23">
                  <c:v>0.71</c:v>
                </c:pt>
                <c:pt idx="24">
                  <c:v>0.78</c:v>
                </c:pt>
                <c:pt idx="25">
                  <c:v>0.72499999999999998</c:v>
                </c:pt>
                <c:pt idx="26">
                  <c:v>0.87</c:v>
                </c:pt>
                <c:pt idx="27">
                  <c:v>0.61499999999999999</c:v>
                </c:pt>
                <c:pt idx="28">
                  <c:v>0.73499999999999999</c:v>
                </c:pt>
                <c:pt idx="29">
                  <c:v>0.67</c:v>
                </c:pt>
                <c:pt idx="30">
                  <c:v>0.8095</c:v>
                </c:pt>
                <c:pt idx="31">
                  <c:v>0.82</c:v>
                </c:pt>
                <c:pt idx="32">
                  <c:v>0.80500000000000005</c:v>
                </c:pt>
                <c:pt idx="33">
                  <c:v>0.745</c:v>
                </c:pt>
                <c:pt idx="34">
                  <c:v>0.77</c:v>
                </c:pt>
                <c:pt idx="35">
                  <c:v>0.78500000000000003</c:v>
                </c:pt>
                <c:pt idx="36">
                  <c:v>0.86499999999999999</c:v>
                </c:pt>
                <c:pt idx="37">
                  <c:v>0.81499999999999995</c:v>
                </c:pt>
                <c:pt idx="38">
                  <c:v>0.82</c:v>
                </c:pt>
                <c:pt idx="39">
                  <c:v>0.76500000000000001</c:v>
                </c:pt>
                <c:pt idx="40">
                  <c:v>0.75</c:v>
                </c:pt>
                <c:pt idx="41">
                  <c:v>0.68</c:v>
                </c:pt>
                <c:pt idx="42">
                  <c:v>0.755</c:v>
                </c:pt>
                <c:pt idx="43">
                  <c:v>0.83</c:v>
                </c:pt>
                <c:pt idx="44">
                  <c:v>0.79500000000000004</c:v>
                </c:pt>
                <c:pt idx="45">
                  <c:v>0.83809999999999996</c:v>
                </c:pt>
                <c:pt idx="46">
                  <c:v>0.81</c:v>
                </c:pt>
                <c:pt idx="47">
                  <c:v>0.78500000000000003</c:v>
                </c:pt>
                <c:pt idx="48">
                  <c:v>0.86499999999999999</c:v>
                </c:pt>
                <c:pt idx="49">
                  <c:v>0.78</c:v>
                </c:pt>
              </c:numCache>
            </c:numRef>
          </c:val>
          <c:smooth val="0"/>
          <c:extLst>
            <c:ext xmlns:c16="http://schemas.microsoft.com/office/drawing/2014/chart" uri="{C3380CC4-5D6E-409C-BE32-E72D297353CC}">
              <c16:uniqueId val="{00000002-2F48-4A2D-8784-E8FEC5346DF5}"/>
            </c:ext>
          </c:extLst>
        </c:ser>
        <c:ser>
          <c:idx val="7"/>
          <c:order val="3"/>
          <c:tx>
            <c:v>SS - Complex</c:v>
          </c:tx>
          <c:spPr>
            <a:ln w="12700">
              <a:solidFill>
                <a:srgbClr val="EBC000"/>
              </a:solidFill>
            </a:ln>
          </c:spPr>
          <c:marker>
            <c:symbol val="none"/>
          </c:marker>
          <c:val>
            <c:numRef>
              <c:f>Sheet1!$AJ$4:$AJ$53</c:f>
              <c:numCache>
                <c:formatCode>General</c:formatCode>
                <c:ptCount val="50"/>
                <c:pt idx="0">
                  <c:v>0.5333</c:v>
                </c:pt>
                <c:pt idx="1">
                  <c:v>0.71499999999999997</c:v>
                </c:pt>
                <c:pt idx="2">
                  <c:v>0.76</c:v>
                </c:pt>
                <c:pt idx="3">
                  <c:v>0.74</c:v>
                </c:pt>
                <c:pt idx="4">
                  <c:v>0.87</c:v>
                </c:pt>
                <c:pt idx="5">
                  <c:v>0.86</c:v>
                </c:pt>
                <c:pt idx="6">
                  <c:v>0.87</c:v>
                </c:pt>
                <c:pt idx="7">
                  <c:v>0.91500000000000004</c:v>
                </c:pt>
                <c:pt idx="8">
                  <c:v>0.73</c:v>
                </c:pt>
                <c:pt idx="9">
                  <c:v>0.81</c:v>
                </c:pt>
                <c:pt idx="10">
                  <c:v>0.77</c:v>
                </c:pt>
                <c:pt idx="11">
                  <c:v>0.875</c:v>
                </c:pt>
                <c:pt idx="12">
                  <c:v>0.79500000000000004</c:v>
                </c:pt>
                <c:pt idx="13">
                  <c:v>0.88500000000000001</c:v>
                </c:pt>
                <c:pt idx="14">
                  <c:v>0.9</c:v>
                </c:pt>
                <c:pt idx="15">
                  <c:v>0.8286</c:v>
                </c:pt>
                <c:pt idx="16">
                  <c:v>0.88</c:v>
                </c:pt>
                <c:pt idx="17">
                  <c:v>0.88500000000000001</c:v>
                </c:pt>
                <c:pt idx="18">
                  <c:v>0.89</c:v>
                </c:pt>
                <c:pt idx="19">
                  <c:v>0.84499999999999997</c:v>
                </c:pt>
                <c:pt idx="20">
                  <c:v>0.89</c:v>
                </c:pt>
                <c:pt idx="21">
                  <c:v>0.94</c:v>
                </c:pt>
                <c:pt idx="22">
                  <c:v>0.93</c:v>
                </c:pt>
                <c:pt idx="23">
                  <c:v>0.875</c:v>
                </c:pt>
                <c:pt idx="24">
                  <c:v>0.9</c:v>
                </c:pt>
                <c:pt idx="25">
                  <c:v>0.95499999999999996</c:v>
                </c:pt>
                <c:pt idx="26">
                  <c:v>0.86</c:v>
                </c:pt>
                <c:pt idx="27">
                  <c:v>0.94</c:v>
                </c:pt>
                <c:pt idx="28">
                  <c:v>0.93</c:v>
                </c:pt>
                <c:pt idx="29">
                  <c:v>0.89</c:v>
                </c:pt>
                <c:pt idx="30">
                  <c:v>0.83809999999999996</c:v>
                </c:pt>
                <c:pt idx="31">
                  <c:v>0.92</c:v>
                </c:pt>
                <c:pt idx="32">
                  <c:v>0.89500000000000002</c:v>
                </c:pt>
                <c:pt idx="33">
                  <c:v>0.875</c:v>
                </c:pt>
                <c:pt idx="34">
                  <c:v>0.88500000000000001</c:v>
                </c:pt>
                <c:pt idx="35">
                  <c:v>0.86</c:v>
                </c:pt>
                <c:pt idx="36">
                  <c:v>0.89</c:v>
                </c:pt>
                <c:pt idx="37">
                  <c:v>0.84</c:v>
                </c:pt>
                <c:pt idx="38">
                  <c:v>0.96</c:v>
                </c:pt>
                <c:pt idx="39">
                  <c:v>0.89</c:v>
                </c:pt>
                <c:pt idx="40">
                  <c:v>0.9</c:v>
                </c:pt>
                <c:pt idx="41">
                  <c:v>0.78500000000000003</c:v>
                </c:pt>
                <c:pt idx="42">
                  <c:v>0.90500000000000003</c:v>
                </c:pt>
                <c:pt idx="43">
                  <c:v>0.80500000000000005</c:v>
                </c:pt>
                <c:pt idx="44">
                  <c:v>0.84499999999999997</c:v>
                </c:pt>
                <c:pt idx="45">
                  <c:v>0.88570000000000004</c:v>
                </c:pt>
                <c:pt idx="46">
                  <c:v>0.89500000000000002</c:v>
                </c:pt>
                <c:pt idx="47">
                  <c:v>0.9</c:v>
                </c:pt>
                <c:pt idx="48">
                  <c:v>0.82499999999999996</c:v>
                </c:pt>
                <c:pt idx="49">
                  <c:v>0.76500000000000001</c:v>
                </c:pt>
              </c:numCache>
            </c:numRef>
          </c:val>
          <c:smooth val="0"/>
          <c:extLst>
            <c:ext xmlns:c16="http://schemas.microsoft.com/office/drawing/2014/chart" uri="{C3380CC4-5D6E-409C-BE32-E72D297353CC}">
              <c16:uniqueId val="{00000003-2F48-4A2D-8784-E8FEC5346DF5}"/>
            </c:ext>
          </c:extLst>
        </c:ser>
        <c:ser>
          <c:idx val="0"/>
          <c:order val="4"/>
          <c:tx>
            <c:v>MS - Simple</c:v>
          </c:tx>
          <c:spPr>
            <a:ln w="12700" cap="rnd">
              <a:solidFill>
                <a:srgbClr val="ED7D31"/>
              </a:solidFill>
              <a:round/>
            </a:ln>
            <a:effectLst/>
          </c:spPr>
          <c:marker>
            <c:symbol val="none"/>
          </c:marker>
          <c:val>
            <c:numRef>
              <c:f>Sheet1!$E$4:$E$53</c:f>
              <c:numCache>
                <c:formatCode>General</c:formatCode>
                <c:ptCount val="50"/>
                <c:pt idx="0">
                  <c:v>0.68100000000000005</c:v>
                </c:pt>
                <c:pt idx="1">
                  <c:v>0.67</c:v>
                </c:pt>
                <c:pt idx="2">
                  <c:v>0.64529999999999998</c:v>
                </c:pt>
                <c:pt idx="3">
                  <c:v>0.66500000000000004</c:v>
                </c:pt>
                <c:pt idx="4">
                  <c:v>0.64039999999999997</c:v>
                </c:pt>
                <c:pt idx="5">
                  <c:v>0.63549999999999995</c:v>
                </c:pt>
                <c:pt idx="6">
                  <c:v>0.67490000000000006</c:v>
                </c:pt>
                <c:pt idx="7">
                  <c:v>0.6502</c:v>
                </c:pt>
                <c:pt idx="8">
                  <c:v>0.61080000000000001</c:v>
                </c:pt>
                <c:pt idx="9">
                  <c:v>0.62560000000000004</c:v>
                </c:pt>
                <c:pt idx="10">
                  <c:v>0.60099999999999998</c:v>
                </c:pt>
                <c:pt idx="11">
                  <c:v>0.6552</c:v>
                </c:pt>
                <c:pt idx="12">
                  <c:v>0.67</c:v>
                </c:pt>
                <c:pt idx="13">
                  <c:v>0.63549999999999995</c:v>
                </c:pt>
                <c:pt idx="14">
                  <c:v>0.64039999999999997</c:v>
                </c:pt>
                <c:pt idx="15">
                  <c:v>0.65710000000000002</c:v>
                </c:pt>
                <c:pt idx="16">
                  <c:v>0.63549999999999995</c:v>
                </c:pt>
                <c:pt idx="17">
                  <c:v>0.58620000000000005</c:v>
                </c:pt>
                <c:pt idx="18">
                  <c:v>0.61080000000000001</c:v>
                </c:pt>
                <c:pt idx="19">
                  <c:v>0.62070000000000003</c:v>
                </c:pt>
                <c:pt idx="20">
                  <c:v>0.57640000000000002</c:v>
                </c:pt>
                <c:pt idx="21">
                  <c:v>0.43840000000000001</c:v>
                </c:pt>
                <c:pt idx="22">
                  <c:v>0.60099999999999998</c:v>
                </c:pt>
                <c:pt idx="23">
                  <c:v>0.59609999999999996</c:v>
                </c:pt>
                <c:pt idx="24">
                  <c:v>0.67</c:v>
                </c:pt>
                <c:pt idx="25">
                  <c:v>0.57140000000000002</c:v>
                </c:pt>
                <c:pt idx="26">
                  <c:v>0.59609999999999996</c:v>
                </c:pt>
                <c:pt idx="27">
                  <c:v>0.62070000000000003</c:v>
                </c:pt>
                <c:pt idx="28">
                  <c:v>0.60589999999999999</c:v>
                </c:pt>
                <c:pt idx="29">
                  <c:v>0.60099999999999998</c:v>
                </c:pt>
                <c:pt idx="30">
                  <c:v>0.6</c:v>
                </c:pt>
                <c:pt idx="31">
                  <c:v>0.61580000000000001</c:v>
                </c:pt>
                <c:pt idx="32">
                  <c:v>0.62560000000000004</c:v>
                </c:pt>
                <c:pt idx="33">
                  <c:v>0.61580000000000001</c:v>
                </c:pt>
                <c:pt idx="34">
                  <c:v>0.62560000000000004</c:v>
                </c:pt>
                <c:pt idx="35">
                  <c:v>0.61580000000000001</c:v>
                </c:pt>
                <c:pt idx="36">
                  <c:v>0.6502</c:v>
                </c:pt>
                <c:pt idx="37">
                  <c:v>0.62560000000000004</c:v>
                </c:pt>
                <c:pt idx="38">
                  <c:v>0.66500000000000004</c:v>
                </c:pt>
                <c:pt idx="39">
                  <c:v>0.60589999999999999</c:v>
                </c:pt>
                <c:pt idx="40">
                  <c:v>0.60589999999999999</c:v>
                </c:pt>
                <c:pt idx="41">
                  <c:v>0.61080000000000001</c:v>
                </c:pt>
                <c:pt idx="42">
                  <c:v>0.61580000000000001</c:v>
                </c:pt>
                <c:pt idx="43">
                  <c:v>0.57640000000000002</c:v>
                </c:pt>
                <c:pt idx="44">
                  <c:v>0.66500000000000004</c:v>
                </c:pt>
                <c:pt idx="45">
                  <c:v>0.62860000000000005</c:v>
                </c:pt>
                <c:pt idx="46">
                  <c:v>0.6502</c:v>
                </c:pt>
                <c:pt idx="47">
                  <c:v>0.62560000000000004</c:v>
                </c:pt>
                <c:pt idx="48">
                  <c:v>0.66010000000000002</c:v>
                </c:pt>
                <c:pt idx="49">
                  <c:v>0.60099999999999998</c:v>
                </c:pt>
              </c:numCache>
            </c:numRef>
          </c:val>
          <c:smooth val="0"/>
          <c:extLst>
            <c:ext xmlns:c16="http://schemas.microsoft.com/office/drawing/2014/chart" uri="{C3380CC4-5D6E-409C-BE32-E72D297353CC}">
              <c16:uniqueId val="{00000004-2F48-4A2D-8784-E8FEC5346DF5}"/>
            </c:ext>
          </c:extLst>
        </c:ser>
        <c:ser>
          <c:idx val="1"/>
          <c:order val="5"/>
          <c:tx>
            <c:v>MS - Complex</c:v>
          </c:tx>
          <c:spPr>
            <a:ln w="12700" cap="rnd">
              <a:solidFill>
                <a:srgbClr val="ED7D31"/>
              </a:solidFill>
              <a:round/>
            </a:ln>
            <a:effectLst/>
          </c:spPr>
          <c:marker>
            <c:symbol val="none"/>
          </c:marker>
          <c:val>
            <c:numRef>
              <c:f>Sheet1!$N$4:$N$53</c:f>
              <c:numCache>
                <c:formatCode>General</c:formatCode>
                <c:ptCount val="50"/>
                <c:pt idx="0">
                  <c:v>0.7</c:v>
                </c:pt>
                <c:pt idx="1">
                  <c:v>0.72909999999999997</c:v>
                </c:pt>
                <c:pt idx="2">
                  <c:v>0.6946</c:v>
                </c:pt>
                <c:pt idx="3">
                  <c:v>0.80300000000000005</c:v>
                </c:pt>
                <c:pt idx="4">
                  <c:v>0.77829999999999999</c:v>
                </c:pt>
                <c:pt idx="5">
                  <c:v>0.71430000000000005</c:v>
                </c:pt>
                <c:pt idx="6">
                  <c:v>0.6552</c:v>
                </c:pt>
                <c:pt idx="7">
                  <c:v>0.67</c:v>
                </c:pt>
                <c:pt idx="8">
                  <c:v>0.75370000000000004</c:v>
                </c:pt>
                <c:pt idx="9">
                  <c:v>0.70440000000000003</c:v>
                </c:pt>
                <c:pt idx="10">
                  <c:v>0.66010000000000002</c:v>
                </c:pt>
                <c:pt idx="11">
                  <c:v>0.64039999999999997</c:v>
                </c:pt>
                <c:pt idx="12">
                  <c:v>0.73399999999999999</c:v>
                </c:pt>
                <c:pt idx="13">
                  <c:v>0.64039999999999997</c:v>
                </c:pt>
                <c:pt idx="14">
                  <c:v>0.6552</c:v>
                </c:pt>
                <c:pt idx="15">
                  <c:v>0.65239999999999998</c:v>
                </c:pt>
                <c:pt idx="16">
                  <c:v>0.6502</c:v>
                </c:pt>
                <c:pt idx="17">
                  <c:v>0.66500000000000004</c:v>
                </c:pt>
                <c:pt idx="18">
                  <c:v>0.76849999999999996</c:v>
                </c:pt>
                <c:pt idx="19">
                  <c:v>0.63549999999999995</c:v>
                </c:pt>
                <c:pt idx="20">
                  <c:v>0.62070000000000003</c:v>
                </c:pt>
                <c:pt idx="21">
                  <c:v>0.68969999999999998</c:v>
                </c:pt>
                <c:pt idx="22">
                  <c:v>0.67</c:v>
                </c:pt>
                <c:pt idx="23">
                  <c:v>0.63049999999999995</c:v>
                </c:pt>
                <c:pt idx="24">
                  <c:v>0.63049999999999995</c:v>
                </c:pt>
                <c:pt idx="25">
                  <c:v>0.68469999999999998</c:v>
                </c:pt>
                <c:pt idx="26">
                  <c:v>0.67979999999999996</c:v>
                </c:pt>
                <c:pt idx="27">
                  <c:v>0.64039999999999997</c:v>
                </c:pt>
                <c:pt idx="28">
                  <c:v>0.68469999999999998</c:v>
                </c:pt>
                <c:pt idx="29">
                  <c:v>0.66010000000000002</c:v>
                </c:pt>
                <c:pt idx="30">
                  <c:v>0.64759999999999995</c:v>
                </c:pt>
                <c:pt idx="31">
                  <c:v>0.6552</c:v>
                </c:pt>
                <c:pt idx="32">
                  <c:v>0.64039999999999997</c:v>
                </c:pt>
                <c:pt idx="33">
                  <c:v>0.67</c:v>
                </c:pt>
                <c:pt idx="34">
                  <c:v>0.60099999999999998</c:v>
                </c:pt>
                <c:pt idx="35">
                  <c:v>0.67490000000000006</c:v>
                </c:pt>
                <c:pt idx="36">
                  <c:v>0.6502</c:v>
                </c:pt>
                <c:pt idx="37">
                  <c:v>0.66010000000000002</c:v>
                </c:pt>
                <c:pt idx="38">
                  <c:v>0.63549999999999995</c:v>
                </c:pt>
                <c:pt idx="39">
                  <c:v>0.66010000000000002</c:v>
                </c:pt>
                <c:pt idx="40">
                  <c:v>0.67</c:v>
                </c:pt>
                <c:pt idx="41">
                  <c:v>0.64529999999999998</c:v>
                </c:pt>
                <c:pt idx="42">
                  <c:v>0.67</c:v>
                </c:pt>
                <c:pt idx="43">
                  <c:v>0.6552</c:v>
                </c:pt>
                <c:pt idx="44">
                  <c:v>0.6502</c:v>
                </c:pt>
                <c:pt idx="45">
                  <c:v>0.65239999999999998</c:v>
                </c:pt>
                <c:pt idx="46">
                  <c:v>0.6552</c:v>
                </c:pt>
                <c:pt idx="47">
                  <c:v>0.64529999999999998</c:v>
                </c:pt>
                <c:pt idx="48">
                  <c:v>0.68969999999999998</c:v>
                </c:pt>
                <c:pt idx="49">
                  <c:v>0.60589999999999999</c:v>
                </c:pt>
              </c:numCache>
            </c:numRef>
          </c:val>
          <c:smooth val="0"/>
          <c:extLst>
            <c:ext xmlns:c16="http://schemas.microsoft.com/office/drawing/2014/chart" uri="{C3380CC4-5D6E-409C-BE32-E72D297353CC}">
              <c16:uniqueId val="{00000005-2F48-4A2D-8784-E8FEC5346DF5}"/>
            </c:ext>
          </c:extLst>
        </c:ser>
        <c:ser>
          <c:idx val="2"/>
          <c:order val="6"/>
          <c:tx>
            <c:v>SS - Simple</c:v>
          </c:tx>
          <c:spPr>
            <a:ln w="12700" cap="rnd">
              <a:solidFill>
                <a:srgbClr val="ED7D31"/>
              </a:solidFill>
              <a:round/>
            </a:ln>
            <a:effectLst/>
          </c:spPr>
          <c:marker>
            <c:symbol val="none"/>
          </c:marker>
          <c:val>
            <c:numRef>
              <c:f>Sheet1!$X$4:$X$53</c:f>
              <c:numCache>
                <c:formatCode>General</c:formatCode>
                <c:ptCount val="50"/>
                <c:pt idx="0">
                  <c:v>0.65710000000000002</c:v>
                </c:pt>
                <c:pt idx="1">
                  <c:v>0.68469999999999998</c:v>
                </c:pt>
                <c:pt idx="2">
                  <c:v>0.67490000000000006</c:v>
                </c:pt>
                <c:pt idx="3">
                  <c:v>0.67979999999999996</c:v>
                </c:pt>
                <c:pt idx="4">
                  <c:v>0.72409999999999997</c:v>
                </c:pt>
                <c:pt idx="5">
                  <c:v>0.63549999999999995</c:v>
                </c:pt>
                <c:pt idx="6">
                  <c:v>0.68969999999999998</c:v>
                </c:pt>
                <c:pt idx="7">
                  <c:v>0.66010000000000002</c:v>
                </c:pt>
                <c:pt idx="8">
                  <c:v>0.63049999999999995</c:v>
                </c:pt>
                <c:pt idx="9">
                  <c:v>0.66500000000000004</c:v>
                </c:pt>
                <c:pt idx="10">
                  <c:v>0.72909999999999997</c:v>
                </c:pt>
                <c:pt idx="11">
                  <c:v>0.69950000000000001</c:v>
                </c:pt>
                <c:pt idx="12">
                  <c:v>0.67979999999999996</c:v>
                </c:pt>
                <c:pt idx="13">
                  <c:v>0.66500000000000004</c:v>
                </c:pt>
                <c:pt idx="14">
                  <c:v>0.67490000000000006</c:v>
                </c:pt>
                <c:pt idx="15">
                  <c:v>0.67620000000000002</c:v>
                </c:pt>
                <c:pt idx="16">
                  <c:v>0.66500000000000004</c:v>
                </c:pt>
                <c:pt idx="17">
                  <c:v>0.67</c:v>
                </c:pt>
                <c:pt idx="18">
                  <c:v>0.74380000000000002</c:v>
                </c:pt>
                <c:pt idx="19">
                  <c:v>0.67979999999999996</c:v>
                </c:pt>
                <c:pt idx="20">
                  <c:v>0.70440000000000003</c:v>
                </c:pt>
                <c:pt idx="21">
                  <c:v>0.62560000000000004</c:v>
                </c:pt>
                <c:pt idx="22">
                  <c:v>0.72909999999999997</c:v>
                </c:pt>
                <c:pt idx="23">
                  <c:v>0.72409999999999997</c:v>
                </c:pt>
                <c:pt idx="24">
                  <c:v>0.70440000000000003</c:v>
                </c:pt>
                <c:pt idx="25">
                  <c:v>0.70940000000000003</c:v>
                </c:pt>
                <c:pt idx="26">
                  <c:v>0.67</c:v>
                </c:pt>
                <c:pt idx="27">
                  <c:v>0.72909999999999997</c:v>
                </c:pt>
                <c:pt idx="28">
                  <c:v>0.77339999999999998</c:v>
                </c:pt>
                <c:pt idx="29">
                  <c:v>0.71919999999999995</c:v>
                </c:pt>
                <c:pt idx="30">
                  <c:v>0.65239999999999998</c:v>
                </c:pt>
                <c:pt idx="31">
                  <c:v>0.67490000000000006</c:v>
                </c:pt>
                <c:pt idx="32">
                  <c:v>0.67490000000000006</c:v>
                </c:pt>
                <c:pt idx="33">
                  <c:v>0.6502</c:v>
                </c:pt>
                <c:pt idx="34">
                  <c:v>0.62560000000000004</c:v>
                </c:pt>
                <c:pt idx="35">
                  <c:v>0.70440000000000003</c:v>
                </c:pt>
                <c:pt idx="36">
                  <c:v>0.61580000000000001</c:v>
                </c:pt>
                <c:pt idx="37">
                  <c:v>0.66500000000000004</c:v>
                </c:pt>
                <c:pt idx="38">
                  <c:v>0.66500000000000004</c:v>
                </c:pt>
                <c:pt idx="39">
                  <c:v>0.68469999999999998</c:v>
                </c:pt>
                <c:pt idx="40">
                  <c:v>0.6552</c:v>
                </c:pt>
                <c:pt idx="41">
                  <c:v>0.62070000000000003</c:v>
                </c:pt>
                <c:pt idx="42">
                  <c:v>0.62070000000000003</c:v>
                </c:pt>
                <c:pt idx="43">
                  <c:v>0.6552</c:v>
                </c:pt>
                <c:pt idx="44">
                  <c:v>0.67979999999999996</c:v>
                </c:pt>
                <c:pt idx="45">
                  <c:v>0.66669999999999996</c:v>
                </c:pt>
                <c:pt idx="46">
                  <c:v>0.6502</c:v>
                </c:pt>
                <c:pt idx="47">
                  <c:v>0.67490000000000006</c:v>
                </c:pt>
                <c:pt idx="48">
                  <c:v>0.66010000000000002</c:v>
                </c:pt>
                <c:pt idx="49">
                  <c:v>0.74380000000000002</c:v>
                </c:pt>
              </c:numCache>
            </c:numRef>
          </c:val>
          <c:smooth val="0"/>
          <c:extLst>
            <c:ext xmlns:c16="http://schemas.microsoft.com/office/drawing/2014/chart" uri="{C3380CC4-5D6E-409C-BE32-E72D297353CC}">
              <c16:uniqueId val="{00000006-2F48-4A2D-8784-E8FEC5346DF5}"/>
            </c:ext>
          </c:extLst>
        </c:ser>
        <c:ser>
          <c:idx val="3"/>
          <c:order val="7"/>
          <c:tx>
            <c:v>SS - Complex</c:v>
          </c:tx>
          <c:spPr>
            <a:ln w="12700" cap="rnd">
              <a:solidFill>
                <a:srgbClr val="ED7D31"/>
              </a:solidFill>
              <a:round/>
            </a:ln>
            <a:effectLst/>
          </c:spPr>
          <c:marker>
            <c:symbol val="none"/>
          </c:marker>
          <c:val>
            <c:numRef>
              <c:f>Sheet1!$AG$4:$AG$53</c:f>
              <c:numCache>
                <c:formatCode>General</c:formatCode>
                <c:ptCount val="50"/>
                <c:pt idx="0">
                  <c:v>0.60950000000000004</c:v>
                </c:pt>
                <c:pt idx="1">
                  <c:v>0.7389</c:v>
                </c:pt>
                <c:pt idx="2">
                  <c:v>0.7833</c:v>
                </c:pt>
                <c:pt idx="3">
                  <c:v>0.71919999999999995</c:v>
                </c:pt>
                <c:pt idx="4">
                  <c:v>0.64529999999999998</c:v>
                </c:pt>
                <c:pt idx="5">
                  <c:v>0.76349999999999996</c:v>
                </c:pt>
                <c:pt idx="6">
                  <c:v>0.81769999999999998</c:v>
                </c:pt>
                <c:pt idx="7">
                  <c:v>0.7389</c:v>
                </c:pt>
                <c:pt idx="8">
                  <c:v>0.74880000000000002</c:v>
                </c:pt>
                <c:pt idx="9">
                  <c:v>0.66500000000000004</c:v>
                </c:pt>
                <c:pt idx="10">
                  <c:v>0.71919999999999995</c:v>
                </c:pt>
                <c:pt idx="11">
                  <c:v>0.70440000000000003</c:v>
                </c:pt>
                <c:pt idx="12">
                  <c:v>0.66500000000000004</c:v>
                </c:pt>
                <c:pt idx="13">
                  <c:v>0.66500000000000004</c:v>
                </c:pt>
                <c:pt idx="14">
                  <c:v>0.67979999999999996</c:v>
                </c:pt>
                <c:pt idx="15">
                  <c:v>0.73809999999999998</c:v>
                </c:pt>
                <c:pt idx="16">
                  <c:v>0.79310000000000003</c:v>
                </c:pt>
                <c:pt idx="17">
                  <c:v>0.63549999999999995</c:v>
                </c:pt>
                <c:pt idx="18">
                  <c:v>0.70440000000000003</c:v>
                </c:pt>
                <c:pt idx="19">
                  <c:v>0.67490000000000006</c:v>
                </c:pt>
                <c:pt idx="20">
                  <c:v>0.67979999999999996</c:v>
                </c:pt>
                <c:pt idx="21">
                  <c:v>0.72909999999999997</c:v>
                </c:pt>
                <c:pt idx="22">
                  <c:v>0.71919999999999995</c:v>
                </c:pt>
                <c:pt idx="23">
                  <c:v>0.68469999999999998</c:v>
                </c:pt>
                <c:pt idx="24">
                  <c:v>0.64039999999999997</c:v>
                </c:pt>
                <c:pt idx="25">
                  <c:v>0.67979999999999996</c:v>
                </c:pt>
                <c:pt idx="26">
                  <c:v>0.66500000000000004</c:v>
                </c:pt>
                <c:pt idx="27">
                  <c:v>0.66010000000000002</c:v>
                </c:pt>
                <c:pt idx="28">
                  <c:v>0.66500000000000004</c:v>
                </c:pt>
                <c:pt idx="29">
                  <c:v>0.66500000000000004</c:v>
                </c:pt>
                <c:pt idx="30">
                  <c:v>0.69520000000000004</c:v>
                </c:pt>
                <c:pt idx="31">
                  <c:v>0.71430000000000005</c:v>
                </c:pt>
                <c:pt idx="32">
                  <c:v>0.67979999999999996</c:v>
                </c:pt>
                <c:pt idx="33">
                  <c:v>0.69950000000000001</c:v>
                </c:pt>
                <c:pt idx="34">
                  <c:v>0.67490000000000006</c:v>
                </c:pt>
                <c:pt idx="35">
                  <c:v>0.67979999999999996</c:v>
                </c:pt>
                <c:pt idx="36">
                  <c:v>0.81279999999999997</c:v>
                </c:pt>
                <c:pt idx="37">
                  <c:v>0.6946</c:v>
                </c:pt>
                <c:pt idx="38">
                  <c:v>0.64039999999999997</c:v>
                </c:pt>
                <c:pt idx="39">
                  <c:v>0.6502</c:v>
                </c:pt>
                <c:pt idx="40">
                  <c:v>0.70940000000000003</c:v>
                </c:pt>
                <c:pt idx="41">
                  <c:v>0.67</c:v>
                </c:pt>
                <c:pt idx="42">
                  <c:v>0.6946</c:v>
                </c:pt>
                <c:pt idx="43">
                  <c:v>0.76849999999999996</c:v>
                </c:pt>
                <c:pt idx="44">
                  <c:v>0.66500000000000004</c:v>
                </c:pt>
                <c:pt idx="45">
                  <c:v>0.66669999999999996</c:v>
                </c:pt>
                <c:pt idx="46">
                  <c:v>0.68969999999999998</c:v>
                </c:pt>
                <c:pt idx="47">
                  <c:v>0.62560000000000004</c:v>
                </c:pt>
                <c:pt idx="48">
                  <c:v>0.70440000000000003</c:v>
                </c:pt>
                <c:pt idx="49">
                  <c:v>0.67979999999999996</c:v>
                </c:pt>
              </c:numCache>
            </c:numRef>
          </c:val>
          <c:smooth val="0"/>
          <c:extLst>
            <c:ext xmlns:c16="http://schemas.microsoft.com/office/drawing/2014/chart" uri="{C3380CC4-5D6E-409C-BE32-E72D297353CC}">
              <c16:uniqueId val="{00000007-2F48-4A2D-8784-E8FEC5346DF5}"/>
            </c:ext>
          </c:extLst>
        </c:ser>
        <c:dLbls>
          <c:showLegendKey val="0"/>
          <c:showVal val="0"/>
          <c:showCatName val="0"/>
          <c:showSerName val="0"/>
          <c:showPercent val="0"/>
          <c:showBubbleSize val="0"/>
        </c:dLbls>
        <c:smooth val="0"/>
        <c:axId val="401237696"/>
        <c:axId val="401233760"/>
      </c:lineChart>
      <c:catAx>
        <c:axId val="401237696"/>
        <c:scaling>
          <c:orientation val="minMax"/>
        </c:scaling>
        <c:delete val="1"/>
        <c:axPos val="b"/>
        <c:title>
          <c:tx>
            <c:rich>
              <a:bodyPr rot="0" vert="horz"/>
              <a:lstStyle/>
              <a:p>
                <a:pPr>
                  <a:defRPr/>
                </a:pPr>
                <a:r>
                  <a:rPr lang="en-US"/>
                  <a:t>Iteration</a:t>
                </a:r>
              </a:p>
            </c:rich>
          </c:tx>
          <c:overlay val="0"/>
          <c:spPr>
            <a:noFill/>
            <a:ln>
              <a:noFill/>
            </a:ln>
            <a:effectLst/>
          </c:spPr>
        </c:title>
        <c:majorTickMark val="none"/>
        <c:minorTickMark val="none"/>
        <c:tickLblPos val="nextTo"/>
        <c:crossAx val="401233760"/>
        <c:crosses val="autoZero"/>
        <c:auto val="1"/>
        <c:lblAlgn val="ctr"/>
        <c:lblOffset val="100"/>
        <c:tickLblSkip val="10"/>
        <c:tickMarkSkip val="1"/>
        <c:noMultiLvlLbl val="0"/>
      </c:catAx>
      <c:valAx>
        <c:axId val="401233760"/>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en-US"/>
          </a:p>
        </c:txPr>
        <c:crossAx val="401237696"/>
        <c:crosses val="autoZero"/>
        <c:crossBetween val="between"/>
      </c:valAx>
    </c:plotArea>
    <c:legend>
      <c:legendPos val="b"/>
      <c:layout>
        <c:manualLayout>
          <c:xMode val="edge"/>
          <c:yMode val="edge"/>
          <c:x val="0.11136482939632548"/>
          <c:y val="0.76773476232137672"/>
          <c:w val="0.77727034120734906"/>
          <c:h val="0.20448745990084571"/>
        </c:manualLayout>
      </c:layout>
      <c:overlay val="0"/>
      <c:spPr>
        <a:noFill/>
        <a:ln>
          <a:noFill/>
        </a:ln>
        <a:effectLst/>
      </c:spPr>
      <c:txPr>
        <a:bodyPr rot="0" vert="horz"/>
        <a:lstStyle/>
        <a:p>
          <a:pPr>
            <a:defRPr/>
          </a:pPr>
          <a:endParaRPr lang="en-US"/>
        </a:p>
      </c:txPr>
    </c:legend>
    <c:plotVisOnly val="1"/>
    <c:dispBlanksAs val="gap"/>
    <c:showDLblsOverMax val="0"/>
    <c:extLst/>
  </c:chart>
  <c:txPr>
    <a:bodyPr/>
    <a:lstStyle/>
    <a:p>
      <a:pPr>
        <a:defRPr sz="800"/>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5953735-4A53-4EEE-9D76-95DE2102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11</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Bass</dc:creator>
  <cp:keywords/>
  <dc:description/>
  <cp:lastModifiedBy>Michael Bass</cp:lastModifiedBy>
  <cp:revision>2</cp:revision>
  <dcterms:created xsi:type="dcterms:W3CDTF">2018-12-12T22:02:00Z</dcterms:created>
  <dcterms:modified xsi:type="dcterms:W3CDTF">2018-12-12T22:02:00Z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